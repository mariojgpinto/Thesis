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1FE6" w:rsidRPr="00706CDB" w:rsidRDefault="00706CDB" w:rsidP="00706CDB">
      <w:pPr>
        <w:pStyle w:val="Ttulo1"/>
        <w:rPr>
          <w:lang w:val="en-US"/>
        </w:rPr>
      </w:pPr>
      <w:r w:rsidRPr="00706CDB">
        <w:rPr>
          <w:lang w:val="en-US"/>
        </w:rPr>
        <w:t>Development</w:t>
      </w:r>
    </w:p>
    <w:p w:rsidR="00706CDB" w:rsidRPr="00706CDB" w:rsidRDefault="00706CDB" w:rsidP="00706CDB">
      <w:pPr>
        <w:pStyle w:val="Ttulo2"/>
        <w:rPr>
          <w:lang w:val="en-US"/>
        </w:rPr>
      </w:pPr>
      <w:r w:rsidRPr="00706CDB">
        <w:rPr>
          <w:lang w:val="en-US"/>
        </w:rPr>
        <w:t>Doubts</w:t>
      </w:r>
    </w:p>
    <w:p w:rsidR="00706CDB" w:rsidRPr="001167A4" w:rsidRDefault="00787AD0" w:rsidP="00706CDB">
      <w:pPr>
        <w:pStyle w:val="Relatrio"/>
        <w:rPr>
          <w:lang w:val="en-US"/>
        </w:rPr>
      </w:pPr>
      <w:r>
        <w:rPr>
          <w:lang w:val="en-US"/>
        </w:rPr>
        <w:t>Who creates the mirrors and floor?</w:t>
      </w:r>
      <w:r w:rsidR="001167A4">
        <w:rPr>
          <w:lang w:val="en-US"/>
        </w:rPr>
        <w:t xml:space="preserve"> -&gt; Arena</w:t>
      </w:r>
    </w:p>
    <w:p w:rsidR="00787AD0" w:rsidRPr="00706CDB" w:rsidRDefault="00787AD0" w:rsidP="00706CDB">
      <w:pPr>
        <w:pStyle w:val="Relatrio"/>
        <w:rPr>
          <w:lang w:val="en-US"/>
        </w:rPr>
      </w:pPr>
      <w:r>
        <w:rPr>
          <w:lang w:val="en-US"/>
        </w:rPr>
        <w:t xml:space="preserve">How to automatically get the mirror orientation? Is it necessary to create it manually? </w:t>
      </w:r>
      <w:r w:rsidR="00E7225E">
        <w:rPr>
          <w:lang w:val="en-US"/>
        </w:rPr>
        <w:t>Use markers to detect mirror plane.</w:t>
      </w:r>
    </w:p>
    <w:p w:rsidR="00B21AC1" w:rsidRPr="00B21AC1" w:rsidRDefault="00706CDB" w:rsidP="00B21AC1">
      <w:pPr>
        <w:pStyle w:val="Ttulo2"/>
        <w:rPr>
          <w:lang w:val="en-US"/>
        </w:rPr>
      </w:pPr>
      <w:r w:rsidRPr="00706CDB">
        <w:rPr>
          <w:lang w:val="en-US"/>
        </w:rPr>
        <w:t>Next Steps</w:t>
      </w:r>
    </w:p>
    <w:p w:rsidR="00EA4C7B" w:rsidRDefault="00EA4C7B" w:rsidP="00EA4C7B">
      <w:pPr>
        <w:pStyle w:val="Relatrio"/>
        <w:rPr>
          <w:lang w:val="en-US"/>
        </w:rPr>
      </w:pPr>
      <w:r>
        <w:rPr>
          <w:lang w:val="en-US"/>
        </w:rPr>
        <w:t xml:space="preserve">Mirror – detect plane using a paper border and finding it using selected points </w:t>
      </w:r>
    </w:p>
    <w:p w:rsidR="00B21AC1" w:rsidRPr="00EA4C7B" w:rsidRDefault="00B21AC1" w:rsidP="00EA4C7B">
      <w:pPr>
        <w:pStyle w:val="Relatrio"/>
        <w:rPr>
          <w:lang w:val="en-US"/>
        </w:rPr>
      </w:pPr>
      <w:r>
        <w:rPr>
          <w:lang w:val="en-US"/>
        </w:rPr>
        <w:t xml:space="preserve">Arena – check </w:t>
      </w:r>
      <w:proofErr w:type="spellStart"/>
      <w:r>
        <w:rPr>
          <w:lang w:val="en-US"/>
        </w:rPr>
        <w:t>calc_plane</w:t>
      </w:r>
      <w:proofErr w:type="spellEnd"/>
      <w:r>
        <w:rPr>
          <w:lang w:val="en-US"/>
        </w:rPr>
        <w:t xml:space="preserve"> if it works</w:t>
      </w:r>
    </w:p>
    <w:p w:rsidR="00C2728A" w:rsidRPr="00C2728A" w:rsidRDefault="00C2728A" w:rsidP="00C2728A">
      <w:pPr>
        <w:pStyle w:val="Relatrio"/>
        <w:rPr>
          <w:u w:val="single"/>
          <w:lang w:val="en-US"/>
        </w:rPr>
      </w:pPr>
      <w:r>
        <w:rPr>
          <w:lang w:val="en-US"/>
        </w:rPr>
        <w:t>Start Floor</w:t>
      </w:r>
    </w:p>
    <w:p w:rsidR="00787AD0" w:rsidRDefault="00787AD0" w:rsidP="00787AD0">
      <w:pPr>
        <w:pStyle w:val="Ttulo2"/>
        <w:rPr>
          <w:lang w:val="en-US"/>
        </w:rPr>
      </w:pPr>
      <w:r w:rsidRPr="00C03FE8">
        <w:rPr>
          <w:lang w:val="en-US"/>
        </w:rPr>
        <w:t>TODO</w:t>
      </w:r>
      <w:bookmarkStart w:id="0" w:name="_GoBack"/>
      <w:bookmarkEnd w:id="0"/>
    </w:p>
    <w:p w:rsidR="00C2728A" w:rsidRPr="00C03FE8" w:rsidRDefault="00C2728A" w:rsidP="00C2728A">
      <w:pPr>
        <w:pStyle w:val="Relatrio"/>
        <w:rPr>
          <w:lang w:val="en-US"/>
        </w:rPr>
      </w:pPr>
      <w:r w:rsidRPr="00C03FE8">
        <w:rPr>
          <w:lang w:val="en-US"/>
        </w:rPr>
        <w:t>Comments!</w:t>
      </w:r>
    </w:p>
    <w:p w:rsidR="00C2728A" w:rsidRPr="00C2728A" w:rsidRDefault="00C2728A" w:rsidP="00C2728A">
      <w:pPr>
        <w:pStyle w:val="Ttulo3"/>
        <w:rPr>
          <w:lang w:val="en-US"/>
        </w:rPr>
      </w:pPr>
      <w:r w:rsidRPr="00C2728A">
        <w:rPr>
          <w:lang w:val="en-US"/>
        </w:rPr>
        <w:t>Mirror</w:t>
      </w:r>
    </w:p>
    <w:p w:rsidR="00787AD0" w:rsidRDefault="00C2728A" w:rsidP="00787AD0">
      <w:pPr>
        <w:pStyle w:val="Relatrio"/>
        <w:rPr>
          <w:lang w:val="en-US"/>
        </w:rPr>
      </w:pPr>
      <w:r>
        <w:rPr>
          <w:lang w:val="en-US"/>
        </w:rPr>
        <w:t xml:space="preserve">Comment and </w:t>
      </w:r>
      <w:r w:rsidR="00787AD0" w:rsidRPr="00C03FE8">
        <w:rPr>
          <w:lang w:val="en-US"/>
        </w:rPr>
        <w:t xml:space="preserve">clean Mirror </w:t>
      </w:r>
      <w:proofErr w:type="spellStart"/>
      <w:r w:rsidR="00787AD0" w:rsidRPr="00C03FE8">
        <w:rPr>
          <w:lang w:val="en-US"/>
        </w:rPr>
        <w:t>set_</w:t>
      </w:r>
      <w:proofErr w:type="gramStart"/>
      <w:r w:rsidR="00787AD0" w:rsidRPr="00C03FE8">
        <w:rPr>
          <w:lang w:val="en-US"/>
        </w:rPr>
        <w:t>area</w:t>
      </w:r>
      <w:proofErr w:type="spellEnd"/>
      <w:r w:rsidR="00787AD0" w:rsidRPr="00C03FE8">
        <w:rPr>
          <w:lang w:val="en-US"/>
        </w:rPr>
        <w:t>()</w:t>
      </w:r>
      <w:proofErr w:type="gramEnd"/>
    </w:p>
    <w:p w:rsidR="00C2728A" w:rsidRDefault="00C2728A" w:rsidP="00787AD0">
      <w:pPr>
        <w:pStyle w:val="Relatrio"/>
        <w:rPr>
          <w:lang w:val="en-US"/>
        </w:rPr>
      </w:pPr>
      <w:r>
        <w:rPr>
          <w:lang w:val="en-US"/>
        </w:rPr>
        <w:t xml:space="preserve">Personalized Distance for each </w:t>
      </w:r>
      <w:proofErr w:type="gramStart"/>
      <w:r>
        <w:rPr>
          <w:lang w:val="en-US"/>
        </w:rPr>
        <w:t>mirror ?</w:t>
      </w:r>
      <w:proofErr w:type="gramEnd"/>
    </w:p>
    <w:p w:rsidR="00787AD0" w:rsidRPr="00EA4C7B" w:rsidRDefault="00787AD0" w:rsidP="00C2728A">
      <w:pPr>
        <w:pStyle w:val="Ttulo3"/>
        <w:rPr>
          <w:lang w:val="en-US"/>
        </w:rPr>
      </w:pPr>
      <w:r w:rsidRPr="00EA4C7B">
        <w:rPr>
          <w:lang w:val="en-US"/>
        </w:rPr>
        <w:t>Floor</w:t>
      </w:r>
    </w:p>
    <w:p w:rsidR="00C03FE8" w:rsidRDefault="00C03FE8" w:rsidP="00C03FE8">
      <w:pPr>
        <w:pStyle w:val="Relatrio"/>
        <w:rPr>
          <w:lang w:val="en-US"/>
        </w:rPr>
      </w:pPr>
      <w:r>
        <w:rPr>
          <w:lang w:val="en-US"/>
        </w:rPr>
        <w:t xml:space="preserve">Floor </w:t>
      </w:r>
      <w:r w:rsidRPr="00C03FE8">
        <w:rPr>
          <w:lang w:val="en-US"/>
        </w:rPr>
        <w:t>Manage Window – Mask and Modifiable Values</w:t>
      </w:r>
    </w:p>
    <w:p w:rsidR="00C2728A" w:rsidRDefault="00C2728A" w:rsidP="00C2728A">
      <w:pPr>
        <w:pStyle w:val="Ttulo3"/>
      </w:pPr>
      <w:r>
        <w:t>XML</w:t>
      </w:r>
    </w:p>
    <w:p w:rsidR="00C03FE8" w:rsidRPr="00C03FE8" w:rsidRDefault="00C03FE8" w:rsidP="00C03FE8">
      <w:pPr>
        <w:pStyle w:val="Relatrio"/>
        <w:rPr>
          <w:lang w:val="en-US"/>
        </w:rPr>
      </w:pPr>
      <w:r>
        <w:rPr>
          <w:lang w:val="en-US"/>
        </w:rPr>
        <w:t>XML – Save and Load</w:t>
      </w:r>
    </w:p>
    <w:p w:rsidR="00C03FE8" w:rsidRPr="00C03FE8" w:rsidRDefault="00C03FE8" w:rsidP="00787AD0">
      <w:pPr>
        <w:pStyle w:val="Relatrio"/>
        <w:rPr>
          <w:lang w:val="en-US"/>
        </w:rPr>
      </w:pPr>
    </w:p>
    <w:sectPr w:rsidR="00C03FE8" w:rsidRPr="00C03FE8" w:rsidSect="003F43A8">
      <w:footerReference w:type="default" r:id="rId10"/>
      <w:footnotePr>
        <w:pos w:val="beneathText"/>
      </w:footnotePr>
      <w:pgSz w:w="11905" w:h="16837"/>
      <w:pgMar w:top="1418" w:right="1701" w:bottom="1418" w:left="170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B8B" w:rsidRDefault="004B6B8B">
      <w:pPr>
        <w:spacing w:line="240" w:lineRule="auto"/>
      </w:pPr>
      <w:r>
        <w:separator/>
      </w:r>
    </w:p>
  </w:endnote>
  <w:endnote w:type="continuationSeparator" w:id="0">
    <w:p w:rsidR="004B6B8B" w:rsidRDefault="004B6B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D34" w:rsidRDefault="00974D34">
    <w:pPr>
      <w:pStyle w:val="Rodap"/>
    </w:pPr>
    <w:r>
      <w:rPr>
        <w:noProof/>
        <w:lang w:val="pt-PT"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5B63ECB" wp14:editId="0B93A71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2875" cy="142240"/>
              <wp:effectExtent l="0" t="0" r="0" b="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" cy="1422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4D34" w:rsidRDefault="00974D34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706CDB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.05pt;width:11.25pt;height:11.2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" stroked="f">
              <v:fill opacity="0"/>
              <v:textbox inset="0,0,0,0">
                <w:txbxContent>
                  <w:p w:rsidR="00974D34" w:rsidRDefault="00974D34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706CDB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  <w:p w:rsidR="00974D34" w:rsidRDefault="00974D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B8B" w:rsidRDefault="004B6B8B">
      <w:pPr>
        <w:spacing w:line="240" w:lineRule="auto"/>
      </w:pPr>
      <w:r>
        <w:separator/>
      </w:r>
    </w:p>
  </w:footnote>
  <w:footnote w:type="continuationSeparator" w:id="0">
    <w:p w:rsidR="004B6B8B" w:rsidRDefault="004B6B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   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tabs>
          <w:tab w:val="num" w:pos="0"/>
        </w:tabs>
        <w:ind w:left="0" w:firstLine="0"/>
      </w:pPr>
      <w:rPr>
        <w:rFonts w:ascii="Arial" w:hAnsi="Arial"/>
        <w:b w:val="0"/>
        <w:bCs w:val="0"/>
        <w:i w:val="0"/>
        <w:sz w:val="28"/>
        <w:szCs w:val="28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upperRoman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1110757"/>
    <w:multiLevelType w:val="hybridMultilevel"/>
    <w:tmpl w:val="9312AC18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260550C"/>
    <w:multiLevelType w:val="hybridMultilevel"/>
    <w:tmpl w:val="C9122B32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7143F70"/>
    <w:multiLevelType w:val="hybridMultilevel"/>
    <w:tmpl w:val="E3AE3898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7B72A5E"/>
    <w:multiLevelType w:val="hybridMultilevel"/>
    <w:tmpl w:val="140ED180"/>
    <w:lvl w:ilvl="0" w:tplc="08160011">
      <w:start w:val="1"/>
      <w:numFmt w:val="decimal"/>
      <w:lvlText w:val="%1)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E60811"/>
    <w:multiLevelType w:val="hybridMultilevel"/>
    <w:tmpl w:val="67C6A6A8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242A5F"/>
    <w:multiLevelType w:val="hybridMultilevel"/>
    <w:tmpl w:val="8C38D4AC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055429"/>
    <w:multiLevelType w:val="hybridMultilevel"/>
    <w:tmpl w:val="DCD42B1A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423B3E"/>
    <w:multiLevelType w:val="hybridMultilevel"/>
    <w:tmpl w:val="0EEE069A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6FD0247"/>
    <w:multiLevelType w:val="hybridMultilevel"/>
    <w:tmpl w:val="3AA8D190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BE7589"/>
    <w:multiLevelType w:val="hybridMultilevel"/>
    <w:tmpl w:val="CEEA91C8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84503D"/>
    <w:multiLevelType w:val="hybridMultilevel"/>
    <w:tmpl w:val="0142A49A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602CC6"/>
    <w:multiLevelType w:val="hybridMultilevel"/>
    <w:tmpl w:val="BFEC4A8A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7720B3"/>
    <w:multiLevelType w:val="hybridMultilevel"/>
    <w:tmpl w:val="6FA44F42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663166"/>
    <w:multiLevelType w:val="hybridMultilevel"/>
    <w:tmpl w:val="A15E39FE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F3A60B0"/>
    <w:multiLevelType w:val="hybridMultilevel"/>
    <w:tmpl w:val="0C00CD68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086E4A"/>
    <w:multiLevelType w:val="hybridMultilevel"/>
    <w:tmpl w:val="54C20A46"/>
    <w:lvl w:ilvl="0" w:tplc="EF3463D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44E83080"/>
    <w:multiLevelType w:val="hybridMultilevel"/>
    <w:tmpl w:val="AA504104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5B9073F"/>
    <w:multiLevelType w:val="hybridMultilevel"/>
    <w:tmpl w:val="3BAEFEA8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E34DF9"/>
    <w:multiLevelType w:val="hybridMultilevel"/>
    <w:tmpl w:val="225A5952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75953AB"/>
    <w:multiLevelType w:val="hybridMultilevel"/>
    <w:tmpl w:val="F808D0F0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8745AC3"/>
    <w:multiLevelType w:val="hybridMultilevel"/>
    <w:tmpl w:val="580EA80E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8A0679E"/>
    <w:multiLevelType w:val="hybridMultilevel"/>
    <w:tmpl w:val="C43EFD6A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F790FBC"/>
    <w:multiLevelType w:val="hybridMultilevel"/>
    <w:tmpl w:val="998E55CA"/>
    <w:lvl w:ilvl="0" w:tplc="EF346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F64F29"/>
    <w:multiLevelType w:val="hybridMultilevel"/>
    <w:tmpl w:val="5EE6383C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41D24CA"/>
    <w:multiLevelType w:val="hybridMultilevel"/>
    <w:tmpl w:val="1D828DA0"/>
    <w:lvl w:ilvl="0" w:tplc="EF346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CC5074"/>
    <w:multiLevelType w:val="hybridMultilevel"/>
    <w:tmpl w:val="79B6BF74"/>
    <w:lvl w:ilvl="0" w:tplc="08160011">
      <w:start w:val="1"/>
      <w:numFmt w:val="decimal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C155D8C"/>
    <w:multiLevelType w:val="hybridMultilevel"/>
    <w:tmpl w:val="2B862894"/>
    <w:lvl w:ilvl="0" w:tplc="EF3463D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A37A38"/>
    <w:multiLevelType w:val="hybridMultilevel"/>
    <w:tmpl w:val="1F9620B2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AF0F94"/>
    <w:multiLevelType w:val="hybridMultilevel"/>
    <w:tmpl w:val="8F5898F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3D3745B"/>
    <w:multiLevelType w:val="hybridMultilevel"/>
    <w:tmpl w:val="317E32E0"/>
    <w:lvl w:ilvl="0" w:tplc="EF3463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D1C0A47"/>
    <w:multiLevelType w:val="hybridMultilevel"/>
    <w:tmpl w:val="DB7EFAF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D8C710B"/>
    <w:multiLevelType w:val="hybridMultilevel"/>
    <w:tmpl w:val="1FDCBEBE"/>
    <w:lvl w:ilvl="0" w:tplc="08160011">
      <w:start w:val="1"/>
      <w:numFmt w:val="decimal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E951D76"/>
    <w:multiLevelType w:val="hybridMultilevel"/>
    <w:tmpl w:val="EB305940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FFA25E5"/>
    <w:multiLevelType w:val="hybridMultilevel"/>
    <w:tmpl w:val="EBE2F644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6370031"/>
    <w:multiLevelType w:val="hybridMultilevel"/>
    <w:tmpl w:val="0C9278B4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A8B009F"/>
    <w:multiLevelType w:val="hybridMultilevel"/>
    <w:tmpl w:val="FC1093D4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C9F270A"/>
    <w:multiLevelType w:val="hybridMultilevel"/>
    <w:tmpl w:val="D9400394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DA6810"/>
    <w:multiLevelType w:val="hybridMultilevel"/>
    <w:tmpl w:val="E454F912"/>
    <w:lvl w:ilvl="0" w:tplc="EF346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41"/>
  </w:num>
  <w:num w:numId="8">
    <w:abstractNumId w:val="11"/>
  </w:num>
  <w:num w:numId="9">
    <w:abstractNumId w:val="20"/>
  </w:num>
  <w:num w:numId="10">
    <w:abstractNumId w:val="23"/>
  </w:num>
  <w:num w:numId="11">
    <w:abstractNumId w:val="38"/>
  </w:num>
  <w:num w:numId="12">
    <w:abstractNumId w:val="18"/>
  </w:num>
  <w:num w:numId="13">
    <w:abstractNumId w:val="3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2"/>
  </w:num>
  <w:num w:numId="17">
    <w:abstractNumId w:val="39"/>
  </w:num>
  <w:num w:numId="18">
    <w:abstractNumId w:val="24"/>
  </w:num>
  <w:num w:numId="19">
    <w:abstractNumId w:val="42"/>
  </w:num>
  <w:num w:numId="20">
    <w:abstractNumId w:val="31"/>
  </w:num>
  <w:num w:numId="21">
    <w:abstractNumId w:val="13"/>
  </w:num>
  <w:num w:numId="22">
    <w:abstractNumId w:val="7"/>
  </w:num>
  <w:num w:numId="23">
    <w:abstractNumId w:val="15"/>
  </w:num>
  <w:num w:numId="24">
    <w:abstractNumId w:val="40"/>
  </w:num>
  <w:num w:numId="25">
    <w:abstractNumId w:val="21"/>
  </w:num>
  <w:num w:numId="26">
    <w:abstractNumId w:val="8"/>
  </w:num>
  <w:num w:numId="27">
    <w:abstractNumId w:val="17"/>
  </w:num>
  <w:num w:numId="28">
    <w:abstractNumId w:val="25"/>
  </w:num>
  <w:num w:numId="29">
    <w:abstractNumId w:val="29"/>
  </w:num>
  <w:num w:numId="30">
    <w:abstractNumId w:val="26"/>
  </w:num>
  <w:num w:numId="31">
    <w:abstractNumId w:val="5"/>
  </w:num>
  <w:num w:numId="32">
    <w:abstractNumId w:val="16"/>
  </w:num>
  <w:num w:numId="33">
    <w:abstractNumId w:val="30"/>
  </w:num>
  <w:num w:numId="34">
    <w:abstractNumId w:val="37"/>
  </w:num>
  <w:num w:numId="35">
    <w:abstractNumId w:val="36"/>
  </w:num>
  <w:num w:numId="36">
    <w:abstractNumId w:val="22"/>
  </w:num>
  <w:num w:numId="37">
    <w:abstractNumId w:val="28"/>
  </w:num>
  <w:num w:numId="38">
    <w:abstractNumId w:val="34"/>
  </w:num>
  <w:num w:numId="39">
    <w:abstractNumId w:val="27"/>
  </w:num>
  <w:num w:numId="40">
    <w:abstractNumId w:val="10"/>
  </w:num>
  <w:num w:numId="41">
    <w:abstractNumId w:val="19"/>
  </w:num>
  <w:num w:numId="42">
    <w:abstractNumId w:val="9"/>
  </w:num>
  <w:num w:numId="43">
    <w:abstractNumId w:val="33"/>
  </w:num>
  <w:num w:numId="44">
    <w:abstractNumId w:val="14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66"/>
    <w:rsid w:val="00000119"/>
    <w:rsid w:val="00001359"/>
    <w:rsid w:val="00001C37"/>
    <w:rsid w:val="00005115"/>
    <w:rsid w:val="0002534D"/>
    <w:rsid w:val="00032424"/>
    <w:rsid w:val="000417E3"/>
    <w:rsid w:val="00047C73"/>
    <w:rsid w:val="000568AF"/>
    <w:rsid w:val="000A2CD6"/>
    <w:rsid w:val="000A40C4"/>
    <w:rsid w:val="000A4DB6"/>
    <w:rsid w:val="000A6781"/>
    <w:rsid w:val="000D3CEC"/>
    <w:rsid w:val="00112867"/>
    <w:rsid w:val="001167A4"/>
    <w:rsid w:val="00126663"/>
    <w:rsid w:val="001309CC"/>
    <w:rsid w:val="0013246F"/>
    <w:rsid w:val="00137CF6"/>
    <w:rsid w:val="00142C25"/>
    <w:rsid w:val="00154974"/>
    <w:rsid w:val="00174C95"/>
    <w:rsid w:val="00176AD0"/>
    <w:rsid w:val="00183BEA"/>
    <w:rsid w:val="001961DB"/>
    <w:rsid w:val="001A5CA3"/>
    <w:rsid w:val="001B2715"/>
    <w:rsid w:val="001C341C"/>
    <w:rsid w:val="001C736D"/>
    <w:rsid w:val="001D58FC"/>
    <w:rsid w:val="001D5AB5"/>
    <w:rsid w:val="001E55D0"/>
    <w:rsid w:val="00210D2D"/>
    <w:rsid w:val="002133DE"/>
    <w:rsid w:val="002135E9"/>
    <w:rsid w:val="002313C6"/>
    <w:rsid w:val="002451F3"/>
    <w:rsid w:val="00253EB9"/>
    <w:rsid w:val="0025425E"/>
    <w:rsid w:val="00260367"/>
    <w:rsid w:val="002605DA"/>
    <w:rsid w:val="002646D1"/>
    <w:rsid w:val="00267AEB"/>
    <w:rsid w:val="00273825"/>
    <w:rsid w:val="00276FA4"/>
    <w:rsid w:val="002775A4"/>
    <w:rsid w:val="0028766C"/>
    <w:rsid w:val="0029392A"/>
    <w:rsid w:val="002A0065"/>
    <w:rsid w:val="002A7A66"/>
    <w:rsid w:val="002B2280"/>
    <w:rsid w:val="002C4944"/>
    <w:rsid w:val="002F01D8"/>
    <w:rsid w:val="002F06E7"/>
    <w:rsid w:val="002F09E0"/>
    <w:rsid w:val="002F6CD2"/>
    <w:rsid w:val="00343749"/>
    <w:rsid w:val="00360CCF"/>
    <w:rsid w:val="00362DF1"/>
    <w:rsid w:val="00363342"/>
    <w:rsid w:val="00366945"/>
    <w:rsid w:val="00377FC6"/>
    <w:rsid w:val="003814AA"/>
    <w:rsid w:val="00386308"/>
    <w:rsid w:val="00391371"/>
    <w:rsid w:val="00391390"/>
    <w:rsid w:val="003927D5"/>
    <w:rsid w:val="003B06AF"/>
    <w:rsid w:val="003B2F48"/>
    <w:rsid w:val="003B612F"/>
    <w:rsid w:val="003B7D16"/>
    <w:rsid w:val="003C2552"/>
    <w:rsid w:val="003C4594"/>
    <w:rsid w:val="003D441C"/>
    <w:rsid w:val="003E6972"/>
    <w:rsid w:val="003F283B"/>
    <w:rsid w:val="003F43A8"/>
    <w:rsid w:val="003F4B2B"/>
    <w:rsid w:val="00404F58"/>
    <w:rsid w:val="00407839"/>
    <w:rsid w:val="00407E49"/>
    <w:rsid w:val="00416EF6"/>
    <w:rsid w:val="00420647"/>
    <w:rsid w:val="00424D57"/>
    <w:rsid w:val="00440B86"/>
    <w:rsid w:val="00442098"/>
    <w:rsid w:val="00455196"/>
    <w:rsid w:val="00470CE0"/>
    <w:rsid w:val="00475057"/>
    <w:rsid w:val="004755ED"/>
    <w:rsid w:val="00476203"/>
    <w:rsid w:val="00487309"/>
    <w:rsid w:val="004A7CC0"/>
    <w:rsid w:val="004B0171"/>
    <w:rsid w:val="004B6939"/>
    <w:rsid w:val="004B6B8B"/>
    <w:rsid w:val="004C62BB"/>
    <w:rsid w:val="004E0AF2"/>
    <w:rsid w:val="00502263"/>
    <w:rsid w:val="00504243"/>
    <w:rsid w:val="00510A48"/>
    <w:rsid w:val="00516970"/>
    <w:rsid w:val="00517592"/>
    <w:rsid w:val="00535D8E"/>
    <w:rsid w:val="00550773"/>
    <w:rsid w:val="0055318B"/>
    <w:rsid w:val="00557E84"/>
    <w:rsid w:val="005652EE"/>
    <w:rsid w:val="00573D4F"/>
    <w:rsid w:val="0057745F"/>
    <w:rsid w:val="005807F3"/>
    <w:rsid w:val="005965D6"/>
    <w:rsid w:val="005A01A8"/>
    <w:rsid w:val="005A1FE6"/>
    <w:rsid w:val="005B77E0"/>
    <w:rsid w:val="005C47C5"/>
    <w:rsid w:val="005D6612"/>
    <w:rsid w:val="005D7EB2"/>
    <w:rsid w:val="005F2786"/>
    <w:rsid w:val="005F7938"/>
    <w:rsid w:val="0060292B"/>
    <w:rsid w:val="0060492F"/>
    <w:rsid w:val="00615D3C"/>
    <w:rsid w:val="00617FE1"/>
    <w:rsid w:val="006244E5"/>
    <w:rsid w:val="00626228"/>
    <w:rsid w:val="00626DE5"/>
    <w:rsid w:val="00631775"/>
    <w:rsid w:val="00632E1B"/>
    <w:rsid w:val="00640246"/>
    <w:rsid w:val="00694BC4"/>
    <w:rsid w:val="006A2272"/>
    <w:rsid w:val="006D0F93"/>
    <w:rsid w:val="006F2630"/>
    <w:rsid w:val="006F5E5C"/>
    <w:rsid w:val="00706CDB"/>
    <w:rsid w:val="0070700A"/>
    <w:rsid w:val="007125EB"/>
    <w:rsid w:val="00713A4B"/>
    <w:rsid w:val="007142F4"/>
    <w:rsid w:val="00740B3B"/>
    <w:rsid w:val="0074727D"/>
    <w:rsid w:val="00757F56"/>
    <w:rsid w:val="00770517"/>
    <w:rsid w:val="007757F6"/>
    <w:rsid w:val="00787AD0"/>
    <w:rsid w:val="00792B62"/>
    <w:rsid w:val="007A0096"/>
    <w:rsid w:val="007A1529"/>
    <w:rsid w:val="007B244A"/>
    <w:rsid w:val="007C6439"/>
    <w:rsid w:val="007D7300"/>
    <w:rsid w:val="00811F38"/>
    <w:rsid w:val="0082471E"/>
    <w:rsid w:val="008329C0"/>
    <w:rsid w:val="00833E17"/>
    <w:rsid w:val="00835CBF"/>
    <w:rsid w:val="00840540"/>
    <w:rsid w:val="00856326"/>
    <w:rsid w:val="0087001D"/>
    <w:rsid w:val="00873052"/>
    <w:rsid w:val="00887547"/>
    <w:rsid w:val="00893E14"/>
    <w:rsid w:val="008B2587"/>
    <w:rsid w:val="008B3FE9"/>
    <w:rsid w:val="008C0531"/>
    <w:rsid w:val="008C4066"/>
    <w:rsid w:val="008E1CB0"/>
    <w:rsid w:val="008F003D"/>
    <w:rsid w:val="0090254C"/>
    <w:rsid w:val="009166BB"/>
    <w:rsid w:val="00921B54"/>
    <w:rsid w:val="009237B8"/>
    <w:rsid w:val="00925644"/>
    <w:rsid w:val="00932812"/>
    <w:rsid w:val="00934076"/>
    <w:rsid w:val="00951252"/>
    <w:rsid w:val="009617FD"/>
    <w:rsid w:val="00962B22"/>
    <w:rsid w:val="00962EA9"/>
    <w:rsid w:val="00974D34"/>
    <w:rsid w:val="009814AC"/>
    <w:rsid w:val="00983901"/>
    <w:rsid w:val="00994DC0"/>
    <w:rsid w:val="009A709A"/>
    <w:rsid w:val="009E4FA4"/>
    <w:rsid w:val="009E5647"/>
    <w:rsid w:val="009E7790"/>
    <w:rsid w:val="009F4EB5"/>
    <w:rsid w:val="00A11264"/>
    <w:rsid w:val="00A127B5"/>
    <w:rsid w:val="00A16EA5"/>
    <w:rsid w:val="00A17EC3"/>
    <w:rsid w:val="00A21C37"/>
    <w:rsid w:val="00A22FFA"/>
    <w:rsid w:val="00A3472A"/>
    <w:rsid w:val="00A369E7"/>
    <w:rsid w:val="00A44C15"/>
    <w:rsid w:val="00A46327"/>
    <w:rsid w:val="00A46B50"/>
    <w:rsid w:val="00A61173"/>
    <w:rsid w:val="00A6199F"/>
    <w:rsid w:val="00A673F0"/>
    <w:rsid w:val="00A67EFB"/>
    <w:rsid w:val="00A72770"/>
    <w:rsid w:val="00A9123F"/>
    <w:rsid w:val="00A92AC9"/>
    <w:rsid w:val="00AA7EBB"/>
    <w:rsid w:val="00AB3851"/>
    <w:rsid w:val="00AB4784"/>
    <w:rsid w:val="00AB4FCB"/>
    <w:rsid w:val="00AC5A1B"/>
    <w:rsid w:val="00AD5DC9"/>
    <w:rsid w:val="00B0131F"/>
    <w:rsid w:val="00B145CA"/>
    <w:rsid w:val="00B21A3B"/>
    <w:rsid w:val="00B21AC1"/>
    <w:rsid w:val="00B253BC"/>
    <w:rsid w:val="00B25A20"/>
    <w:rsid w:val="00B303A2"/>
    <w:rsid w:val="00B307C0"/>
    <w:rsid w:val="00B35595"/>
    <w:rsid w:val="00B36830"/>
    <w:rsid w:val="00B378FB"/>
    <w:rsid w:val="00B4308A"/>
    <w:rsid w:val="00B475FC"/>
    <w:rsid w:val="00B87B36"/>
    <w:rsid w:val="00B87BA7"/>
    <w:rsid w:val="00BC1014"/>
    <w:rsid w:val="00BD34EE"/>
    <w:rsid w:val="00BE1109"/>
    <w:rsid w:val="00BF46F1"/>
    <w:rsid w:val="00C004AD"/>
    <w:rsid w:val="00C03FE8"/>
    <w:rsid w:val="00C149FA"/>
    <w:rsid w:val="00C156C9"/>
    <w:rsid w:val="00C24146"/>
    <w:rsid w:val="00C2728A"/>
    <w:rsid w:val="00C31127"/>
    <w:rsid w:val="00C50D5F"/>
    <w:rsid w:val="00C55098"/>
    <w:rsid w:val="00C643B8"/>
    <w:rsid w:val="00C740DB"/>
    <w:rsid w:val="00C837F6"/>
    <w:rsid w:val="00C90B8D"/>
    <w:rsid w:val="00C9320F"/>
    <w:rsid w:val="00CA13F9"/>
    <w:rsid w:val="00CA2D59"/>
    <w:rsid w:val="00CA6754"/>
    <w:rsid w:val="00CD09AF"/>
    <w:rsid w:val="00CF4D14"/>
    <w:rsid w:val="00CF5E0A"/>
    <w:rsid w:val="00CF7C1E"/>
    <w:rsid w:val="00D0055F"/>
    <w:rsid w:val="00D12594"/>
    <w:rsid w:val="00D30C88"/>
    <w:rsid w:val="00D37783"/>
    <w:rsid w:val="00D41378"/>
    <w:rsid w:val="00D561A1"/>
    <w:rsid w:val="00D57638"/>
    <w:rsid w:val="00DA7415"/>
    <w:rsid w:val="00DA7ED7"/>
    <w:rsid w:val="00DB4C1B"/>
    <w:rsid w:val="00DC08A7"/>
    <w:rsid w:val="00DC55C0"/>
    <w:rsid w:val="00DD498B"/>
    <w:rsid w:val="00DE5089"/>
    <w:rsid w:val="00DF376E"/>
    <w:rsid w:val="00E06DFB"/>
    <w:rsid w:val="00E11E61"/>
    <w:rsid w:val="00E135F9"/>
    <w:rsid w:val="00E159B3"/>
    <w:rsid w:val="00E2421F"/>
    <w:rsid w:val="00E253E4"/>
    <w:rsid w:val="00E41D94"/>
    <w:rsid w:val="00E57029"/>
    <w:rsid w:val="00E7225E"/>
    <w:rsid w:val="00E73176"/>
    <w:rsid w:val="00E736AB"/>
    <w:rsid w:val="00E73D5C"/>
    <w:rsid w:val="00E857D0"/>
    <w:rsid w:val="00E9203A"/>
    <w:rsid w:val="00EA4C7B"/>
    <w:rsid w:val="00EB2E6D"/>
    <w:rsid w:val="00EB377D"/>
    <w:rsid w:val="00EB709D"/>
    <w:rsid w:val="00EC461F"/>
    <w:rsid w:val="00EE22BB"/>
    <w:rsid w:val="00EE6E02"/>
    <w:rsid w:val="00F01884"/>
    <w:rsid w:val="00F06465"/>
    <w:rsid w:val="00F13E9F"/>
    <w:rsid w:val="00F2597C"/>
    <w:rsid w:val="00F45878"/>
    <w:rsid w:val="00F543DA"/>
    <w:rsid w:val="00F56AC3"/>
    <w:rsid w:val="00F6073A"/>
    <w:rsid w:val="00F667BC"/>
    <w:rsid w:val="00F71B2B"/>
    <w:rsid w:val="00F907BB"/>
    <w:rsid w:val="00F957B4"/>
    <w:rsid w:val="00F97C11"/>
    <w:rsid w:val="00FA617D"/>
    <w:rsid w:val="00FA69CA"/>
    <w:rsid w:val="00FC28DB"/>
    <w:rsid w:val="00FD6C1D"/>
    <w:rsid w:val="00FE1667"/>
    <w:rsid w:val="00FE25C6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jc w:val="both"/>
    </w:pPr>
    <w:rPr>
      <w:rFonts w:ascii="Arial" w:hAnsi="Arial"/>
      <w:szCs w:val="24"/>
      <w:lang w:val="en-US" w:eastAsia="ar-SA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1"/>
      <w:sz w:val="36"/>
      <w:szCs w:val="32"/>
      <w:lang w:val="pt-PT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tabs>
        <w:tab w:val="num" w:pos="0"/>
      </w:tabs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tabs>
        <w:tab w:val="num" w:pos="0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tabs>
        <w:tab w:val="num" w:pos="0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/>
      <w:b/>
      <w:i w:val="0"/>
      <w:sz w:val="36"/>
      <w:szCs w:val="36"/>
    </w:rPr>
  </w:style>
  <w:style w:type="character" w:customStyle="1" w:styleId="WW8Num1z1">
    <w:name w:val="WW8Num1z1"/>
    <w:rPr>
      <w:rFonts w:ascii="Arial" w:hAnsi="Arial"/>
      <w:b/>
      <w:i w:val="0"/>
      <w:sz w:val="32"/>
      <w:szCs w:val="32"/>
    </w:rPr>
  </w:style>
  <w:style w:type="character" w:customStyle="1" w:styleId="WW8Num1z2">
    <w:name w:val="WW8Num1z2"/>
    <w:rPr>
      <w:rFonts w:ascii="Arial" w:hAnsi="Arial"/>
      <w:b w:val="0"/>
      <w:bCs w:val="0"/>
      <w:i w:val="0"/>
      <w:sz w:val="28"/>
      <w:szCs w:val="28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Arial" w:hAnsi="Arial"/>
      <w:b/>
      <w:i w:val="0"/>
      <w:sz w:val="36"/>
      <w:szCs w:val="36"/>
    </w:rPr>
  </w:style>
  <w:style w:type="character" w:customStyle="1" w:styleId="WW8Num6z0">
    <w:name w:val="WW8Num6z0"/>
    <w:rPr>
      <w:rFonts w:ascii="Arial" w:hAnsi="Arial"/>
      <w:b/>
      <w:i w:val="0"/>
      <w:sz w:val="36"/>
      <w:szCs w:val="36"/>
    </w:rPr>
  </w:style>
  <w:style w:type="character" w:customStyle="1" w:styleId="WW8Num6z1">
    <w:name w:val="WW8Num6z1"/>
    <w:rPr>
      <w:rFonts w:ascii="Arial" w:hAnsi="Arial"/>
      <w:b/>
      <w:i w:val="0"/>
      <w:sz w:val="32"/>
      <w:szCs w:val="32"/>
    </w:rPr>
  </w:style>
  <w:style w:type="character" w:customStyle="1" w:styleId="WW8Num6z2">
    <w:name w:val="WW8Num6z2"/>
    <w:rPr>
      <w:rFonts w:ascii="Arial" w:hAnsi="Arial"/>
      <w:b/>
      <w:i w:val="0"/>
      <w:sz w:val="28"/>
      <w:szCs w:val="28"/>
    </w:rPr>
  </w:style>
  <w:style w:type="character" w:customStyle="1" w:styleId="WW8Num10z0">
    <w:name w:val="WW8Num10z0"/>
    <w:rPr>
      <w:rFonts w:ascii="Arial" w:hAnsi="Arial"/>
      <w:b/>
      <w:i w:val="0"/>
      <w:sz w:val="36"/>
      <w:szCs w:val="36"/>
    </w:rPr>
  </w:style>
  <w:style w:type="character" w:customStyle="1" w:styleId="WW8Num10z1">
    <w:name w:val="WW8Num10z1"/>
    <w:rPr>
      <w:rFonts w:ascii="Arial" w:hAnsi="Arial"/>
      <w:b/>
      <w:i w:val="0"/>
      <w:sz w:val="32"/>
      <w:szCs w:val="32"/>
    </w:rPr>
  </w:style>
  <w:style w:type="character" w:customStyle="1" w:styleId="Tipodeletrapredefinidodopargrafo1">
    <w:name w:val="Tipo de letra predefinido do parágrafo1"/>
  </w:style>
  <w:style w:type="character" w:styleId="Nmerodepgina">
    <w:name w:val="page number"/>
    <w:basedOn w:val="Tipodeletrapredefinidodopargrafo1"/>
    <w:semiHidden/>
  </w:style>
  <w:style w:type="character" w:styleId="Hiperligao">
    <w:name w:val="Hyperlink"/>
    <w:uiPriority w:val="99"/>
    <w:rPr>
      <w:color w:val="0000FF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next w:val="Normal"/>
    <w:pPr>
      <w:spacing w:before="120" w:after="120"/>
      <w:jc w:val="center"/>
    </w:pPr>
    <w:rPr>
      <w:bCs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bealho10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Legenda10">
    <w:name w:val="Legenda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remissivo">
    <w:name w:val="Índice remissivo"/>
    <w:basedOn w:val="Normal"/>
    <w:pPr>
      <w:suppressLineNumbers/>
    </w:p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">
    <w:name w:val="Título 1"/>
    <w:basedOn w:val="Cabealho1"/>
    <w:next w:val="Relatrio"/>
    <w:qFormat/>
    <w:rsid w:val="000A40C4"/>
    <w:pPr>
      <w:tabs>
        <w:tab w:val="num" w:pos="0"/>
      </w:tabs>
    </w:pPr>
    <w:rPr>
      <w:sz w:val="44"/>
    </w:rPr>
  </w:style>
  <w:style w:type="paragraph" w:customStyle="1" w:styleId="Ttulo2">
    <w:name w:val="Título 2"/>
    <w:basedOn w:val="Cabealho2"/>
    <w:next w:val="Relatrio"/>
    <w:qFormat/>
    <w:rsid w:val="00210D2D"/>
    <w:pPr>
      <w:tabs>
        <w:tab w:val="num" w:pos="0"/>
      </w:tabs>
    </w:pPr>
  </w:style>
  <w:style w:type="paragraph" w:customStyle="1" w:styleId="Ttulo3">
    <w:name w:val="Título 3"/>
    <w:basedOn w:val="Cabealho3"/>
    <w:next w:val="Relatrio"/>
    <w:autoRedefine/>
    <w:qFormat/>
    <w:rsid w:val="00C2728A"/>
    <w:pPr>
      <w:tabs>
        <w:tab w:val="num" w:pos="0"/>
      </w:tabs>
    </w:pPr>
    <w:rPr>
      <w:i/>
      <w:sz w:val="24"/>
    </w:rPr>
  </w:style>
  <w:style w:type="paragraph" w:customStyle="1" w:styleId="ndicedeilustraes1">
    <w:name w:val="Índice de ilustrações1"/>
    <w:basedOn w:val="Normal"/>
    <w:next w:val="Normal"/>
    <w:pPr>
      <w:tabs>
        <w:tab w:val="left" w:pos="12813"/>
      </w:tabs>
      <w:ind w:left="907"/>
    </w:pPr>
  </w:style>
  <w:style w:type="paragraph" w:styleId="ndice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i/>
      <w:iCs/>
      <w:szCs w:val="20"/>
    </w:rPr>
  </w:style>
  <w:style w:type="paragraph" w:styleId="ndice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  <w:szCs w:val="20"/>
    </w:rPr>
  </w:style>
  <w:style w:type="paragraph" w:styleId="ndice1">
    <w:name w:val="toc 1"/>
    <w:basedOn w:val="Normal"/>
    <w:next w:val="Normal"/>
    <w:uiPriority w:val="39"/>
    <w:rsid w:val="00137CF6"/>
    <w:pPr>
      <w:spacing w:after="120"/>
      <w:jc w:val="left"/>
    </w:pPr>
    <w:rPr>
      <w:rFonts w:cs="Calibri"/>
      <w:b/>
      <w:bCs/>
      <w:szCs w:val="20"/>
    </w:rPr>
  </w:style>
  <w:style w:type="paragraph" w:styleId="Ttulo">
    <w:name w:val="Title"/>
    <w:basedOn w:val="Cabealho1"/>
    <w:next w:val="Relatrio"/>
    <w:qFormat/>
  </w:style>
  <w:style w:type="paragraph" w:styleId="Subttulo">
    <w:name w:val="Subtitle"/>
    <w:basedOn w:val="Cabealho10"/>
    <w:next w:val="Corpodetexto"/>
    <w:qFormat/>
    <w:pPr>
      <w:jc w:val="center"/>
    </w:pPr>
    <w:rPr>
      <w:i/>
      <w:iCs/>
    </w:rPr>
  </w:style>
  <w:style w:type="paragraph" w:customStyle="1" w:styleId="Anexo">
    <w:name w:val="Anexo"/>
    <w:basedOn w:val="Cabealho1"/>
    <w:next w:val="Normal"/>
    <w:pPr>
      <w:tabs>
        <w:tab w:val="num" w:pos="0"/>
      </w:tabs>
    </w:pPr>
  </w:style>
  <w:style w:type="paragraph" w:customStyle="1" w:styleId="Contedodamoldura">
    <w:name w:val="Conteúdo da moldura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ndice4">
    <w:name w:val="toc 4"/>
    <w:basedOn w:val="ndiceremissivo"/>
    <w:semiHidden/>
    <w:pPr>
      <w:suppressLineNumbers w:val="0"/>
      <w:ind w:left="600"/>
      <w:jc w:val="left"/>
    </w:pPr>
    <w:rPr>
      <w:rFonts w:ascii="Calibri" w:hAnsi="Calibri" w:cs="Calibri"/>
      <w:szCs w:val="20"/>
    </w:rPr>
  </w:style>
  <w:style w:type="paragraph" w:styleId="ndice5">
    <w:name w:val="toc 5"/>
    <w:basedOn w:val="ndiceremissivo"/>
    <w:semiHidden/>
    <w:pPr>
      <w:suppressLineNumbers w:val="0"/>
      <w:ind w:left="800"/>
      <w:jc w:val="left"/>
    </w:pPr>
    <w:rPr>
      <w:rFonts w:ascii="Calibri" w:hAnsi="Calibri" w:cs="Calibri"/>
      <w:szCs w:val="20"/>
    </w:rPr>
  </w:style>
  <w:style w:type="paragraph" w:styleId="ndice6">
    <w:name w:val="toc 6"/>
    <w:basedOn w:val="ndiceremissivo"/>
    <w:semiHidden/>
    <w:pPr>
      <w:suppressLineNumbers w:val="0"/>
      <w:ind w:left="1000"/>
      <w:jc w:val="left"/>
    </w:pPr>
    <w:rPr>
      <w:rFonts w:ascii="Calibri" w:hAnsi="Calibri" w:cs="Calibri"/>
      <w:szCs w:val="20"/>
    </w:rPr>
  </w:style>
  <w:style w:type="paragraph" w:styleId="ndice7">
    <w:name w:val="toc 7"/>
    <w:basedOn w:val="ndiceremissivo"/>
    <w:semiHidden/>
    <w:pPr>
      <w:suppressLineNumbers w:val="0"/>
      <w:ind w:left="1200"/>
      <w:jc w:val="left"/>
    </w:pPr>
    <w:rPr>
      <w:rFonts w:ascii="Calibri" w:hAnsi="Calibri" w:cs="Calibri"/>
      <w:szCs w:val="20"/>
    </w:rPr>
  </w:style>
  <w:style w:type="paragraph" w:styleId="ndice8">
    <w:name w:val="toc 8"/>
    <w:basedOn w:val="ndiceremissivo"/>
    <w:semiHidden/>
    <w:pPr>
      <w:suppressLineNumbers w:val="0"/>
      <w:ind w:left="1400"/>
      <w:jc w:val="left"/>
    </w:pPr>
    <w:rPr>
      <w:rFonts w:ascii="Calibri" w:hAnsi="Calibri" w:cs="Calibri"/>
      <w:szCs w:val="20"/>
    </w:rPr>
  </w:style>
  <w:style w:type="paragraph" w:styleId="ndice9">
    <w:name w:val="toc 9"/>
    <w:basedOn w:val="ndiceremissivo"/>
    <w:semiHidden/>
    <w:pPr>
      <w:suppressLineNumbers w:val="0"/>
      <w:ind w:left="1600"/>
      <w:jc w:val="left"/>
    </w:pPr>
    <w:rPr>
      <w:rFonts w:ascii="Calibri" w:hAnsi="Calibri" w:cs="Calibri"/>
      <w:szCs w:val="20"/>
    </w:rPr>
  </w:style>
  <w:style w:type="paragraph" w:customStyle="1" w:styleId="Contedo10">
    <w:name w:val="Conteúdo 10"/>
    <w:basedOn w:val="ndiceremissivo"/>
    <w:pPr>
      <w:tabs>
        <w:tab w:val="right" w:leader="dot" w:pos="22372"/>
      </w:tabs>
      <w:ind w:left="2547"/>
    </w:pPr>
  </w:style>
  <w:style w:type="paragraph" w:customStyle="1" w:styleId="Figura">
    <w:name w:val="Figura"/>
    <w:basedOn w:val="Legenda10"/>
  </w:style>
  <w:style w:type="paragraph" w:customStyle="1" w:styleId="Relatrio">
    <w:name w:val="Relatório"/>
    <w:basedOn w:val="Normal"/>
    <w:qFormat/>
    <w:pPr>
      <w:spacing w:before="60" w:after="60"/>
      <w:ind w:firstLine="720"/>
    </w:pPr>
    <w:rPr>
      <w:lang w:val="pt-PT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Forte">
    <w:name w:val="Strong"/>
    <w:uiPriority w:val="22"/>
    <w:qFormat/>
    <w:rsid w:val="002A7A66"/>
    <w:rPr>
      <w:b/>
      <w:bCs/>
    </w:rPr>
  </w:style>
  <w:style w:type="character" w:styleId="nfase">
    <w:name w:val="Emphasis"/>
    <w:uiPriority w:val="20"/>
    <w:qFormat/>
    <w:rsid w:val="002A7A66"/>
    <w:rPr>
      <w:i/>
      <w:iC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C4594"/>
    <w:rPr>
      <w:vertAlign w:val="superscript"/>
    </w:rPr>
  </w:style>
  <w:style w:type="paragraph" w:customStyle="1" w:styleId="Definio">
    <w:name w:val="Definição"/>
    <w:basedOn w:val="Relatrio"/>
    <w:next w:val="Relatrio"/>
    <w:qFormat/>
    <w:rsid w:val="00FE25C6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240" w:after="300"/>
      <w:jc w:val="right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253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2534D"/>
    <w:rPr>
      <w:rFonts w:ascii="Tahoma" w:hAnsi="Tahoma" w:cs="Tahoma"/>
      <w:sz w:val="16"/>
      <w:szCs w:val="16"/>
      <w:lang w:val="en-US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9E7790"/>
    <w:rPr>
      <w:color w:val="808080"/>
    </w:rPr>
  </w:style>
  <w:style w:type="paragraph" w:styleId="PargrafodaLista">
    <w:name w:val="List Paragraph"/>
    <w:basedOn w:val="Normal"/>
    <w:uiPriority w:val="34"/>
    <w:qFormat/>
    <w:rsid w:val="003B612F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3052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7620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jc w:val="both"/>
    </w:pPr>
    <w:rPr>
      <w:rFonts w:ascii="Arial" w:hAnsi="Arial"/>
      <w:szCs w:val="24"/>
      <w:lang w:val="en-US" w:eastAsia="ar-SA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1"/>
      <w:sz w:val="36"/>
      <w:szCs w:val="32"/>
      <w:lang w:val="pt-PT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tabs>
        <w:tab w:val="num" w:pos="0"/>
      </w:tabs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tabs>
        <w:tab w:val="num" w:pos="0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tabs>
        <w:tab w:val="num" w:pos="0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/>
      <w:b/>
      <w:i w:val="0"/>
      <w:sz w:val="36"/>
      <w:szCs w:val="36"/>
    </w:rPr>
  </w:style>
  <w:style w:type="character" w:customStyle="1" w:styleId="WW8Num1z1">
    <w:name w:val="WW8Num1z1"/>
    <w:rPr>
      <w:rFonts w:ascii="Arial" w:hAnsi="Arial"/>
      <w:b/>
      <w:i w:val="0"/>
      <w:sz w:val="32"/>
      <w:szCs w:val="32"/>
    </w:rPr>
  </w:style>
  <w:style w:type="character" w:customStyle="1" w:styleId="WW8Num1z2">
    <w:name w:val="WW8Num1z2"/>
    <w:rPr>
      <w:rFonts w:ascii="Arial" w:hAnsi="Arial"/>
      <w:b w:val="0"/>
      <w:bCs w:val="0"/>
      <w:i w:val="0"/>
      <w:sz w:val="28"/>
      <w:szCs w:val="28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Arial" w:hAnsi="Arial"/>
      <w:b/>
      <w:i w:val="0"/>
      <w:sz w:val="36"/>
      <w:szCs w:val="36"/>
    </w:rPr>
  </w:style>
  <w:style w:type="character" w:customStyle="1" w:styleId="WW8Num6z0">
    <w:name w:val="WW8Num6z0"/>
    <w:rPr>
      <w:rFonts w:ascii="Arial" w:hAnsi="Arial"/>
      <w:b/>
      <w:i w:val="0"/>
      <w:sz w:val="36"/>
      <w:szCs w:val="36"/>
    </w:rPr>
  </w:style>
  <w:style w:type="character" w:customStyle="1" w:styleId="WW8Num6z1">
    <w:name w:val="WW8Num6z1"/>
    <w:rPr>
      <w:rFonts w:ascii="Arial" w:hAnsi="Arial"/>
      <w:b/>
      <w:i w:val="0"/>
      <w:sz w:val="32"/>
      <w:szCs w:val="32"/>
    </w:rPr>
  </w:style>
  <w:style w:type="character" w:customStyle="1" w:styleId="WW8Num6z2">
    <w:name w:val="WW8Num6z2"/>
    <w:rPr>
      <w:rFonts w:ascii="Arial" w:hAnsi="Arial"/>
      <w:b/>
      <w:i w:val="0"/>
      <w:sz w:val="28"/>
      <w:szCs w:val="28"/>
    </w:rPr>
  </w:style>
  <w:style w:type="character" w:customStyle="1" w:styleId="WW8Num10z0">
    <w:name w:val="WW8Num10z0"/>
    <w:rPr>
      <w:rFonts w:ascii="Arial" w:hAnsi="Arial"/>
      <w:b/>
      <w:i w:val="0"/>
      <w:sz w:val="36"/>
      <w:szCs w:val="36"/>
    </w:rPr>
  </w:style>
  <w:style w:type="character" w:customStyle="1" w:styleId="WW8Num10z1">
    <w:name w:val="WW8Num10z1"/>
    <w:rPr>
      <w:rFonts w:ascii="Arial" w:hAnsi="Arial"/>
      <w:b/>
      <w:i w:val="0"/>
      <w:sz w:val="32"/>
      <w:szCs w:val="32"/>
    </w:rPr>
  </w:style>
  <w:style w:type="character" w:customStyle="1" w:styleId="Tipodeletrapredefinidodopargrafo1">
    <w:name w:val="Tipo de letra predefinido do parágrafo1"/>
  </w:style>
  <w:style w:type="character" w:styleId="Nmerodepgina">
    <w:name w:val="page number"/>
    <w:basedOn w:val="Tipodeletrapredefinidodopargrafo1"/>
    <w:semiHidden/>
  </w:style>
  <w:style w:type="character" w:styleId="Hiperligao">
    <w:name w:val="Hyperlink"/>
    <w:uiPriority w:val="99"/>
    <w:rPr>
      <w:color w:val="0000FF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next w:val="Normal"/>
    <w:pPr>
      <w:spacing w:before="120" w:after="120"/>
      <w:jc w:val="center"/>
    </w:pPr>
    <w:rPr>
      <w:bCs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bealho10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Legenda10">
    <w:name w:val="Legenda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remissivo">
    <w:name w:val="Índice remissivo"/>
    <w:basedOn w:val="Normal"/>
    <w:pPr>
      <w:suppressLineNumbers/>
    </w:p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">
    <w:name w:val="Título 1"/>
    <w:basedOn w:val="Cabealho1"/>
    <w:next w:val="Relatrio"/>
    <w:qFormat/>
    <w:rsid w:val="000A40C4"/>
    <w:pPr>
      <w:tabs>
        <w:tab w:val="num" w:pos="0"/>
      </w:tabs>
    </w:pPr>
    <w:rPr>
      <w:sz w:val="44"/>
    </w:rPr>
  </w:style>
  <w:style w:type="paragraph" w:customStyle="1" w:styleId="Ttulo2">
    <w:name w:val="Título 2"/>
    <w:basedOn w:val="Cabealho2"/>
    <w:next w:val="Relatrio"/>
    <w:qFormat/>
    <w:rsid w:val="00210D2D"/>
    <w:pPr>
      <w:tabs>
        <w:tab w:val="num" w:pos="0"/>
      </w:tabs>
    </w:pPr>
  </w:style>
  <w:style w:type="paragraph" w:customStyle="1" w:styleId="Ttulo3">
    <w:name w:val="Título 3"/>
    <w:basedOn w:val="Cabealho3"/>
    <w:next w:val="Relatrio"/>
    <w:autoRedefine/>
    <w:qFormat/>
    <w:rsid w:val="00C2728A"/>
    <w:pPr>
      <w:tabs>
        <w:tab w:val="num" w:pos="0"/>
      </w:tabs>
    </w:pPr>
    <w:rPr>
      <w:i/>
      <w:sz w:val="24"/>
    </w:rPr>
  </w:style>
  <w:style w:type="paragraph" w:customStyle="1" w:styleId="ndicedeilustraes1">
    <w:name w:val="Índice de ilustrações1"/>
    <w:basedOn w:val="Normal"/>
    <w:next w:val="Normal"/>
    <w:pPr>
      <w:tabs>
        <w:tab w:val="left" w:pos="12813"/>
      </w:tabs>
      <w:ind w:left="907"/>
    </w:pPr>
  </w:style>
  <w:style w:type="paragraph" w:styleId="ndice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i/>
      <w:iCs/>
      <w:szCs w:val="20"/>
    </w:rPr>
  </w:style>
  <w:style w:type="paragraph" w:styleId="ndice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  <w:szCs w:val="20"/>
    </w:rPr>
  </w:style>
  <w:style w:type="paragraph" w:styleId="ndice1">
    <w:name w:val="toc 1"/>
    <w:basedOn w:val="Normal"/>
    <w:next w:val="Normal"/>
    <w:uiPriority w:val="39"/>
    <w:rsid w:val="00137CF6"/>
    <w:pPr>
      <w:spacing w:after="120"/>
      <w:jc w:val="left"/>
    </w:pPr>
    <w:rPr>
      <w:rFonts w:cs="Calibri"/>
      <w:b/>
      <w:bCs/>
      <w:szCs w:val="20"/>
    </w:rPr>
  </w:style>
  <w:style w:type="paragraph" w:styleId="Ttulo">
    <w:name w:val="Title"/>
    <w:basedOn w:val="Cabealho1"/>
    <w:next w:val="Relatrio"/>
    <w:qFormat/>
  </w:style>
  <w:style w:type="paragraph" w:styleId="Subttulo">
    <w:name w:val="Subtitle"/>
    <w:basedOn w:val="Cabealho10"/>
    <w:next w:val="Corpodetexto"/>
    <w:qFormat/>
    <w:pPr>
      <w:jc w:val="center"/>
    </w:pPr>
    <w:rPr>
      <w:i/>
      <w:iCs/>
    </w:rPr>
  </w:style>
  <w:style w:type="paragraph" w:customStyle="1" w:styleId="Anexo">
    <w:name w:val="Anexo"/>
    <w:basedOn w:val="Cabealho1"/>
    <w:next w:val="Normal"/>
    <w:pPr>
      <w:tabs>
        <w:tab w:val="num" w:pos="0"/>
      </w:tabs>
    </w:pPr>
  </w:style>
  <w:style w:type="paragraph" w:customStyle="1" w:styleId="Contedodamoldura">
    <w:name w:val="Conteúdo da moldura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ndice4">
    <w:name w:val="toc 4"/>
    <w:basedOn w:val="ndiceremissivo"/>
    <w:semiHidden/>
    <w:pPr>
      <w:suppressLineNumbers w:val="0"/>
      <w:ind w:left="600"/>
      <w:jc w:val="left"/>
    </w:pPr>
    <w:rPr>
      <w:rFonts w:ascii="Calibri" w:hAnsi="Calibri" w:cs="Calibri"/>
      <w:szCs w:val="20"/>
    </w:rPr>
  </w:style>
  <w:style w:type="paragraph" w:styleId="ndice5">
    <w:name w:val="toc 5"/>
    <w:basedOn w:val="ndiceremissivo"/>
    <w:semiHidden/>
    <w:pPr>
      <w:suppressLineNumbers w:val="0"/>
      <w:ind w:left="800"/>
      <w:jc w:val="left"/>
    </w:pPr>
    <w:rPr>
      <w:rFonts w:ascii="Calibri" w:hAnsi="Calibri" w:cs="Calibri"/>
      <w:szCs w:val="20"/>
    </w:rPr>
  </w:style>
  <w:style w:type="paragraph" w:styleId="ndice6">
    <w:name w:val="toc 6"/>
    <w:basedOn w:val="ndiceremissivo"/>
    <w:semiHidden/>
    <w:pPr>
      <w:suppressLineNumbers w:val="0"/>
      <w:ind w:left="1000"/>
      <w:jc w:val="left"/>
    </w:pPr>
    <w:rPr>
      <w:rFonts w:ascii="Calibri" w:hAnsi="Calibri" w:cs="Calibri"/>
      <w:szCs w:val="20"/>
    </w:rPr>
  </w:style>
  <w:style w:type="paragraph" w:styleId="ndice7">
    <w:name w:val="toc 7"/>
    <w:basedOn w:val="ndiceremissivo"/>
    <w:semiHidden/>
    <w:pPr>
      <w:suppressLineNumbers w:val="0"/>
      <w:ind w:left="1200"/>
      <w:jc w:val="left"/>
    </w:pPr>
    <w:rPr>
      <w:rFonts w:ascii="Calibri" w:hAnsi="Calibri" w:cs="Calibri"/>
      <w:szCs w:val="20"/>
    </w:rPr>
  </w:style>
  <w:style w:type="paragraph" w:styleId="ndice8">
    <w:name w:val="toc 8"/>
    <w:basedOn w:val="ndiceremissivo"/>
    <w:semiHidden/>
    <w:pPr>
      <w:suppressLineNumbers w:val="0"/>
      <w:ind w:left="1400"/>
      <w:jc w:val="left"/>
    </w:pPr>
    <w:rPr>
      <w:rFonts w:ascii="Calibri" w:hAnsi="Calibri" w:cs="Calibri"/>
      <w:szCs w:val="20"/>
    </w:rPr>
  </w:style>
  <w:style w:type="paragraph" w:styleId="ndice9">
    <w:name w:val="toc 9"/>
    <w:basedOn w:val="ndiceremissivo"/>
    <w:semiHidden/>
    <w:pPr>
      <w:suppressLineNumbers w:val="0"/>
      <w:ind w:left="1600"/>
      <w:jc w:val="left"/>
    </w:pPr>
    <w:rPr>
      <w:rFonts w:ascii="Calibri" w:hAnsi="Calibri" w:cs="Calibri"/>
      <w:szCs w:val="20"/>
    </w:rPr>
  </w:style>
  <w:style w:type="paragraph" w:customStyle="1" w:styleId="Contedo10">
    <w:name w:val="Conteúdo 10"/>
    <w:basedOn w:val="ndiceremissivo"/>
    <w:pPr>
      <w:tabs>
        <w:tab w:val="right" w:leader="dot" w:pos="22372"/>
      </w:tabs>
      <w:ind w:left="2547"/>
    </w:pPr>
  </w:style>
  <w:style w:type="paragraph" w:customStyle="1" w:styleId="Figura">
    <w:name w:val="Figura"/>
    <w:basedOn w:val="Legenda10"/>
  </w:style>
  <w:style w:type="paragraph" w:customStyle="1" w:styleId="Relatrio">
    <w:name w:val="Relatório"/>
    <w:basedOn w:val="Normal"/>
    <w:qFormat/>
    <w:pPr>
      <w:spacing w:before="60" w:after="60"/>
      <w:ind w:firstLine="720"/>
    </w:pPr>
    <w:rPr>
      <w:lang w:val="pt-PT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Forte">
    <w:name w:val="Strong"/>
    <w:uiPriority w:val="22"/>
    <w:qFormat/>
    <w:rsid w:val="002A7A66"/>
    <w:rPr>
      <w:b/>
      <w:bCs/>
    </w:rPr>
  </w:style>
  <w:style w:type="character" w:styleId="nfase">
    <w:name w:val="Emphasis"/>
    <w:uiPriority w:val="20"/>
    <w:qFormat/>
    <w:rsid w:val="002A7A66"/>
    <w:rPr>
      <w:i/>
      <w:iC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C4594"/>
    <w:rPr>
      <w:vertAlign w:val="superscript"/>
    </w:rPr>
  </w:style>
  <w:style w:type="paragraph" w:customStyle="1" w:styleId="Definio">
    <w:name w:val="Definição"/>
    <w:basedOn w:val="Relatrio"/>
    <w:next w:val="Relatrio"/>
    <w:qFormat/>
    <w:rsid w:val="00FE25C6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240" w:after="300"/>
      <w:jc w:val="right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253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2534D"/>
    <w:rPr>
      <w:rFonts w:ascii="Tahoma" w:hAnsi="Tahoma" w:cs="Tahoma"/>
      <w:sz w:val="16"/>
      <w:szCs w:val="16"/>
      <w:lang w:val="en-US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9E7790"/>
    <w:rPr>
      <w:color w:val="808080"/>
    </w:rPr>
  </w:style>
  <w:style w:type="paragraph" w:styleId="PargrafodaLista">
    <w:name w:val="List Paragraph"/>
    <w:basedOn w:val="Normal"/>
    <w:uiPriority w:val="34"/>
    <w:qFormat/>
    <w:rsid w:val="003B612F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3052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7620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Julho de 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38BB42-2FA8-4F46-A37E-5F59EA592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Distribuídos</vt:lpstr>
    </vt:vector>
  </TitlesOfParts>
  <Company>Universidade do minho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Distribuídos</dc:title>
  <dc:subject>Sistemas Móveis</dc:subject>
  <dc:creator>Mário Pinto</dc:creator>
  <cp:lastModifiedBy>Pinto</cp:lastModifiedBy>
  <cp:revision>26</cp:revision>
  <cp:lastPrinted>2011-07-18T10:18:00Z</cp:lastPrinted>
  <dcterms:created xsi:type="dcterms:W3CDTF">2011-09-27T13:41:00Z</dcterms:created>
  <dcterms:modified xsi:type="dcterms:W3CDTF">2013-02-18T23:27:00Z</dcterms:modified>
</cp:coreProperties>
</file>