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4C5" w:rsidRPr="007770B6" w:rsidRDefault="002144C5">
      <w:pPr>
        <w:suppressAutoHyphens w:val="0"/>
        <w:spacing w:line="240" w:lineRule="auto"/>
        <w:jc w:val="left"/>
      </w:pPr>
      <w:proofErr w:type="spellStart"/>
      <w:r w:rsidRPr="007770B6">
        <w:t>Título</w:t>
      </w:r>
      <w:proofErr w:type="spellEnd"/>
      <w:r w:rsidRPr="007770B6">
        <w:t xml:space="preserve"> </w:t>
      </w:r>
    </w:p>
    <w:p w:rsidR="00867EF3" w:rsidRPr="007770B6" w:rsidRDefault="002144C5">
      <w:pPr>
        <w:suppressAutoHyphens w:val="0"/>
        <w:spacing w:line="240" w:lineRule="auto"/>
        <w:jc w:val="left"/>
      </w:pPr>
      <w:proofErr w:type="spellStart"/>
      <w:r w:rsidRPr="007770B6">
        <w:t>Kinectulum</w:t>
      </w:r>
      <w:proofErr w:type="spellEnd"/>
    </w:p>
    <w:p w:rsidR="00867EF3" w:rsidRPr="007770B6" w:rsidRDefault="0080109A">
      <w:pPr>
        <w:suppressAutoHyphens w:val="0"/>
        <w:spacing w:line="240" w:lineRule="auto"/>
        <w:jc w:val="left"/>
      </w:pPr>
      <w:r>
        <w:t>3D O</w:t>
      </w:r>
      <w:r w:rsidR="00867EF3" w:rsidRPr="007770B6">
        <w:t>bject reconstruction using Kinect and mirrors</w:t>
      </w:r>
    </w:p>
    <w:p w:rsidR="00867EF3" w:rsidRPr="007770B6" w:rsidRDefault="00867EF3" w:rsidP="00867EF3">
      <w:pPr>
        <w:suppressAutoHyphens w:val="0"/>
        <w:spacing w:line="240" w:lineRule="auto"/>
        <w:jc w:val="left"/>
        <w:rPr>
          <w:u w:val="single"/>
        </w:rPr>
      </w:pPr>
      <w:r w:rsidRPr="007770B6">
        <w:t>3</w:t>
      </w:r>
      <w:r w:rsidR="0080109A">
        <w:t>D O</w:t>
      </w:r>
      <w:r w:rsidRPr="007770B6">
        <w:t>bject reconstruction using a single Kinect and mirrors</w:t>
      </w:r>
    </w:p>
    <w:p w:rsidR="00867EF3" w:rsidRDefault="002002C0">
      <w:pPr>
        <w:suppressAutoHyphens w:val="0"/>
        <w:spacing w:line="240" w:lineRule="auto"/>
        <w:jc w:val="left"/>
      </w:pPr>
      <w:r>
        <w:t>3D Image Acquisition using a Static Setup</w:t>
      </w:r>
    </w:p>
    <w:p w:rsidR="00670A19" w:rsidRDefault="002002C0">
      <w:pPr>
        <w:suppressAutoHyphens w:val="0"/>
        <w:spacing w:line="240" w:lineRule="auto"/>
        <w:jc w:val="left"/>
      </w:pPr>
      <w:r>
        <w:t xml:space="preserve">3D </w:t>
      </w:r>
      <w:r w:rsidR="0080109A">
        <w:t>Information A</w:t>
      </w:r>
      <w:r w:rsidR="005041FA">
        <w:t>c</w:t>
      </w:r>
      <w:r>
        <w:t xml:space="preserve">quisition </w:t>
      </w:r>
      <w:r w:rsidR="00670A19">
        <w:t>of Small Daily Objects</w:t>
      </w:r>
    </w:p>
    <w:p w:rsidR="00670A19" w:rsidRDefault="00670A19">
      <w:pPr>
        <w:suppressAutoHyphens w:val="0"/>
        <w:spacing w:line="240" w:lineRule="auto"/>
        <w:jc w:val="left"/>
      </w:pPr>
      <w:r>
        <w:t>3D Full Data Acquisition a Static Setup</w:t>
      </w:r>
    </w:p>
    <w:p w:rsidR="00CE347F" w:rsidRDefault="00CE347F">
      <w:pPr>
        <w:suppressAutoHyphens w:val="0"/>
        <w:spacing w:line="240" w:lineRule="auto"/>
        <w:jc w:val="left"/>
      </w:pPr>
      <w:r w:rsidRPr="00CE347F">
        <w:t>3D Panoramic Data Acquisition using a Static Setup</w:t>
      </w:r>
    </w:p>
    <w:p w:rsidR="0090372A" w:rsidRDefault="0090372A" w:rsidP="0090372A">
      <w:pPr>
        <w:suppressAutoHyphens w:val="0"/>
        <w:spacing w:line="240" w:lineRule="auto"/>
        <w:jc w:val="left"/>
      </w:pPr>
      <w:r>
        <w:t xml:space="preserve">3D Concentric Data </w:t>
      </w:r>
      <w:r w:rsidRPr="00CE347F">
        <w:t>Acquisition using a Static Setup</w:t>
      </w:r>
    </w:p>
    <w:p w:rsidR="0090372A" w:rsidRPr="007770B6" w:rsidRDefault="0090372A">
      <w:pPr>
        <w:suppressAutoHyphens w:val="0"/>
        <w:spacing w:line="240" w:lineRule="auto"/>
        <w:jc w:val="left"/>
      </w:pPr>
    </w:p>
    <w:p w:rsidR="002144C5" w:rsidRPr="007770B6" w:rsidRDefault="002144C5">
      <w:pPr>
        <w:suppressAutoHyphens w:val="0"/>
        <w:spacing w:line="240" w:lineRule="auto"/>
        <w:jc w:val="left"/>
        <w:rPr>
          <w:rFonts w:cs="Arial"/>
          <w:b/>
          <w:bCs/>
          <w:color w:val="1F497D" w:themeColor="text2"/>
          <w:kern w:val="52"/>
          <w:sz w:val="72"/>
          <w:szCs w:val="32"/>
          <w:u w:val="single"/>
        </w:rPr>
      </w:pPr>
      <w:r w:rsidRPr="007770B6">
        <w:br w:type="page"/>
      </w:r>
    </w:p>
    <w:p w:rsidR="00733513" w:rsidRPr="007770B6" w:rsidRDefault="00733513" w:rsidP="00733513">
      <w:pPr>
        <w:pStyle w:val="Ttulo"/>
        <w:rPr>
          <w:lang w:val="en-US"/>
        </w:rPr>
      </w:pPr>
      <w:r w:rsidRPr="007770B6">
        <w:rPr>
          <w:lang w:val="en-US"/>
        </w:rPr>
        <w:lastRenderedPageBreak/>
        <w:t>Head</w:t>
      </w:r>
    </w:p>
    <w:p w:rsidR="00733513" w:rsidRPr="007770B6" w:rsidRDefault="00733513" w:rsidP="00733513">
      <w:pPr>
        <w:pStyle w:val="Ttulo11"/>
        <w:rPr>
          <w:lang w:val="en-US"/>
        </w:rPr>
      </w:pPr>
      <w:r w:rsidRPr="007770B6">
        <w:rPr>
          <w:lang w:val="en-US"/>
        </w:rPr>
        <w:t>Thanks</w:t>
      </w:r>
    </w:p>
    <w:p w:rsidR="00733513" w:rsidRPr="007770B6" w:rsidRDefault="00733513" w:rsidP="00733513">
      <w:pPr>
        <w:pStyle w:val="Relatrio"/>
        <w:rPr>
          <w:lang w:val="en-US"/>
        </w:rPr>
      </w:pPr>
      <w:r w:rsidRPr="007770B6">
        <w:rPr>
          <w:lang w:val="en-US"/>
        </w:rPr>
        <w:t>Things</w:t>
      </w:r>
    </w:p>
    <w:p w:rsidR="00733513" w:rsidRPr="007770B6" w:rsidRDefault="00733513" w:rsidP="00733513">
      <w:pPr>
        <w:pStyle w:val="Ttulo11"/>
        <w:rPr>
          <w:lang w:val="en-US"/>
        </w:rPr>
      </w:pPr>
      <w:r w:rsidRPr="007770B6">
        <w:rPr>
          <w:lang w:val="en-US"/>
        </w:rPr>
        <w:t>Abstract</w:t>
      </w:r>
    </w:p>
    <w:p w:rsidR="00733513" w:rsidRPr="007770B6" w:rsidRDefault="00733513" w:rsidP="00733513">
      <w:pPr>
        <w:pStyle w:val="Relatrio"/>
        <w:rPr>
          <w:lang w:val="en-US"/>
        </w:rPr>
      </w:pPr>
      <w:r w:rsidRPr="007770B6">
        <w:rPr>
          <w:lang w:val="en-US"/>
        </w:rPr>
        <w:t>Things</w:t>
      </w:r>
    </w:p>
    <w:p w:rsidR="00F54A8D" w:rsidRPr="007770B6" w:rsidRDefault="00F54A8D" w:rsidP="00F54A8D">
      <w:pPr>
        <w:pStyle w:val="Relatrio"/>
        <w:rPr>
          <w:lang w:val="en-US"/>
        </w:rPr>
      </w:pPr>
    </w:p>
    <w:p w:rsidR="00F54A8D" w:rsidRPr="007770B6" w:rsidRDefault="00F54A8D" w:rsidP="00F54A8D">
      <w:pPr>
        <w:pStyle w:val="Relatrio"/>
        <w:rPr>
          <w:lang w:val="en-US"/>
        </w:rPr>
      </w:pPr>
      <w:r w:rsidRPr="007770B6">
        <w:rPr>
          <w:lang w:val="en-US"/>
        </w:rPr>
        <w:t xml:space="preserve">What did you do? </w:t>
      </w:r>
    </w:p>
    <w:p w:rsidR="00F54A8D" w:rsidRPr="007770B6" w:rsidRDefault="00F54A8D" w:rsidP="00F54A8D">
      <w:pPr>
        <w:pStyle w:val="Relatrio"/>
        <w:rPr>
          <w:lang w:val="en-US"/>
        </w:rPr>
      </w:pPr>
      <w:r w:rsidRPr="007770B6">
        <w:rPr>
          <w:lang w:val="en-US"/>
        </w:rPr>
        <w:t xml:space="preserve">Why did you do it? What question were you trying to answer? </w:t>
      </w:r>
    </w:p>
    <w:p w:rsidR="00F54A8D" w:rsidRPr="007770B6" w:rsidRDefault="00F54A8D" w:rsidP="00F54A8D">
      <w:pPr>
        <w:pStyle w:val="Relatrio"/>
        <w:rPr>
          <w:lang w:val="en-US"/>
        </w:rPr>
      </w:pPr>
      <w:r w:rsidRPr="007770B6">
        <w:rPr>
          <w:lang w:val="en-US"/>
        </w:rPr>
        <w:t xml:space="preserve">How did you do it? </w:t>
      </w:r>
      <w:proofErr w:type="gramStart"/>
      <w:r w:rsidRPr="007770B6">
        <w:rPr>
          <w:lang w:val="en-US"/>
        </w:rPr>
        <w:t>State methods.</w:t>
      </w:r>
      <w:proofErr w:type="gramEnd"/>
    </w:p>
    <w:p w:rsidR="00F54A8D" w:rsidRPr="007770B6" w:rsidRDefault="00F54A8D" w:rsidP="00F54A8D">
      <w:pPr>
        <w:pStyle w:val="Relatrio"/>
        <w:rPr>
          <w:lang w:val="en-US"/>
        </w:rPr>
      </w:pPr>
      <w:r w:rsidRPr="007770B6">
        <w:rPr>
          <w:lang w:val="en-US"/>
        </w:rPr>
        <w:t xml:space="preserve">What did you learn? </w:t>
      </w:r>
      <w:proofErr w:type="gramStart"/>
      <w:r w:rsidRPr="007770B6">
        <w:rPr>
          <w:lang w:val="en-US"/>
        </w:rPr>
        <w:t>State major results.</w:t>
      </w:r>
      <w:proofErr w:type="gramEnd"/>
      <w:r w:rsidRPr="007770B6">
        <w:rPr>
          <w:lang w:val="en-US"/>
        </w:rPr>
        <w:t xml:space="preserve"> </w:t>
      </w:r>
    </w:p>
    <w:p w:rsidR="00F54A8D" w:rsidRPr="007770B6" w:rsidRDefault="00F54A8D" w:rsidP="00F54A8D">
      <w:pPr>
        <w:pStyle w:val="Relatrio"/>
        <w:rPr>
          <w:lang w:val="en-US"/>
        </w:rPr>
      </w:pPr>
      <w:r w:rsidRPr="007770B6">
        <w:rPr>
          <w:lang w:val="en-US"/>
        </w:rPr>
        <w:t>Why does it matter? Point out at least one significant implication.</w:t>
      </w:r>
    </w:p>
    <w:p w:rsidR="00733513" w:rsidRPr="000A4558" w:rsidRDefault="00733513" w:rsidP="006C7387">
      <w:pPr>
        <w:pStyle w:val="Ttulo11"/>
      </w:pPr>
      <w:r w:rsidRPr="000A4558">
        <w:t>Resumo</w:t>
      </w:r>
    </w:p>
    <w:p w:rsidR="00733513" w:rsidRPr="000A4558" w:rsidRDefault="00733513" w:rsidP="00733513">
      <w:pPr>
        <w:pStyle w:val="Relatrio"/>
      </w:pPr>
    </w:p>
    <w:p w:rsidR="008B18A9" w:rsidRPr="000A4558" w:rsidRDefault="008B18A9" w:rsidP="00733513">
      <w:pPr>
        <w:pStyle w:val="Relatrio"/>
      </w:pPr>
    </w:p>
    <w:p w:rsidR="00733513" w:rsidRDefault="002C2882" w:rsidP="00733513">
      <w:pPr>
        <w:pStyle w:val="Ttulo"/>
      </w:pPr>
      <w:r w:rsidRPr="000A4558">
        <w:lastRenderedPageBreak/>
        <w:softHyphen/>
      </w:r>
      <w:r w:rsidR="00F22875">
        <w:t>Introdução</w:t>
      </w:r>
    </w:p>
    <w:p w:rsidR="00B338B9" w:rsidRDefault="00B338B9" w:rsidP="000A4558">
      <w:pPr>
        <w:pStyle w:val="Relatrio"/>
      </w:pPr>
      <w:bookmarkStart w:id="0" w:name="_GoBack"/>
      <w:bookmarkEnd w:id="0"/>
      <w:r>
        <w:t>Todos os dias nós, humanos, interagimos com objetos sem precisar de prestar especial atenção aos mesmos. A perceção da geometria destes objetos a distância a que estes são é feita de forma tão natural que nem nos apercebemos disso. No entanto, no mundo digital</w:t>
      </w:r>
      <w:proofErr w:type="gramStart"/>
      <w:r>
        <w:t>,</w:t>
      </w:r>
      <w:proofErr w:type="gramEnd"/>
      <w:r>
        <w:t xml:space="preserve"> fazer com que um computador reconheça autonomamente essa informação sobre as cenas não é um assunto trivial. </w:t>
      </w:r>
    </w:p>
    <w:p w:rsidR="00434D93" w:rsidRDefault="00B338B9" w:rsidP="00434D93">
      <w:pPr>
        <w:pStyle w:val="Relatrio"/>
      </w:pPr>
      <w:r>
        <w:t>Quando capturada com uma câmara convencional (</w:t>
      </w:r>
      <w:r w:rsidRPr="00BB79DD">
        <w:t>RGB</w:t>
      </w:r>
      <w:r>
        <w:t xml:space="preserve">), o mundo 3D é mapeado numa imagem 2D e a noção de profundidade </w:t>
      </w:r>
      <w:r w:rsidR="008C265E">
        <w:t xml:space="preserve">(pode) </w:t>
      </w:r>
      <w:r>
        <w:t>perder-se</w:t>
      </w:r>
      <w:r w:rsidR="00BB79DD">
        <w:t xml:space="preserve"> com alguma facilidade o que pode dificultar no reconhecimento da correta geometria dos objetivos.</w:t>
      </w:r>
      <w:r w:rsidR="00F61FE2">
        <w:t xml:space="preserve"> </w:t>
      </w:r>
    </w:p>
    <w:p w:rsidR="00B338B9" w:rsidRDefault="00B338B9" w:rsidP="000A4558">
      <w:pPr>
        <w:pStyle w:val="Relatrio"/>
      </w:pPr>
      <w:r>
        <w:rPr>
          <w:noProof/>
          <w:lang w:eastAsia="pt-PT"/>
        </w:rPr>
        <w:drawing>
          <wp:inline distT="0" distB="0" distL="0" distR="0">
            <wp:extent cx="2701710" cy="1889185"/>
            <wp:effectExtent l="19050" t="0" r="3390" b="0"/>
            <wp:docPr id="7" name="Imagem 7" descr="http://static.ddmcdn.com/gif/12-optical-illusion-chair-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dmcdn.com/gif/12-optical-illusion-chair-670.jpg"/>
                    <pic:cNvPicPr>
                      <a:picLocks noChangeAspect="1" noChangeArrowheads="1"/>
                    </pic:cNvPicPr>
                  </pic:nvPicPr>
                  <pic:blipFill>
                    <a:blip r:embed="rId9" cstate="print"/>
                    <a:srcRect l="5880"/>
                    <a:stretch>
                      <a:fillRect/>
                    </a:stretch>
                  </pic:blipFill>
                  <pic:spPr bwMode="auto">
                    <a:xfrm>
                      <a:off x="0" y="0"/>
                      <a:ext cx="2701710" cy="1889185"/>
                    </a:xfrm>
                    <a:prstGeom prst="rect">
                      <a:avLst/>
                    </a:prstGeom>
                    <a:noFill/>
                    <a:ln w="9525">
                      <a:noFill/>
                      <a:miter lim="800000"/>
                      <a:headEnd/>
                      <a:tailEnd/>
                    </a:ln>
                  </pic:spPr>
                </pic:pic>
              </a:graphicData>
            </a:graphic>
          </wp:inline>
        </w:drawing>
      </w:r>
    </w:p>
    <w:p w:rsidR="00A11441" w:rsidRPr="000A4558" w:rsidRDefault="008C265E" w:rsidP="00A11441">
      <w:pPr>
        <w:pStyle w:val="Relatrio"/>
      </w:pPr>
      <w:r>
        <w:t xml:space="preserve">No caso dos </w:t>
      </w:r>
      <w:proofErr w:type="gramStart"/>
      <w:r>
        <w:t>scanners</w:t>
      </w:r>
      <w:proofErr w:type="gramEnd"/>
      <w:r>
        <w:t xml:space="preserve"> 3D, essa informação já existe o que ajuda à análise da cena</w:t>
      </w:r>
      <w:r w:rsidR="000606AC">
        <w:t xml:space="preserve"> e dos objetos</w:t>
      </w:r>
      <w:r w:rsidR="005661AF">
        <w:t>.</w:t>
      </w:r>
      <w:r w:rsidR="00584CC3">
        <w:t xml:space="preserve"> Este tipo de</w:t>
      </w:r>
      <w:r w:rsidR="00A11441" w:rsidRPr="000A4558">
        <w:t xml:space="preserve"> tecnologia está em constante evolução e há cada vez mais sistemas capazes de o fazer e cada vez mais acessíveis: a Kinect é um exemplo disso. No entanto, os sistemas que permitem fazer a aquisição</w:t>
      </w:r>
      <w:r w:rsidR="00584CC3">
        <w:t xml:space="preserve"> concêntrica</w:t>
      </w:r>
      <w:r w:rsidR="00A11441" w:rsidRPr="000A4558">
        <w:t xml:space="preserve"> da informação 3D de um objeto exigem a utilização de um maior número de câmaras (no caso de um </w:t>
      </w:r>
      <w:proofErr w:type="spellStart"/>
      <w:r w:rsidR="00A11441" w:rsidRPr="00584CC3">
        <w:rPr>
          <w:i/>
        </w:rPr>
        <w:t>setup</w:t>
      </w:r>
      <w:proofErr w:type="spellEnd"/>
      <w:r w:rsidR="00A11441" w:rsidRPr="000A4558">
        <w:t xml:space="preserve"> estático), o que implica um maior custo, ou o posicionamento da câmara ou objeto em diferentes perspetivas, o que implica um maior tempo para </w:t>
      </w:r>
      <w:r w:rsidR="00584CC3">
        <w:t xml:space="preserve">realizar </w:t>
      </w:r>
      <w:r w:rsidR="00A11441" w:rsidRPr="000A4558">
        <w:t xml:space="preserve">a captura. </w:t>
      </w:r>
    </w:p>
    <w:p w:rsidR="00584CC3" w:rsidRDefault="00584CC3" w:rsidP="00584CC3">
      <w:pPr>
        <w:pStyle w:val="Relatrio"/>
      </w:pPr>
      <w:r>
        <w:t xml:space="preserve">A captura de informação em 3D pode ter diferentes funções. Por exemplo, no caso de uma aplicação de Realidade Aumentada em que está a ser desenhada numa imagem do mundo real informação adicional, se esta informação for colocada no sítio errado pode fazer com que os resultados dessa aplicação sejam incorretos e como tal podem provocar uma experiência pobre para o utilizador. Desta forma, a existência de informação volumétrica pode </w:t>
      </w:r>
      <w:r>
        <w:lastRenderedPageBreak/>
        <w:t xml:space="preserve">ser vantajosa dando uma maior robustez a este tipo de sistemas e minimizando erros de posicionamento ou </w:t>
      </w:r>
      <w:proofErr w:type="spellStart"/>
      <w:r w:rsidRPr="00CB0C4B">
        <w:rPr>
          <w:i/>
        </w:rPr>
        <w:t>tracking</w:t>
      </w:r>
      <w:proofErr w:type="spellEnd"/>
      <w:r>
        <w:t xml:space="preserve">. </w:t>
      </w:r>
    </w:p>
    <w:p w:rsidR="00584CC3" w:rsidRPr="006138A1" w:rsidRDefault="00584CC3" w:rsidP="00584CC3">
      <w:pPr>
        <w:pStyle w:val="Relatrio"/>
      </w:pPr>
      <w:r>
        <w:t xml:space="preserve">Outro uso potencial da informação em 3D de objetos é a modelação dos mesmos para posterior utilização num mundo digital. Seja no âmbito de jogos, cinema de animação ou até mesmo em simulações em áreas tão diversas como </w:t>
      </w:r>
      <w:commentRangeStart w:id="1"/>
      <w:r>
        <w:t>indústria, medicina ou militar</w:t>
      </w:r>
      <w:commentRangeEnd w:id="1"/>
      <w:r>
        <w:rPr>
          <w:rStyle w:val="Refdecomentrio"/>
          <w:lang w:val="en-US"/>
        </w:rPr>
        <w:commentReference w:id="1"/>
      </w:r>
      <w:r>
        <w:t xml:space="preserve">, modelos de objetos são usados para os mais diferentes fins e como tal, sistemas que possam ajudar na construção dos mesmos são úteis. Outra possível utilização destes modelos é através das impressoras 3D. </w:t>
      </w:r>
      <w:r w:rsidRPr="000A4558">
        <w:t xml:space="preserve">A ponte entre estas duas áreas, aquisição e reprodução de informação, é aliciante e </w:t>
      </w:r>
      <w:r>
        <w:t xml:space="preserve">pode </w:t>
      </w:r>
      <w:r w:rsidRPr="000A4558">
        <w:t>abr</w:t>
      </w:r>
      <w:r>
        <w:t>ir</w:t>
      </w:r>
      <w:r w:rsidRPr="000A4558">
        <w:t xml:space="preserve"> portas a </w:t>
      </w:r>
      <w:r>
        <w:t xml:space="preserve">novas </w:t>
      </w:r>
      <w:r w:rsidRPr="000A4558">
        <w:t>possibilidades</w:t>
      </w:r>
      <w:r>
        <w:t>.</w:t>
      </w:r>
    </w:p>
    <w:p w:rsidR="00FF1463" w:rsidRPr="00FF1463" w:rsidRDefault="00FF1463" w:rsidP="00FF1463">
      <w:pPr>
        <w:pStyle w:val="Ttulo21"/>
        <w:rPr>
          <w:u w:val="single"/>
          <w:lang w:val="en-US"/>
        </w:rPr>
      </w:pPr>
      <w:r w:rsidRPr="00FF1463">
        <w:t>Motivação</w:t>
      </w:r>
    </w:p>
    <w:p w:rsidR="00434D93" w:rsidRDefault="00434D93" w:rsidP="00E826E1">
      <w:pPr>
        <w:pStyle w:val="Relatrio"/>
      </w:pPr>
      <w:r>
        <w:t xml:space="preserve">(Como foi </w:t>
      </w:r>
      <w:r w:rsidR="00E826E1">
        <w:t>m</w:t>
      </w:r>
      <w:r>
        <w:t xml:space="preserve">ostrado) </w:t>
      </w:r>
      <w:r w:rsidR="00584CC3">
        <w:t>A utilização de informação em 3D</w:t>
      </w:r>
      <w:r>
        <w:t xml:space="preserve"> é útil</w:t>
      </w:r>
      <w:r w:rsidR="00E826E1">
        <w:t xml:space="preserve"> e pode ser usada diferentes formas. O caso específico da captura de informação de um determinado objeto a partir de uma perspetiva concêntrica, além de útil, levanta um desafio interessante em relação ao método da sua realização.</w:t>
      </w:r>
    </w:p>
    <w:p w:rsidR="00BD34A7" w:rsidRDefault="00856D89" w:rsidP="00BD34A7">
      <w:pPr>
        <w:pStyle w:val="Relatrio"/>
      </w:pPr>
      <w:r w:rsidRPr="000A4558">
        <w:t xml:space="preserve">A utilização de um </w:t>
      </w:r>
      <w:proofErr w:type="spellStart"/>
      <w:r>
        <w:rPr>
          <w:i/>
        </w:rPr>
        <w:t>s</w:t>
      </w:r>
      <w:r w:rsidRPr="00584CC3">
        <w:rPr>
          <w:i/>
        </w:rPr>
        <w:t>etup</w:t>
      </w:r>
      <w:proofErr w:type="spellEnd"/>
      <w:r>
        <w:rPr>
          <w:i/>
        </w:rPr>
        <w:t xml:space="preserve"> </w:t>
      </w:r>
      <w:r>
        <w:t xml:space="preserve">móvel, isto é, um </w:t>
      </w:r>
      <w:proofErr w:type="spellStart"/>
      <w:r>
        <w:rPr>
          <w:i/>
        </w:rPr>
        <w:t>setup</w:t>
      </w:r>
      <w:proofErr w:type="spellEnd"/>
      <w:r>
        <w:t xml:space="preserve"> em que é necessário haver o movimento da câmara ou do objeto para a recolha de toda a informação do mesmo, faz com que o processo seja de certa forma, barato (apenas é necessária uma câmara) mas lento, uma fez que a captura é incremental e não instantânea. Por outro lado, </w:t>
      </w:r>
      <w:r w:rsidR="00584CC3" w:rsidRPr="000A4558">
        <w:t xml:space="preserve">um </w:t>
      </w:r>
      <w:proofErr w:type="spellStart"/>
      <w:r w:rsidR="00584CC3">
        <w:rPr>
          <w:i/>
        </w:rPr>
        <w:t>s</w:t>
      </w:r>
      <w:r w:rsidR="00584CC3" w:rsidRPr="00584CC3">
        <w:rPr>
          <w:i/>
        </w:rPr>
        <w:t>etup</w:t>
      </w:r>
      <w:proofErr w:type="spellEnd"/>
      <w:r w:rsidR="00584CC3" w:rsidRPr="000A4558">
        <w:t xml:space="preserve"> estático</w:t>
      </w:r>
      <w:r>
        <w:t xml:space="preserve"> </w:t>
      </w:r>
      <w:r w:rsidR="00584CC3" w:rsidRPr="000A4558">
        <w:t xml:space="preserve">permite que a captura </w:t>
      </w:r>
      <w:r w:rsidR="00584CC3">
        <w:t>de informação das várias perspe</w:t>
      </w:r>
      <w:r w:rsidR="00584CC3" w:rsidRPr="000A4558">
        <w:t>tivas seja feita em simultâneo.</w:t>
      </w:r>
      <w:r>
        <w:t xml:space="preserve"> A</w:t>
      </w:r>
      <w:r w:rsidR="00584CC3" w:rsidRPr="000A4558">
        <w:t xml:space="preserve">lém de a aquisição de informação 3D de um objeto </w:t>
      </w:r>
      <w:proofErr w:type="gramStart"/>
      <w:r w:rsidR="00584CC3" w:rsidRPr="000A4558">
        <w:t>fixo</w:t>
      </w:r>
      <w:proofErr w:type="gramEnd"/>
      <w:r w:rsidR="00584CC3" w:rsidRPr="000A4558">
        <w:t xml:space="preserve"> ser feita de forma mais rápida, este </w:t>
      </w:r>
      <w:proofErr w:type="spellStart"/>
      <w:r w:rsidR="00584CC3" w:rsidRPr="00584CC3">
        <w:rPr>
          <w:i/>
        </w:rPr>
        <w:t>setup</w:t>
      </w:r>
      <w:proofErr w:type="spellEnd"/>
      <w:r w:rsidR="00584CC3" w:rsidRPr="000A4558">
        <w:t xml:space="preserve"> possibilita ainda a aquisição e geração de informação em 3D das várias perspe</w:t>
      </w:r>
      <w:r w:rsidR="00BD34A7">
        <w:t>tivas em tempo real</w:t>
      </w:r>
      <w:r w:rsidR="00584CC3" w:rsidRPr="000A4558">
        <w:t xml:space="preserve"> </w:t>
      </w:r>
      <w:r w:rsidR="00BD34A7">
        <w:t xml:space="preserve">no entanto, este tipo de </w:t>
      </w:r>
      <w:proofErr w:type="spellStart"/>
      <w:r w:rsidR="00BD34A7" w:rsidRPr="00856D89">
        <w:rPr>
          <w:i/>
        </w:rPr>
        <w:t>setup</w:t>
      </w:r>
      <w:proofErr w:type="spellEnd"/>
      <w:r w:rsidR="00BD34A7">
        <w:rPr>
          <w:i/>
        </w:rPr>
        <w:t xml:space="preserve"> </w:t>
      </w:r>
      <w:r w:rsidR="00BD34A7">
        <w:t xml:space="preserve">é por norma mais dispendioso uma vez que é frequente usar múltiplas câmaras para o fazer. </w:t>
      </w:r>
    </w:p>
    <w:p w:rsidR="00BD34A7" w:rsidRDefault="00FF1463" w:rsidP="00BD34A7">
      <w:pPr>
        <w:pStyle w:val="Relatrio"/>
      </w:pPr>
      <w:r>
        <w:t xml:space="preserve">Desta forma e juntando o melhor dos dois </w:t>
      </w:r>
      <w:proofErr w:type="spellStart"/>
      <w:r>
        <w:rPr>
          <w:i/>
        </w:rPr>
        <w:t>setups</w:t>
      </w:r>
      <w:proofErr w:type="spellEnd"/>
      <w:r>
        <w:t>,</w:t>
      </w:r>
      <w:r w:rsidR="00856D89">
        <w:t xml:space="preserve"> seria um desafio </w:t>
      </w:r>
      <w:r>
        <w:t xml:space="preserve">conceber um sistema capaz de fazer uma aquisição concêntrica utilizando apenas uma câmara e um </w:t>
      </w:r>
      <w:proofErr w:type="spellStart"/>
      <w:r>
        <w:rPr>
          <w:i/>
        </w:rPr>
        <w:t>setup</w:t>
      </w:r>
      <w:proofErr w:type="spellEnd"/>
      <w:r>
        <w:t xml:space="preserve"> estático</w:t>
      </w:r>
      <w:r w:rsidR="00BD34A7">
        <w:t xml:space="preserve">. Isto permitiria a aquisição de mais informação em menos tempo e de forma mais económica. Um sistema deste género </w:t>
      </w:r>
      <w:r w:rsidR="00BD34A7" w:rsidRPr="000A4558">
        <w:t>pode</w:t>
      </w:r>
      <w:r w:rsidR="00BD34A7">
        <w:t>ria</w:t>
      </w:r>
      <w:r w:rsidR="00BD34A7" w:rsidRPr="000A4558">
        <w:t xml:space="preserve"> permitir a geração de vídeo em 3D real (não apenas com a noção de profundidade estereoscópica) que posteriormente, no prisma de um espectador, possibilita</w:t>
      </w:r>
      <w:r w:rsidR="00BD34A7">
        <w:t>ria</w:t>
      </w:r>
      <w:r w:rsidR="00BD34A7" w:rsidRPr="000A4558">
        <w:t xml:space="preserve"> a visualização desse vídeo de forma</w:t>
      </w:r>
      <w:r w:rsidR="00BD34A7">
        <w:t xml:space="preserve"> dinâmica em várias </w:t>
      </w:r>
      <w:r w:rsidR="00BD34A7" w:rsidRPr="00932958">
        <w:t>perspetivas</w:t>
      </w:r>
      <w:r w:rsidR="00BD34A7">
        <w:t>. A geração de dados com estas características poderá também ser usada mais tarde em sistemas holográficos uma vez que existe informação suficiente para criar uma vista concêntrica do objeto em foco.</w:t>
      </w:r>
    </w:p>
    <w:p w:rsidR="002F0606" w:rsidRDefault="000C11F0" w:rsidP="00BD34A7">
      <w:pPr>
        <w:pStyle w:val="Relatrio"/>
      </w:pPr>
      <w:hyperlink r:id="rId11" w:history="1">
        <w:r w:rsidR="002F0606">
          <w:rPr>
            <w:rStyle w:val="Hiperligao"/>
          </w:rPr>
          <w:t>http://www.cs.princeton.edu/courses/archive/spr03/cs426/lectures/21-3Dscan.pdf</w:t>
        </w:r>
      </w:hyperlink>
    </w:p>
    <w:p w:rsidR="002F0606" w:rsidRDefault="002F0606" w:rsidP="002F0606">
      <w:pPr>
        <w:pStyle w:val="Relatrio"/>
      </w:pPr>
      <w:r>
        <w:t xml:space="preserve">3D </w:t>
      </w:r>
      <w:proofErr w:type="spellStart"/>
      <w:r>
        <w:t>Scanning</w:t>
      </w:r>
      <w:proofErr w:type="spellEnd"/>
      <w:r>
        <w:t xml:space="preserve"> </w:t>
      </w:r>
      <w:proofErr w:type="spellStart"/>
      <w:r>
        <w:t>Applications</w:t>
      </w:r>
      <w:proofErr w:type="spellEnd"/>
    </w:p>
    <w:p w:rsidR="002F0606" w:rsidRDefault="002F0606" w:rsidP="002F0606">
      <w:pPr>
        <w:pStyle w:val="Relatrio"/>
      </w:pPr>
      <w:r>
        <w:t xml:space="preserve">•• </w:t>
      </w:r>
      <w:proofErr w:type="spellStart"/>
      <w:r>
        <w:t>Computer</w:t>
      </w:r>
      <w:proofErr w:type="spellEnd"/>
      <w:r>
        <w:t xml:space="preserve"> </w:t>
      </w:r>
      <w:proofErr w:type="spellStart"/>
      <w:r>
        <w:t>graphics</w:t>
      </w:r>
      <w:proofErr w:type="spellEnd"/>
    </w:p>
    <w:p w:rsidR="002F0606" w:rsidRDefault="002F0606" w:rsidP="002F0606">
      <w:pPr>
        <w:pStyle w:val="Relatrio"/>
      </w:pPr>
      <w:r>
        <w:t xml:space="preserve">•• </w:t>
      </w:r>
      <w:proofErr w:type="spellStart"/>
      <w:r>
        <w:t>Product</w:t>
      </w:r>
      <w:proofErr w:type="spellEnd"/>
      <w:r>
        <w:t xml:space="preserve"> </w:t>
      </w:r>
      <w:proofErr w:type="spellStart"/>
      <w:r>
        <w:t>inspection</w:t>
      </w:r>
      <w:proofErr w:type="spellEnd"/>
    </w:p>
    <w:p w:rsidR="002F0606" w:rsidRDefault="002F0606" w:rsidP="002F0606">
      <w:pPr>
        <w:pStyle w:val="Relatrio"/>
      </w:pPr>
      <w:r>
        <w:t xml:space="preserve">•• Robot </w:t>
      </w:r>
      <w:proofErr w:type="spellStart"/>
      <w:r>
        <w:t>navigation</w:t>
      </w:r>
      <w:proofErr w:type="spellEnd"/>
    </w:p>
    <w:p w:rsidR="002F0606" w:rsidRDefault="002F0606" w:rsidP="002F0606">
      <w:pPr>
        <w:pStyle w:val="Relatrio"/>
      </w:pPr>
      <w:r>
        <w:lastRenderedPageBreak/>
        <w:t>•• As--</w:t>
      </w:r>
      <w:proofErr w:type="spellStart"/>
      <w:r>
        <w:t>built</w:t>
      </w:r>
      <w:proofErr w:type="spellEnd"/>
      <w:r>
        <w:t xml:space="preserve"> </w:t>
      </w:r>
      <w:proofErr w:type="spellStart"/>
      <w:r>
        <w:t>floorplans</w:t>
      </w:r>
      <w:proofErr w:type="spellEnd"/>
    </w:p>
    <w:p w:rsidR="002F0606" w:rsidRDefault="002F0606" w:rsidP="002F0606">
      <w:pPr>
        <w:pStyle w:val="Relatrio"/>
      </w:pPr>
      <w:r>
        <w:t xml:space="preserve">•• </w:t>
      </w:r>
      <w:proofErr w:type="spellStart"/>
      <w:r>
        <w:t>Product</w:t>
      </w:r>
      <w:proofErr w:type="spellEnd"/>
      <w:r>
        <w:t xml:space="preserve"> </w:t>
      </w:r>
      <w:proofErr w:type="gramStart"/>
      <w:r>
        <w:t>design</w:t>
      </w:r>
      <w:proofErr w:type="gramEnd"/>
    </w:p>
    <w:p w:rsidR="002F0606" w:rsidRDefault="002F0606" w:rsidP="002F0606">
      <w:pPr>
        <w:pStyle w:val="Relatrio"/>
      </w:pPr>
      <w:r>
        <w:t xml:space="preserve">•• </w:t>
      </w:r>
      <w:proofErr w:type="spellStart"/>
      <w:r>
        <w:t>Archaeology</w:t>
      </w:r>
      <w:proofErr w:type="spellEnd"/>
    </w:p>
    <w:p w:rsidR="002F0606" w:rsidRDefault="002F0606" w:rsidP="002F0606">
      <w:pPr>
        <w:pStyle w:val="Relatrio"/>
      </w:pPr>
      <w:r>
        <w:t xml:space="preserve">•• </w:t>
      </w:r>
      <w:proofErr w:type="spellStart"/>
      <w:r>
        <w:t>Clothes</w:t>
      </w:r>
      <w:proofErr w:type="spellEnd"/>
      <w:r>
        <w:t xml:space="preserve"> </w:t>
      </w:r>
      <w:proofErr w:type="spellStart"/>
      <w:r>
        <w:t>fitting</w:t>
      </w:r>
      <w:proofErr w:type="spellEnd"/>
    </w:p>
    <w:p w:rsidR="002F0606" w:rsidRPr="00BD34A7" w:rsidRDefault="002F0606" w:rsidP="002F0606">
      <w:pPr>
        <w:pStyle w:val="Relatrio"/>
      </w:pPr>
      <w:r>
        <w:t xml:space="preserve">•• </w:t>
      </w:r>
      <w:proofErr w:type="spellStart"/>
      <w:r>
        <w:t>Art</w:t>
      </w:r>
      <w:proofErr w:type="spellEnd"/>
      <w:r>
        <w:t xml:space="preserve"> </w:t>
      </w:r>
      <w:proofErr w:type="spellStart"/>
      <w:r>
        <w:t>history</w:t>
      </w:r>
      <w:proofErr w:type="spellEnd"/>
    </w:p>
    <w:p w:rsidR="003C6E18" w:rsidRPr="00F22875" w:rsidRDefault="003C6E18" w:rsidP="003C6E18">
      <w:pPr>
        <w:pStyle w:val="Ttulo21"/>
      </w:pPr>
      <w:proofErr w:type="spellStart"/>
      <w:r w:rsidRPr="00F22875">
        <w:t>Objectiv</w:t>
      </w:r>
      <w:r w:rsidR="005B10BB">
        <w:t>o</w:t>
      </w:r>
      <w:r w:rsidRPr="00F22875">
        <w:t>s</w:t>
      </w:r>
      <w:proofErr w:type="spellEnd"/>
    </w:p>
    <w:p w:rsidR="000A4558" w:rsidRPr="000A4558" w:rsidRDefault="000A4558" w:rsidP="000A4558">
      <w:pPr>
        <w:pStyle w:val="Relatrio"/>
      </w:pPr>
      <w:r w:rsidRPr="000A4558">
        <w:t xml:space="preserve">Neste contexto, pretende-se com esta dissertação desenvolver um sistema de baixo custo capaz de realizar a captura </w:t>
      </w:r>
      <w:r w:rsidR="00434D93">
        <w:t xml:space="preserve">concêntrica </w:t>
      </w:r>
      <w:r w:rsidR="00434D93" w:rsidRPr="000A4558">
        <w:t xml:space="preserve">de informação </w:t>
      </w:r>
      <w:r w:rsidRPr="000A4558">
        <w:t xml:space="preserve">3D </w:t>
      </w:r>
      <w:r w:rsidR="001D7A4C" w:rsidRPr="001D7A4C">
        <w:rPr>
          <w:highlight w:val="yellow"/>
        </w:rPr>
        <w:t>em tempo real</w:t>
      </w:r>
      <w:r w:rsidR="001D7A4C">
        <w:t xml:space="preserve"> </w:t>
      </w:r>
      <w:r w:rsidRPr="000A4558">
        <w:t xml:space="preserve">de um </w:t>
      </w:r>
      <w:proofErr w:type="spellStart"/>
      <w:r w:rsidRPr="000A4558">
        <w:t>objecto</w:t>
      </w:r>
      <w:proofErr w:type="spellEnd"/>
      <w:r w:rsidRPr="000A4558">
        <w:t xml:space="preserve"> de pequenas/médias dimensões a partir de um </w:t>
      </w:r>
      <w:proofErr w:type="spellStart"/>
      <w:r w:rsidRPr="000A4558">
        <w:rPr>
          <w:i/>
        </w:rPr>
        <w:t>setup</w:t>
      </w:r>
      <w:proofErr w:type="spellEnd"/>
      <w:r w:rsidRPr="000A4558">
        <w:t xml:space="preserve"> estático e de apenas uma câmara. Inicialmente será necessário compreender o processo de captura de informação 3D e como a partir dessa informação poderemos </w:t>
      </w:r>
      <w:r w:rsidR="00D03B4B">
        <w:t xml:space="preserve">gerar o </w:t>
      </w:r>
      <w:r w:rsidRPr="000A4558">
        <w:t>objeto em questão.</w:t>
      </w:r>
    </w:p>
    <w:p w:rsidR="000A4558" w:rsidRPr="000A4558" w:rsidRDefault="000A4558" w:rsidP="000A4558">
      <w:pPr>
        <w:pStyle w:val="Relatrio"/>
      </w:pPr>
      <w:r w:rsidRPr="000A4558">
        <w:t xml:space="preserve">A captura </w:t>
      </w:r>
      <w:r w:rsidR="00D03B4B">
        <w:t xml:space="preserve">concêntrica </w:t>
      </w:r>
      <w:r w:rsidRPr="000A4558">
        <w:t xml:space="preserve">de informação 3D de um objecto requere a aquisição de informação de várias perspectivas. Para o conseguir fazer de forma instantânea (todas as perspectivas ao mesmo tempo) é comum usar-se vários sensores/câmaras, no entanto, além do aumento da carga computacional, isso também envolve um maior custo em </w:t>
      </w:r>
      <w:proofErr w:type="gramStart"/>
      <w:r w:rsidRPr="000A4558">
        <w:rPr>
          <w:i/>
        </w:rPr>
        <w:t>hardware</w:t>
      </w:r>
      <w:proofErr w:type="gramEnd"/>
      <w:r w:rsidRPr="000A4558">
        <w:rPr>
          <w:i/>
        </w:rPr>
        <w:t xml:space="preserve">. </w:t>
      </w:r>
      <w:r w:rsidRPr="000A4558">
        <w:t xml:space="preserve">Como tal, um dos desafios será conceber a arquitectura de um sistema que consiga obter a informação de todas essas perspectivas em simultâneo e de forma eficiente utilizando apenas um sensor. </w:t>
      </w:r>
    </w:p>
    <w:p w:rsidR="000A4558" w:rsidRPr="000A4558" w:rsidRDefault="000A4558" w:rsidP="000A4558">
      <w:pPr>
        <w:pStyle w:val="Relatrio"/>
      </w:pPr>
      <w:r w:rsidRPr="000A4558">
        <w:t xml:space="preserve">Como a captura e tratamento de informação em 3D envolve um grande esforço computacional, um outro desafio será estudar formas de agilizar este processamento. </w:t>
      </w:r>
    </w:p>
    <w:p w:rsidR="000A4558" w:rsidRPr="000A4558" w:rsidRDefault="000A4558" w:rsidP="000A4558">
      <w:pPr>
        <w:pStyle w:val="Relatrio"/>
      </w:pPr>
      <w:r w:rsidRPr="000A4558">
        <w:t>Em suma, os objectivos para esta dissertação são:</w:t>
      </w:r>
    </w:p>
    <w:p w:rsidR="000A4558" w:rsidRPr="000A4558" w:rsidRDefault="000A4558" w:rsidP="000A4558">
      <w:pPr>
        <w:pStyle w:val="Relatrio"/>
        <w:numPr>
          <w:ilvl w:val="0"/>
          <w:numId w:val="10"/>
        </w:numPr>
      </w:pPr>
      <w:r w:rsidRPr="000A4558">
        <w:t>Compreender os diferentes processos de captura de informação de 3D.</w:t>
      </w:r>
    </w:p>
    <w:p w:rsidR="000A4558" w:rsidRPr="000A4558" w:rsidRDefault="000A4558" w:rsidP="000A4558">
      <w:pPr>
        <w:pStyle w:val="Relatrio"/>
        <w:numPr>
          <w:ilvl w:val="0"/>
          <w:numId w:val="10"/>
        </w:numPr>
      </w:pPr>
      <w:r w:rsidRPr="000A4558">
        <w:t>Estudar e conceber uma arquitectura do sistema capaz de recolher a informação do objecto de todas as perspectivas utilizando apenas uma câmara estática e sem mover o objecto.</w:t>
      </w:r>
    </w:p>
    <w:p w:rsidR="000A4558" w:rsidRPr="000A4558" w:rsidRDefault="000A4558" w:rsidP="000A4558">
      <w:pPr>
        <w:pStyle w:val="Relatrio"/>
        <w:numPr>
          <w:ilvl w:val="0"/>
          <w:numId w:val="10"/>
        </w:numPr>
      </w:pPr>
      <w:r w:rsidRPr="000A4558">
        <w:t>Desenvolver esse sistema de captura e também a componente de visualização de informação.</w:t>
      </w:r>
    </w:p>
    <w:p w:rsidR="000A4558" w:rsidRPr="000A4558" w:rsidRDefault="000A4558" w:rsidP="000A4558">
      <w:pPr>
        <w:pStyle w:val="Relatrio"/>
        <w:numPr>
          <w:ilvl w:val="0"/>
          <w:numId w:val="10"/>
        </w:numPr>
      </w:pPr>
      <w:r w:rsidRPr="000A4558">
        <w:t>Estudar formas de melhorar o desempenho e a qualidade da informação capturada.</w:t>
      </w:r>
    </w:p>
    <w:p w:rsidR="003C6E18" w:rsidRPr="003F1003" w:rsidRDefault="005B10BB" w:rsidP="003C6E18">
      <w:pPr>
        <w:pStyle w:val="Ttulo21"/>
      </w:pPr>
      <w:r>
        <w:t>Estrutura do Documento</w:t>
      </w:r>
    </w:p>
    <w:p w:rsidR="00EF3F94" w:rsidRPr="003F1003" w:rsidRDefault="003F1003" w:rsidP="00EF3F94">
      <w:pPr>
        <w:pStyle w:val="Relatrio"/>
      </w:pPr>
      <w:r w:rsidRPr="003F1003">
        <w:t>Esta dissertação está dividida em X capítulos. O primeiro capítulo, este, apresenta uma pequena introdução ao tema e ideia por detrás desta tese.</w:t>
      </w:r>
    </w:p>
    <w:p w:rsidR="003F1003" w:rsidRDefault="003F1003" w:rsidP="0095094B">
      <w:pPr>
        <w:pStyle w:val="Relatrio"/>
      </w:pPr>
      <w:r w:rsidRPr="003F1003">
        <w:t xml:space="preserve">No capítulo 2 será feita um apanhado do estado da arte no campo da aquisição de informação em 3D. Serão abordados diferentes </w:t>
      </w:r>
      <w:r w:rsidR="0095094B">
        <w:t xml:space="preserve">métodos </w:t>
      </w:r>
      <w:r w:rsidRPr="003F1003">
        <w:t xml:space="preserve">de </w:t>
      </w:r>
      <w:r>
        <w:t>captura</w:t>
      </w:r>
      <w:r w:rsidR="0095094B">
        <w:t xml:space="preserve"> deste tipo de informação</w:t>
      </w:r>
      <w:r>
        <w:t xml:space="preserve">, </w:t>
      </w:r>
      <w:r>
        <w:lastRenderedPageBreak/>
        <w:t xml:space="preserve">primeiro de forma </w:t>
      </w:r>
      <w:r w:rsidR="0095094B">
        <w:t xml:space="preserve">genérica </w:t>
      </w:r>
      <w:r>
        <w:t xml:space="preserve">e depois </w:t>
      </w:r>
      <w:r w:rsidR="0095094B">
        <w:t xml:space="preserve">com mais detalhe </w:t>
      </w:r>
      <w:r>
        <w:t xml:space="preserve">os </w:t>
      </w:r>
      <w:r w:rsidR="0095094B">
        <w:t>processos</w:t>
      </w:r>
      <w:r>
        <w:t xml:space="preserve"> capazes de </w:t>
      </w:r>
      <w:r w:rsidR="0095094B">
        <w:t>realizar essa captura</w:t>
      </w:r>
      <w:r>
        <w:t xml:space="preserve"> de forma concêntrica</w:t>
      </w:r>
      <w:r w:rsidR="0095094B">
        <w:t>. Por fim serão ainda apresentadas diferentes</w:t>
      </w:r>
      <w:r w:rsidR="00C81979">
        <w:t>……</w:t>
      </w:r>
      <w:proofErr w:type="gramStart"/>
      <w:r w:rsidR="00C81979">
        <w:t>..</w:t>
      </w:r>
      <w:proofErr w:type="gramEnd"/>
    </w:p>
    <w:p w:rsidR="00C81979" w:rsidRDefault="00C81979" w:rsidP="0095094B">
      <w:pPr>
        <w:pStyle w:val="Relatrio"/>
      </w:pPr>
      <w:r>
        <w:t xml:space="preserve">No capítulo 3 o problema será descrito de forma detalhada e será apresentado a arquitetura do sistema desenvolvido. Neste capítulo serão também justificadas todas as decisões tomadas que levaram à construção de tal sistema. </w:t>
      </w:r>
    </w:p>
    <w:p w:rsidR="00C81979" w:rsidRDefault="00C81979" w:rsidP="0095094B">
      <w:pPr>
        <w:pStyle w:val="Relatrio"/>
      </w:pPr>
      <w:r>
        <w:t xml:space="preserve">No capítulo 4 será descrito o processo de desenvolvimento do sistema </w:t>
      </w:r>
    </w:p>
    <w:p w:rsidR="00C81979" w:rsidRDefault="00C81979" w:rsidP="0095094B">
      <w:pPr>
        <w:pStyle w:val="Relatrio"/>
      </w:pPr>
      <w:r>
        <w:t>No capítulo 5 serão apresentados e analisados os resultados</w:t>
      </w:r>
    </w:p>
    <w:p w:rsidR="005B10BB" w:rsidRPr="0095094B" w:rsidRDefault="005B10BB" w:rsidP="0095094B">
      <w:pPr>
        <w:pStyle w:val="Relatrio"/>
      </w:pPr>
      <w:r>
        <w:t xml:space="preserve">Finalmente, no capítulo 6 </w:t>
      </w:r>
      <w:proofErr w:type="gramStart"/>
      <w:r>
        <w:t>concluímos</w:t>
      </w:r>
      <w:proofErr w:type="gramEnd"/>
      <w:r>
        <w:t xml:space="preserve"> a conclusão. E trabalho futuro.</w:t>
      </w:r>
    </w:p>
    <w:p w:rsidR="00384FEE" w:rsidRDefault="006B22D4" w:rsidP="00E261D3">
      <w:pPr>
        <w:pStyle w:val="Ttulo"/>
        <w:ind w:firstLine="720"/>
        <w:rPr>
          <w:lang w:val="en-US"/>
        </w:rPr>
      </w:pPr>
      <w:r w:rsidRPr="007770B6">
        <w:rPr>
          <w:lang w:val="en-US"/>
        </w:rPr>
        <w:lastRenderedPageBreak/>
        <w:t>Related Work</w:t>
      </w:r>
    </w:p>
    <w:p w:rsidR="008D1EAD" w:rsidRDefault="00AD4D68" w:rsidP="006E6C30">
      <w:pPr>
        <w:pStyle w:val="Relatrio"/>
      </w:pPr>
      <w:r>
        <w:t xml:space="preserve">Os primeiros sistemas de </w:t>
      </w:r>
      <w:commentRangeStart w:id="2"/>
      <w:r w:rsidRPr="00AD4D68">
        <w:t>captura de informação em 3D remonta</w:t>
      </w:r>
      <w:r>
        <w:t>m</w:t>
      </w:r>
      <w:r w:rsidRPr="00AD4D68">
        <w:t xml:space="preserve"> à d</w:t>
      </w:r>
      <w:r>
        <w:t>é</w:t>
      </w:r>
      <w:r w:rsidRPr="00AD4D68">
        <w:t xml:space="preserve">cada de 1960 </w:t>
      </w:r>
      <w:r>
        <w:t>onde eram usada</w:t>
      </w:r>
      <w:r w:rsidRPr="00AD4D68">
        <w:t xml:space="preserve">s luzes, câmaras e </w:t>
      </w:r>
      <w:r>
        <w:t>proje</w:t>
      </w:r>
      <w:r w:rsidRPr="00AD4D68">
        <w:t>tores para realizar esta tarefa.</w:t>
      </w:r>
      <w:commentRangeEnd w:id="2"/>
      <w:r w:rsidRPr="00AD4D68">
        <w:rPr>
          <w:rStyle w:val="Refdecomentrio"/>
        </w:rPr>
        <w:commentReference w:id="2"/>
      </w:r>
      <w:r>
        <w:t xml:space="preserve"> </w:t>
      </w:r>
      <w:r w:rsidR="002275B8">
        <w:t xml:space="preserve">Era um processo moroso e que exigia muito esforço e tempo para conseguir ter resultados satisfatórios. </w:t>
      </w:r>
      <w:r>
        <w:t>Durante vários anos esta tecnologia não sofreu grandes desenvolvimentos e tal pode ser justificado por exemplo pelas limitações de largura de banda ou pela capacidade de armazenamento necessária.</w:t>
      </w:r>
      <w:r w:rsidR="002275B8" w:rsidRPr="002275B8">
        <w:t xml:space="preserve"> </w:t>
      </w:r>
      <w:r w:rsidR="002275B8">
        <w:t xml:space="preserve">No fim dos anos 1980 foram criados os primeiros </w:t>
      </w:r>
      <w:proofErr w:type="gramStart"/>
      <w:r w:rsidR="002275B8">
        <w:t>scanners</w:t>
      </w:r>
      <w:proofErr w:type="gramEnd"/>
      <w:r w:rsidR="002275B8">
        <w:t xml:space="preserve"> 3D a laser foram criados </w:t>
      </w:r>
    </w:p>
    <w:p w:rsidR="00AD4D68" w:rsidRPr="00AD4D68" w:rsidRDefault="00AD4D68" w:rsidP="006E6C30">
      <w:pPr>
        <w:pStyle w:val="Relatrio"/>
      </w:pPr>
    </w:p>
    <w:p w:rsidR="00CA51C4" w:rsidRDefault="00F171DD" w:rsidP="00AD4D68">
      <w:pPr>
        <w:pStyle w:val="Relatrio"/>
      </w:pPr>
      <w:hyperlink r:id="rId12" w:history="1">
        <w:r w:rsidRPr="00EB638F">
          <w:rPr>
            <w:rStyle w:val="Hiperligao"/>
          </w:rPr>
          <w:t>http://www.tx.n</w:t>
        </w:r>
        <w:r w:rsidRPr="00EB638F">
          <w:rPr>
            <w:rStyle w:val="Hiperligao"/>
          </w:rPr>
          <w:t>c</w:t>
        </w:r>
        <w:r w:rsidRPr="00EB638F">
          <w:rPr>
            <w:rStyle w:val="Hiperligao"/>
          </w:rPr>
          <w:t>su.edu/jtatm/volume5issue4/Articles/Lerch/Lerch_full_2</w:t>
        </w:r>
        <w:r w:rsidRPr="00EB638F">
          <w:rPr>
            <w:rStyle w:val="Hiperligao"/>
          </w:rPr>
          <w:tab/>
          <w:t>2</w:t>
        </w:r>
        <w:r w:rsidRPr="00EB638F">
          <w:rPr>
            <w:rStyle w:val="Hiperligao"/>
          </w:rPr>
          <w:t>1_07.pdf</w:t>
        </w:r>
      </w:hyperlink>
    </w:p>
    <w:p w:rsidR="00AD4D68" w:rsidRPr="00AD4D68" w:rsidRDefault="00AD4D68" w:rsidP="00AD4D68">
      <w:pPr>
        <w:pStyle w:val="Relatrio"/>
      </w:pPr>
    </w:p>
    <w:p w:rsidR="007315A5" w:rsidRDefault="00CA51C4" w:rsidP="006E6C30">
      <w:pPr>
        <w:pStyle w:val="Relatrio"/>
      </w:pPr>
      <w:hyperlink r:id="rId13" w:history="1">
        <w:r>
          <w:rPr>
            <w:rStyle w:val="Hiperligao"/>
          </w:rPr>
          <w:t>http://fer.rb.kau.edu.sa/Pages-drmtfaen1.aspx</w:t>
        </w:r>
      </w:hyperlink>
    </w:p>
    <w:p w:rsidR="00CA51C4" w:rsidRDefault="00F171DD" w:rsidP="006E6C30">
      <w:pPr>
        <w:pStyle w:val="Relatrio"/>
        <w:rPr>
          <w:lang w:val="en-US"/>
        </w:rPr>
      </w:pPr>
      <w:r w:rsidRPr="00F171DD">
        <w:rPr>
          <w:lang w:val="en-US"/>
        </w:rPr>
        <w:t>The first 3D scanning technology was created in the 1960s. The early scanners used lights, cameras and projectors to perform this task. Due to limitations of the equipment it often took a lot of time and effort to scan objects accurately. After 1985 they were replaced with scanners that could use white light, lasers and shadowing to capture a given surface.</w:t>
      </w:r>
    </w:p>
    <w:p w:rsidR="00F171DD" w:rsidRDefault="00F171DD" w:rsidP="006E6C30">
      <w:pPr>
        <w:pStyle w:val="Relatrio"/>
        <w:rPr>
          <w:lang w:val="en-US"/>
        </w:rPr>
      </w:pPr>
    </w:p>
    <w:p w:rsidR="002275B8" w:rsidRDefault="002275B8" w:rsidP="006E6C30">
      <w:pPr>
        <w:pStyle w:val="Relatrio"/>
        <w:rPr>
          <w:lang w:val="en-US"/>
        </w:rPr>
      </w:pPr>
    </w:p>
    <w:p w:rsidR="002275B8" w:rsidRDefault="002275B8" w:rsidP="006E6C30">
      <w:pPr>
        <w:pStyle w:val="Relatrio"/>
        <w:rPr>
          <w:lang w:val="en-US"/>
        </w:rPr>
      </w:pPr>
      <w:r w:rsidRPr="00F171DD">
        <w:rPr>
          <w:lang w:val="en-US"/>
        </w:rPr>
        <w:t>Many different technologies can be used to build these 3D scanning devices; each technology comes with its own limitations, advantages, and costs. Many limitations in the kind of objects that can be digitized are still present: for example, optical technologies encounter many difficulties with shiny, mirroring, or transparent objects.</w:t>
      </w:r>
    </w:p>
    <w:p w:rsidR="002275B8" w:rsidRDefault="002275B8" w:rsidP="006E6C30">
      <w:pPr>
        <w:pStyle w:val="Relatrio"/>
        <w:rPr>
          <w:lang w:val="en-US"/>
        </w:rPr>
      </w:pPr>
    </w:p>
    <w:p w:rsidR="00F171DD" w:rsidRDefault="00F171DD" w:rsidP="002275B8">
      <w:pPr>
        <w:pStyle w:val="Relatrio"/>
        <w:ind w:firstLine="0"/>
        <w:rPr>
          <w:lang w:val="en-US"/>
        </w:rPr>
      </w:pPr>
    </w:p>
    <w:p w:rsidR="007315A5" w:rsidRPr="00570475" w:rsidRDefault="007315A5" w:rsidP="006E6C30">
      <w:pPr>
        <w:pStyle w:val="Relatrio"/>
        <w:rPr>
          <w:lang w:val="en-US"/>
        </w:rPr>
      </w:pPr>
      <w:r w:rsidRPr="007315A5">
        <w:rPr>
          <w:lang w:val="en-US"/>
        </w:rPr>
        <w:t>A survey of content based 3D shape retrieval methods</w:t>
      </w:r>
      <w:r>
        <w:rPr>
          <w:lang w:val="en-US"/>
        </w:rPr>
        <w:t xml:space="preserve"> [</w:t>
      </w:r>
      <w:proofErr w:type="spellStart"/>
      <w:r>
        <w:rPr>
          <w:lang w:val="en-US"/>
        </w:rPr>
        <w:t>pdf</w:t>
      </w:r>
      <w:proofErr w:type="spellEnd"/>
      <w:r>
        <w:rPr>
          <w:lang w:val="en-US"/>
        </w:rPr>
        <w:t>]</w:t>
      </w:r>
    </w:p>
    <w:p w:rsidR="008D1EAD" w:rsidRDefault="008D1EAD" w:rsidP="008D1EAD">
      <w:pPr>
        <w:pStyle w:val="NormalWeb"/>
        <w:numPr>
          <w:ilvl w:val="0"/>
          <w:numId w:val="12"/>
        </w:numPr>
        <w:shd w:val="clear" w:color="auto" w:fill="FFFFFF"/>
        <w:spacing w:before="0" w:beforeAutospacing="0" w:after="136" w:afterAutospacing="0" w:line="300" w:lineRule="atLeast"/>
        <w:textAlignment w:val="baseline"/>
        <w:rPr>
          <w:rFonts w:ascii="Trebuchet MS" w:hAnsi="Trebuchet MS"/>
          <w:color w:val="333333"/>
          <w:sz w:val="19"/>
          <w:szCs w:val="19"/>
        </w:rPr>
      </w:pP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first</w:t>
      </w:r>
      <w:proofErr w:type="spellEnd"/>
      <w:r>
        <w:rPr>
          <w:rFonts w:ascii="Trebuchet MS" w:hAnsi="Trebuchet MS"/>
          <w:color w:val="333333"/>
          <w:sz w:val="19"/>
          <w:szCs w:val="19"/>
        </w:rPr>
        <w:t xml:space="preserve"> 3D </w:t>
      </w:r>
      <w:proofErr w:type="spellStart"/>
      <w:proofErr w:type="gramStart"/>
      <w:r>
        <w:rPr>
          <w:rFonts w:ascii="Trebuchet MS" w:hAnsi="Trebuchet MS"/>
          <w:color w:val="333333"/>
          <w:sz w:val="19"/>
          <w:szCs w:val="19"/>
        </w:rPr>
        <w:t>scanning</w:t>
      </w:r>
      <w:proofErr w:type="spellEnd"/>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technology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was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created</w:t>
      </w:r>
      <w:proofErr w:type="spellEnd"/>
      <w:r>
        <w:rPr>
          <w:rFonts w:ascii="Trebuchet MS" w:hAnsi="Trebuchet MS"/>
          <w:color w:val="333333"/>
          <w:sz w:val="19"/>
          <w:szCs w:val="19"/>
        </w:rPr>
        <w:t xml:space="preserve"> in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1960s.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early</w:t>
      </w:r>
      <w:proofErr w:type="spellEnd"/>
      <w:r>
        <w:rPr>
          <w:rFonts w:ascii="Trebuchet MS" w:hAnsi="Trebuchet MS"/>
          <w:color w:val="333333"/>
          <w:sz w:val="19"/>
          <w:szCs w:val="19"/>
        </w:rPr>
        <w:t xml:space="preserve"> </w:t>
      </w:r>
      <w:proofErr w:type="gramStart"/>
      <w:r>
        <w:rPr>
          <w:rFonts w:ascii="Trebuchet MS" w:hAnsi="Trebuchet MS"/>
          <w:color w:val="333333"/>
          <w:sz w:val="19"/>
          <w:szCs w:val="19"/>
        </w:rPr>
        <w:t>scanners</w:t>
      </w:r>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used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lights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cameras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projectors</w:t>
      </w:r>
      <w:proofErr w:type="spellEnd"/>
      <w:r>
        <w:rPr>
          <w:rFonts w:ascii="Trebuchet MS" w:hAnsi="Trebuchet MS"/>
          <w:color w:val="333333"/>
          <w:sz w:val="19"/>
          <w:szCs w:val="19"/>
        </w:rPr>
        <w:t>  to </w:t>
      </w:r>
      <w:proofErr w:type="spellStart"/>
      <w:r>
        <w:rPr>
          <w:rFonts w:ascii="Trebuchet MS" w:hAnsi="Trebuchet MS"/>
          <w:color w:val="333333"/>
          <w:sz w:val="19"/>
          <w:szCs w:val="19"/>
        </w:rPr>
        <w:t>perform</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this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task</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Due</w:t>
      </w:r>
      <w:proofErr w:type="spellEnd"/>
      <w:r>
        <w:rPr>
          <w:rFonts w:ascii="Trebuchet MS" w:hAnsi="Trebuchet MS"/>
          <w:color w:val="333333"/>
          <w:sz w:val="19"/>
          <w:szCs w:val="19"/>
        </w:rPr>
        <w:t xml:space="preserve"> to </w:t>
      </w:r>
      <w:proofErr w:type="spellStart"/>
      <w:r>
        <w:rPr>
          <w:rFonts w:ascii="Trebuchet MS" w:hAnsi="Trebuchet MS"/>
          <w:color w:val="333333"/>
          <w:sz w:val="19"/>
          <w:szCs w:val="19"/>
        </w:rPr>
        <w:t>limitations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of</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equipment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it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often</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took</w:t>
      </w:r>
      <w:proofErr w:type="spellEnd"/>
      <w:r>
        <w:rPr>
          <w:rFonts w:ascii="Trebuchet MS" w:hAnsi="Trebuchet MS"/>
          <w:color w:val="333333"/>
          <w:sz w:val="19"/>
          <w:szCs w:val="19"/>
        </w:rPr>
        <w:t xml:space="preserve"> a </w:t>
      </w:r>
      <w:proofErr w:type="spellStart"/>
      <w:r>
        <w:rPr>
          <w:rFonts w:ascii="Trebuchet MS" w:hAnsi="Trebuchet MS"/>
          <w:color w:val="333333"/>
          <w:sz w:val="19"/>
          <w:szCs w:val="19"/>
        </w:rPr>
        <w:t>lot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of</w:t>
      </w:r>
      <w:proofErr w:type="spellEnd"/>
      <w:r>
        <w:rPr>
          <w:rFonts w:ascii="Trebuchet MS" w:hAnsi="Trebuchet MS"/>
          <w:color w:val="333333"/>
          <w:sz w:val="19"/>
          <w:szCs w:val="19"/>
        </w:rPr>
        <w:t xml:space="preserve"> time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effort</w:t>
      </w:r>
      <w:proofErr w:type="spellEnd"/>
      <w:r>
        <w:rPr>
          <w:rFonts w:ascii="Trebuchet MS" w:hAnsi="Trebuchet MS"/>
          <w:color w:val="333333"/>
          <w:sz w:val="19"/>
          <w:szCs w:val="19"/>
        </w:rPr>
        <w:t xml:space="preserve"> to scan </w:t>
      </w:r>
      <w:proofErr w:type="spellStart"/>
      <w:r>
        <w:rPr>
          <w:rFonts w:ascii="Trebuchet MS" w:hAnsi="Trebuchet MS"/>
          <w:color w:val="333333"/>
          <w:sz w:val="19"/>
          <w:szCs w:val="19"/>
        </w:rPr>
        <w:t>objects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accurately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After</w:t>
      </w:r>
      <w:proofErr w:type="spellEnd"/>
      <w:r>
        <w:rPr>
          <w:rFonts w:ascii="Trebuchet MS" w:hAnsi="Trebuchet MS"/>
          <w:color w:val="333333"/>
          <w:sz w:val="19"/>
          <w:szCs w:val="19"/>
        </w:rPr>
        <w:t xml:space="preserve"> 1985 </w:t>
      </w:r>
      <w:proofErr w:type="spellStart"/>
      <w:r>
        <w:rPr>
          <w:rFonts w:ascii="Trebuchet MS" w:hAnsi="Trebuchet MS"/>
          <w:color w:val="333333"/>
          <w:sz w:val="19"/>
          <w:szCs w:val="19"/>
        </w:rPr>
        <w:t>they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were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replaced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with</w:t>
      </w:r>
      <w:proofErr w:type="spellEnd"/>
      <w:r>
        <w:rPr>
          <w:rFonts w:ascii="Trebuchet MS" w:hAnsi="Trebuchet MS"/>
          <w:color w:val="333333"/>
          <w:sz w:val="19"/>
          <w:szCs w:val="19"/>
        </w:rPr>
        <w:t xml:space="preserve"> </w:t>
      </w:r>
      <w:proofErr w:type="gramStart"/>
      <w:r>
        <w:rPr>
          <w:rFonts w:ascii="Trebuchet MS" w:hAnsi="Trebuchet MS"/>
          <w:color w:val="333333"/>
          <w:sz w:val="19"/>
          <w:szCs w:val="19"/>
        </w:rPr>
        <w:t>scanners</w:t>
      </w:r>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that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could</w:t>
      </w:r>
      <w:proofErr w:type="spellEnd"/>
      <w:r>
        <w:rPr>
          <w:rFonts w:ascii="Trebuchet MS" w:hAnsi="Trebuchet MS"/>
          <w:color w:val="333333"/>
          <w:sz w:val="19"/>
          <w:szCs w:val="19"/>
        </w:rPr>
        <w:t xml:space="preserve"> use </w:t>
      </w:r>
      <w:proofErr w:type="spellStart"/>
      <w:r>
        <w:rPr>
          <w:rFonts w:ascii="Trebuchet MS" w:hAnsi="Trebuchet MS"/>
          <w:color w:val="333333"/>
          <w:sz w:val="19"/>
          <w:szCs w:val="19"/>
        </w:rPr>
        <w:t>white</w:t>
      </w:r>
      <w:proofErr w:type="spellEnd"/>
      <w:r>
        <w:rPr>
          <w:rFonts w:ascii="Trebuchet MS" w:hAnsi="Trebuchet MS"/>
          <w:color w:val="333333"/>
          <w:sz w:val="19"/>
          <w:szCs w:val="19"/>
        </w:rPr>
        <w:t xml:space="preserve"> light, lasers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shadowing</w:t>
      </w:r>
      <w:proofErr w:type="spellEnd"/>
      <w:r>
        <w:rPr>
          <w:rFonts w:ascii="Trebuchet MS" w:hAnsi="Trebuchet MS"/>
          <w:color w:val="333333"/>
          <w:sz w:val="19"/>
          <w:szCs w:val="19"/>
        </w:rPr>
        <w:t xml:space="preserve"> to capture a </w:t>
      </w:r>
      <w:proofErr w:type="spellStart"/>
      <w:r>
        <w:rPr>
          <w:rFonts w:ascii="Trebuchet MS" w:hAnsi="Trebuchet MS"/>
          <w:color w:val="333333"/>
          <w:sz w:val="19"/>
          <w:szCs w:val="19"/>
        </w:rPr>
        <w:t>given</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surface</w:t>
      </w:r>
      <w:proofErr w:type="spellEnd"/>
      <w:r>
        <w:rPr>
          <w:rFonts w:ascii="Trebuchet MS" w:hAnsi="Trebuchet MS"/>
          <w:color w:val="333333"/>
          <w:sz w:val="19"/>
          <w:szCs w:val="19"/>
        </w:rPr>
        <w:t>.</w:t>
      </w:r>
    </w:p>
    <w:p w:rsidR="008D1EAD" w:rsidRDefault="008D1EAD" w:rsidP="008D1EAD">
      <w:pPr>
        <w:pStyle w:val="NormalWeb"/>
        <w:numPr>
          <w:ilvl w:val="0"/>
          <w:numId w:val="13"/>
        </w:numPr>
        <w:shd w:val="clear" w:color="auto" w:fill="FFFFFF"/>
        <w:spacing w:before="0" w:beforeAutospacing="0" w:after="136" w:afterAutospacing="0" w:line="300" w:lineRule="atLeast"/>
        <w:textAlignment w:val="baseline"/>
        <w:rPr>
          <w:rFonts w:ascii="Trebuchet MS" w:hAnsi="Trebuchet MS"/>
          <w:color w:val="333333"/>
          <w:sz w:val="19"/>
          <w:szCs w:val="19"/>
        </w:rPr>
      </w:pPr>
      <w:r>
        <w:rPr>
          <w:rFonts w:ascii="Trebuchet MS" w:hAnsi="Trebuchet MS"/>
          <w:color w:val="333333"/>
          <w:sz w:val="19"/>
          <w:szCs w:val="19"/>
        </w:rPr>
        <w:lastRenderedPageBreak/>
        <w:t xml:space="preserve">A 3D laser </w:t>
      </w:r>
      <w:proofErr w:type="gramStart"/>
      <w:r>
        <w:rPr>
          <w:rFonts w:ascii="Trebuchet MS" w:hAnsi="Trebuchet MS"/>
          <w:color w:val="333333"/>
          <w:sz w:val="19"/>
          <w:szCs w:val="19"/>
        </w:rPr>
        <w:t>scanner</w:t>
      </w:r>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works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by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first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projecting</w:t>
      </w:r>
      <w:proofErr w:type="spellEnd"/>
      <w:r>
        <w:rPr>
          <w:rFonts w:ascii="Trebuchet MS" w:hAnsi="Trebuchet MS"/>
          <w:color w:val="333333"/>
          <w:sz w:val="19"/>
          <w:szCs w:val="19"/>
        </w:rPr>
        <w:t xml:space="preserve"> laser light </w:t>
      </w:r>
      <w:proofErr w:type="spellStart"/>
      <w:r>
        <w:rPr>
          <w:rFonts w:ascii="Trebuchet MS" w:hAnsi="Trebuchet MS"/>
          <w:color w:val="333333"/>
          <w:sz w:val="19"/>
          <w:szCs w:val="19"/>
        </w:rPr>
        <w:t>onto</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object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or</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surface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then</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detecting</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reflected</w:t>
      </w:r>
      <w:proofErr w:type="spellEnd"/>
      <w:r>
        <w:rPr>
          <w:rFonts w:ascii="Trebuchet MS" w:hAnsi="Trebuchet MS"/>
          <w:color w:val="333333"/>
          <w:sz w:val="19"/>
          <w:szCs w:val="19"/>
        </w:rPr>
        <w:t xml:space="preserve"> light. </w:t>
      </w:r>
      <w:proofErr w:type="spellStart"/>
      <w:r>
        <w:rPr>
          <w:rFonts w:ascii="Trebuchet MS" w:hAnsi="Trebuchet MS"/>
          <w:color w:val="333333"/>
          <w:sz w:val="19"/>
          <w:szCs w:val="19"/>
        </w:rPr>
        <w:t>Based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on</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where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lights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fall</w:t>
      </w:r>
      <w:proofErr w:type="spellEnd"/>
      <w:r>
        <w:rPr>
          <w:rFonts w:ascii="Trebuchet MS" w:hAnsi="Trebuchet MS"/>
          <w:color w:val="333333"/>
          <w:sz w:val="19"/>
          <w:szCs w:val="19"/>
        </w:rPr>
        <w:t xml:space="preserve"> in </w:t>
      </w:r>
      <w:proofErr w:type="spellStart"/>
      <w:r>
        <w:rPr>
          <w:rFonts w:ascii="Trebuchet MS" w:hAnsi="Trebuchet MS"/>
          <w:color w:val="333333"/>
          <w:sz w:val="19"/>
          <w:szCs w:val="19"/>
        </w:rPr>
        <w:t>relation</w:t>
      </w:r>
      <w:proofErr w:type="spellEnd"/>
      <w:r>
        <w:rPr>
          <w:rFonts w:ascii="Trebuchet MS" w:hAnsi="Trebuchet MS"/>
          <w:color w:val="333333"/>
          <w:sz w:val="19"/>
          <w:szCs w:val="19"/>
        </w:rPr>
        <w:t xml:space="preserve"> to </w:t>
      </w:r>
      <w:proofErr w:type="spellStart"/>
      <w:r>
        <w:rPr>
          <w:rFonts w:ascii="Trebuchet MS" w:hAnsi="Trebuchet MS"/>
          <w:color w:val="333333"/>
          <w:sz w:val="19"/>
          <w:szCs w:val="19"/>
        </w:rPr>
        <w:t>each</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other</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gramStart"/>
      <w:r>
        <w:rPr>
          <w:rFonts w:ascii="Trebuchet MS" w:hAnsi="Trebuchet MS"/>
          <w:color w:val="333333"/>
          <w:sz w:val="19"/>
          <w:szCs w:val="19"/>
        </w:rPr>
        <w:t>scanner</w:t>
      </w:r>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calculates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their</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positions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creates</w:t>
      </w:r>
      <w:proofErr w:type="spellEnd"/>
      <w:r>
        <w:rPr>
          <w:rFonts w:ascii="Trebuchet MS" w:hAnsi="Trebuchet MS"/>
          <w:color w:val="333333"/>
          <w:sz w:val="19"/>
          <w:szCs w:val="19"/>
        </w:rPr>
        <w:t xml:space="preserve"> data </w:t>
      </w:r>
      <w:proofErr w:type="spellStart"/>
      <w:r>
        <w:rPr>
          <w:rFonts w:ascii="Trebuchet MS" w:hAnsi="Trebuchet MS"/>
          <w:color w:val="333333"/>
          <w:sz w:val="19"/>
          <w:szCs w:val="19"/>
        </w:rPr>
        <w:t>points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These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points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help</w:t>
      </w:r>
      <w:proofErr w:type="spellEnd"/>
      <w:r>
        <w:rPr>
          <w:rFonts w:ascii="Trebuchet MS" w:hAnsi="Trebuchet MS"/>
          <w:color w:val="333333"/>
          <w:sz w:val="19"/>
          <w:szCs w:val="19"/>
        </w:rPr>
        <w:t xml:space="preserve"> a </w:t>
      </w:r>
      <w:proofErr w:type="spellStart"/>
      <w:r>
        <w:rPr>
          <w:rFonts w:ascii="Trebuchet MS" w:hAnsi="Trebuchet MS"/>
          <w:color w:val="333333"/>
          <w:sz w:val="19"/>
          <w:szCs w:val="19"/>
        </w:rPr>
        <w:t>computer</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recreate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it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visually</w:t>
      </w:r>
      <w:proofErr w:type="spellEnd"/>
      <w:r>
        <w:rPr>
          <w:rFonts w:ascii="Trebuchet MS" w:hAnsi="Trebuchet MS"/>
          <w:color w:val="333333"/>
          <w:sz w:val="19"/>
          <w:szCs w:val="19"/>
        </w:rPr>
        <w:t>.</w:t>
      </w:r>
    </w:p>
    <w:p w:rsidR="008D1EAD" w:rsidRDefault="008D1EAD" w:rsidP="008D1EAD">
      <w:pPr>
        <w:pStyle w:val="NormalWeb"/>
        <w:numPr>
          <w:ilvl w:val="0"/>
          <w:numId w:val="14"/>
        </w:numPr>
        <w:shd w:val="clear" w:color="auto" w:fill="FFFFFF"/>
        <w:spacing w:before="0" w:beforeAutospacing="0" w:after="136" w:afterAutospacing="0" w:line="300" w:lineRule="atLeast"/>
        <w:textAlignment w:val="baseline"/>
        <w:rPr>
          <w:rFonts w:ascii="Trebuchet MS" w:hAnsi="Trebuchet MS"/>
          <w:color w:val="333333"/>
          <w:sz w:val="19"/>
          <w:szCs w:val="19"/>
        </w:rPr>
      </w:pPr>
      <w:r>
        <w:rPr>
          <w:rFonts w:ascii="Trebuchet MS" w:hAnsi="Trebuchet MS"/>
          <w:color w:val="333333"/>
          <w:sz w:val="19"/>
          <w:szCs w:val="19"/>
        </w:rPr>
        <w:t xml:space="preserve">3D laser </w:t>
      </w:r>
      <w:proofErr w:type="spellStart"/>
      <w:proofErr w:type="gramStart"/>
      <w:r>
        <w:rPr>
          <w:rFonts w:ascii="Trebuchet MS" w:hAnsi="Trebuchet MS"/>
          <w:color w:val="333333"/>
          <w:sz w:val="19"/>
          <w:szCs w:val="19"/>
        </w:rPr>
        <w:t>scanning</w:t>
      </w:r>
      <w:proofErr w:type="spellEnd"/>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is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used</w:t>
      </w:r>
      <w:proofErr w:type="spellEnd"/>
      <w:r>
        <w:rPr>
          <w:rFonts w:ascii="Trebuchet MS" w:hAnsi="Trebuchet MS"/>
          <w:color w:val="333333"/>
          <w:sz w:val="19"/>
          <w:szCs w:val="19"/>
        </w:rPr>
        <w:t xml:space="preserve"> in a </w:t>
      </w:r>
      <w:proofErr w:type="spellStart"/>
      <w:r>
        <w:rPr>
          <w:rFonts w:ascii="Trebuchet MS" w:hAnsi="Trebuchet MS"/>
          <w:color w:val="333333"/>
          <w:sz w:val="19"/>
          <w:szCs w:val="19"/>
        </w:rPr>
        <w:t>variety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of</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fields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academic</w:t>
      </w:r>
      <w:proofErr w:type="spellEnd"/>
      <w:r>
        <w:rPr>
          <w:rFonts w:ascii="Trebuchet MS" w:hAnsi="Trebuchet MS"/>
          <w:color w:val="333333"/>
          <w:sz w:val="19"/>
          <w:szCs w:val="19"/>
        </w:rPr>
        <w:t xml:space="preserve"> research. </w:t>
      </w:r>
      <w:proofErr w:type="spellStart"/>
      <w:r>
        <w:rPr>
          <w:rFonts w:ascii="Trebuchet MS" w:hAnsi="Trebuchet MS"/>
          <w:color w:val="333333"/>
          <w:sz w:val="19"/>
          <w:szCs w:val="19"/>
        </w:rPr>
        <w:t>It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has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benefited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clothing</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product</w:t>
      </w:r>
      <w:proofErr w:type="spellEnd"/>
      <w:r>
        <w:rPr>
          <w:rFonts w:ascii="Trebuchet MS" w:hAnsi="Trebuchet MS"/>
          <w:color w:val="333333"/>
          <w:sz w:val="19"/>
          <w:szCs w:val="19"/>
        </w:rPr>
        <w:t xml:space="preserve"> </w:t>
      </w:r>
      <w:proofErr w:type="gramStart"/>
      <w:r>
        <w:rPr>
          <w:rFonts w:ascii="Trebuchet MS" w:hAnsi="Trebuchet MS"/>
          <w:color w:val="333333"/>
          <w:sz w:val="19"/>
          <w:szCs w:val="19"/>
        </w:rPr>
        <w:t>design</w:t>
      </w:r>
      <w:proofErr w:type="gramEnd"/>
      <w:r>
        <w:rPr>
          <w:rFonts w:ascii="Trebuchet MS" w:hAnsi="Trebuchet MS"/>
          <w:color w:val="333333"/>
          <w:sz w:val="19"/>
          <w:szCs w:val="19"/>
        </w:rPr>
        <w:t xml:space="preserve">, </w:t>
      </w:r>
      <w:proofErr w:type="spellStart"/>
      <w:r>
        <w:rPr>
          <w:rFonts w:ascii="Trebuchet MS" w:hAnsi="Trebuchet MS"/>
          <w:color w:val="333333"/>
          <w:sz w:val="19"/>
          <w:szCs w:val="19"/>
        </w:rPr>
        <w:t>the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automotive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industry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medical </w:t>
      </w:r>
      <w:proofErr w:type="spellStart"/>
      <w:r>
        <w:rPr>
          <w:rFonts w:ascii="Trebuchet MS" w:hAnsi="Trebuchet MS"/>
          <w:color w:val="333333"/>
          <w:sz w:val="19"/>
          <w:szCs w:val="19"/>
        </w:rPr>
        <w:t>science</w:t>
      </w:r>
      <w:proofErr w:type="spellEnd"/>
      <w:r>
        <w:rPr>
          <w:rFonts w:ascii="Trebuchet MS" w:hAnsi="Trebuchet MS"/>
          <w:color w:val="333333"/>
          <w:sz w:val="19"/>
          <w:szCs w:val="19"/>
        </w:rPr>
        <w:t xml:space="preserve">. Laser </w:t>
      </w:r>
      <w:proofErr w:type="spellStart"/>
      <w:proofErr w:type="gramStart"/>
      <w:r>
        <w:rPr>
          <w:rFonts w:ascii="Trebuchet MS" w:hAnsi="Trebuchet MS"/>
          <w:color w:val="333333"/>
          <w:sz w:val="19"/>
          <w:szCs w:val="19"/>
        </w:rPr>
        <w:t>scanning</w:t>
      </w:r>
      <w:proofErr w:type="spellEnd"/>
      <w:proofErr w:type="gramEnd"/>
      <w:r>
        <w:rPr>
          <w:rFonts w:ascii="Trebuchet MS" w:hAnsi="Trebuchet MS"/>
          <w:color w:val="333333"/>
          <w:sz w:val="19"/>
          <w:szCs w:val="19"/>
        </w:rPr>
        <w:t xml:space="preserve"> can </w:t>
      </w:r>
      <w:proofErr w:type="spellStart"/>
      <w:r>
        <w:rPr>
          <w:rFonts w:ascii="Trebuchet MS" w:hAnsi="Trebuchet MS"/>
          <w:color w:val="333333"/>
          <w:sz w:val="19"/>
          <w:szCs w:val="19"/>
        </w:rPr>
        <w:t>also</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be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used</w:t>
      </w:r>
      <w:proofErr w:type="spellEnd"/>
      <w:r>
        <w:rPr>
          <w:rFonts w:ascii="Trebuchet MS" w:hAnsi="Trebuchet MS"/>
          <w:color w:val="333333"/>
          <w:sz w:val="19"/>
          <w:szCs w:val="19"/>
        </w:rPr>
        <w:t xml:space="preserve"> to record </w:t>
      </w:r>
      <w:proofErr w:type="spellStart"/>
      <w:r>
        <w:rPr>
          <w:rFonts w:ascii="Trebuchet MS" w:hAnsi="Trebuchet MS"/>
          <w:color w:val="333333"/>
          <w:sz w:val="19"/>
          <w:szCs w:val="19"/>
        </w:rPr>
        <w:t>built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and</w:t>
      </w:r>
      <w:proofErr w:type="spellEnd"/>
      <w:r>
        <w:rPr>
          <w:rFonts w:ascii="Trebuchet MS" w:hAnsi="Trebuchet MS"/>
          <w:color w:val="333333"/>
          <w:sz w:val="19"/>
          <w:szCs w:val="19"/>
        </w:rPr>
        <w:t xml:space="preserve"> natural </w:t>
      </w:r>
      <w:proofErr w:type="spellStart"/>
      <w:r>
        <w:rPr>
          <w:rFonts w:ascii="Trebuchet MS" w:hAnsi="Trebuchet MS"/>
          <w:color w:val="333333"/>
          <w:sz w:val="19"/>
          <w:szCs w:val="19"/>
        </w:rPr>
        <w:t>struchtures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especially</w:t>
      </w:r>
      <w:proofErr w:type="spellEnd"/>
      <w:r>
        <w:rPr>
          <w:rFonts w:ascii="Trebuchet MS" w:hAnsi="Trebuchet MS"/>
          <w:color w:val="333333"/>
          <w:sz w:val="19"/>
          <w:szCs w:val="19"/>
        </w:rPr>
        <w:t xml:space="preserve"> in </w:t>
      </w:r>
      <w:proofErr w:type="spellStart"/>
      <w:r>
        <w:rPr>
          <w:rFonts w:ascii="Trebuchet MS" w:hAnsi="Trebuchet MS"/>
          <w:color w:val="333333"/>
          <w:sz w:val="19"/>
          <w:szCs w:val="19"/>
        </w:rPr>
        <w:t>places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that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people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may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not</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be</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able</w:t>
      </w:r>
      <w:proofErr w:type="spellEnd"/>
      <w:r>
        <w:rPr>
          <w:rFonts w:ascii="Trebuchet MS" w:hAnsi="Trebuchet MS"/>
          <w:color w:val="333333"/>
          <w:sz w:val="19"/>
          <w:szCs w:val="19"/>
        </w:rPr>
        <w:t xml:space="preserve"> to </w:t>
      </w:r>
      <w:proofErr w:type="spellStart"/>
      <w:r>
        <w:rPr>
          <w:rFonts w:ascii="Trebuchet MS" w:hAnsi="Trebuchet MS"/>
          <w:color w:val="333333"/>
          <w:sz w:val="19"/>
          <w:szCs w:val="19"/>
        </w:rPr>
        <w:t>access</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due</w:t>
      </w:r>
      <w:proofErr w:type="spellEnd"/>
      <w:r>
        <w:rPr>
          <w:rFonts w:ascii="Trebuchet MS" w:hAnsi="Trebuchet MS"/>
          <w:color w:val="333333"/>
          <w:sz w:val="19"/>
          <w:szCs w:val="19"/>
        </w:rPr>
        <w:t xml:space="preserve"> to </w:t>
      </w:r>
      <w:proofErr w:type="spellStart"/>
      <w:r>
        <w:rPr>
          <w:rFonts w:ascii="Trebuchet MS" w:hAnsi="Trebuchet MS"/>
          <w:color w:val="333333"/>
          <w:sz w:val="19"/>
          <w:szCs w:val="19"/>
        </w:rPr>
        <w:t>safety</w:t>
      </w:r>
      <w:proofErr w:type="spellEnd"/>
      <w:r>
        <w:rPr>
          <w:rFonts w:ascii="Trebuchet MS" w:hAnsi="Trebuchet MS"/>
          <w:color w:val="333333"/>
          <w:sz w:val="19"/>
          <w:szCs w:val="19"/>
        </w:rPr>
        <w:t xml:space="preserve"> </w:t>
      </w:r>
      <w:proofErr w:type="spellStart"/>
      <w:r>
        <w:rPr>
          <w:rFonts w:ascii="Trebuchet MS" w:hAnsi="Trebuchet MS"/>
          <w:color w:val="333333"/>
          <w:sz w:val="19"/>
          <w:szCs w:val="19"/>
        </w:rPr>
        <w:t>hazards</w:t>
      </w:r>
      <w:proofErr w:type="spellEnd"/>
      <w:r>
        <w:rPr>
          <w:rFonts w:ascii="Trebuchet MS" w:hAnsi="Trebuchet MS"/>
          <w:color w:val="333333"/>
          <w:sz w:val="19"/>
          <w:szCs w:val="19"/>
        </w:rPr>
        <w:t>.</w:t>
      </w:r>
    </w:p>
    <w:p w:rsidR="008D1EAD" w:rsidRDefault="008D1EAD" w:rsidP="006E6C30">
      <w:pPr>
        <w:pStyle w:val="Relatrio"/>
        <w:rPr>
          <w:lang w:val="en-US"/>
        </w:rPr>
      </w:pPr>
      <w:r>
        <w:rPr>
          <w:lang w:val="en-US"/>
        </w:rPr>
        <w:t>[</w:t>
      </w:r>
      <w:hyperlink r:id="rId14" w:history="1">
        <w:r>
          <w:rPr>
            <w:rStyle w:val="Hiperligao"/>
          </w:rPr>
          <w:t>http://artescan.net/blog/3-d-laser-scanner-history/</w:t>
        </w:r>
      </w:hyperlink>
      <w:r>
        <w:rPr>
          <w:lang w:val="en-US"/>
        </w:rPr>
        <w:t>]</w:t>
      </w:r>
    </w:p>
    <w:p w:rsidR="005B038D" w:rsidRDefault="005B038D" w:rsidP="006E6C30">
      <w:pPr>
        <w:pStyle w:val="Relatrio"/>
        <w:rPr>
          <w:lang w:val="en-US"/>
        </w:rPr>
      </w:pPr>
    </w:p>
    <w:p w:rsidR="005B038D" w:rsidRDefault="000C11F0" w:rsidP="006E6C30">
      <w:pPr>
        <w:pStyle w:val="Relatrio"/>
      </w:pPr>
      <w:hyperlink r:id="rId15" w:history="1">
        <w:r w:rsidR="005B038D">
          <w:rPr>
            <w:rStyle w:val="Hiperligao"/>
          </w:rPr>
          <w:t>http://3dscanningservices.net/blog/index.php/what-does-a-3d-scanner-do/</w:t>
        </w:r>
      </w:hyperlink>
    </w:p>
    <w:p w:rsidR="005B038D" w:rsidRDefault="005B038D" w:rsidP="006E6C30">
      <w:pPr>
        <w:pStyle w:val="Relatrio"/>
      </w:pPr>
    </w:p>
    <w:p w:rsidR="005B038D" w:rsidRDefault="000C11F0" w:rsidP="006E6C30">
      <w:pPr>
        <w:pStyle w:val="Relatrio"/>
        <w:rPr>
          <w:lang w:val="en-US"/>
        </w:rPr>
      </w:pPr>
      <w:hyperlink r:id="rId16" w:history="1">
        <w:r w:rsidR="005B038D">
          <w:rPr>
            <w:rStyle w:val="Hiperligao"/>
          </w:rPr>
          <w:t>http://3dscanningservices.net/blog/index.php/growth-change-and-the-future-of-3d-scanning/</w:t>
        </w:r>
      </w:hyperlink>
    </w:p>
    <w:p w:rsidR="008D1EAD" w:rsidRDefault="008D1EAD" w:rsidP="006E6C30">
      <w:pPr>
        <w:pStyle w:val="Relatrio"/>
        <w:rPr>
          <w:lang w:val="en-US"/>
        </w:rPr>
      </w:pPr>
    </w:p>
    <w:p w:rsidR="005B038D" w:rsidRDefault="005B038D" w:rsidP="005B038D">
      <w:pPr>
        <w:pStyle w:val="Ttulo2"/>
        <w:shd w:val="clear" w:color="auto" w:fill="FFFFFF"/>
        <w:spacing w:before="0" w:after="0"/>
        <w:textAlignment w:val="baseline"/>
        <w:rPr>
          <w:rFonts w:ascii="Verdana" w:hAnsi="Verdana"/>
          <w:color w:val="000000"/>
          <w:sz w:val="27"/>
          <w:szCs w:val="27"/>
        </w:rPr>
      </w:pPr>
      <w:proofErr w:type="spellStart"/>
      <w:r>
        <w:rPr>
          <w:rFonts w:ascii="Verdana" w:hAnsi="Verdana"/>
          <w:color w:val="000000"/>
          <w:sz w:val="27"/>
          <w:szCs w:val="27"/>
        </w:rPr>
        <w:t>The</w:t>
      </w:r>
      <w:proofErr w:type="spellEnd"/>
      <w:r>
        <w:rPr>
          <w:rFonts w:ascii="Verdana" w:hAnsi="Verdana"/>
          <w:color w:val="000000"/>
          <w:sz w:val="27"/>
          <w:szCs w:val="27"/>
        </w:rPr>
        <w:t xml:space="preserve"> </w:t>
      </w:r>
      <w:proofErr w:type="spellStart"/>
      <w:r>
        <w:rPr>
          <w:rFonts w:ascii="Verdana" w:hAnsi="Verdana"/>
          <w:color w:val="000000"/>
          <w:sz w:val="27"/>
          <w:szCs w:val="27"/>
        </w:rPr>
        <w:t>History</w:t>
      </w:r>
      <w:proofErr w:type="spellEnd"/>
      <w:r>
        <w:rPr>
          <w:rFonts w:ascii="Verdana" w:hAnsi="Verdana"/>
          <w:color w:val="000000"/>
          <w:sz w:val="27"/>
          <w:szCs w:val="27"/>
        </w:rPr>
        <w:t xml:space="preserve"> </w:t>
      </w:r>
      <w:proofErr w:type="spellStart"/>
      <w:r>
        <w:rPr>
          <w:rFonts w:ascii="Verdana" w:hAnsi="Verdana"/>
          <w:color w:val="000000"/>
          <w:sz w:val="27"/>
          <w:szCs w:val="27"/>
        </w:rPr>
        <w:t>of</w:t>
      </w:r>
      <w:proofErr w:type="spellEnd"/>
      <w:r>
        <w:rPr>
          <w:rFonts w:ascii="Verdana" w:hAnsi="Verdana"/>
          <w:color w:val="000000"/>
          <w:sz w:val="27"/>
          <w:szCs w:val="27"/>
        </w:rPr>
        <w:t xml:space="preserve"> Laser </w:t>
      </w:r>
      <w:proofErr w:type="spellStart"/>
      <w:proofErr w:type="gramStart"/>
      <w:r>
        <w:rPr>
          <w:rFonts w:ascii="Verdana" w:hAnsi="Verdana"/>
          <w:color w:val="000000"/>
          <w:sz w:val="27"/>
          <w:szCs w:val="27"/>
        </w:rPr>
        <w:t>scanning</w:t>
      </w:r>
      <w:proofErr w:type="spellEnd"/>
      <w:proofErr w:type="gramEnd"/>
    </w:p>
    <w:p w:rsidR="005B038D" w:rsidRDefault="005B038D" w:rsidP="005B038D">
      <w:pPr>
        <w:shd w:val="clear" w:color="auto" w:fill="FFFFFF"/>
        <w:textAlignment w:val="baseline"/>
        <w:rPr>
          <w:rFonts w:cs="Arial"/>
          <w:color w:val="888888"/>
          <w:sz w:val="16"/>
          <w:szCs w:val="16"/>
        </w:rPr>
      </w:pPr>
      <w:r>
        <w:rPr>
          <w:rStyle w:val="meta-prep"/>
          <w:rFonts w:cs="Arial"/>
          <w:color w:val="888888"/>
          <w:sz w:val="16"/>
          <w:szCs w:val="16"/>
          <w:bdr w:val="none" w:sz="0" w:space="0" w:color="auto" w:frame="1"/>
        </w:rPr>
        <w:t>Posted on</w:t>
      </w:r>
      <w:r>
        <w:rPr>
          <w:rStyle w:val="apple-converted-space"/>
          <w:rFonts w:cs="Arial"/>
          <w:color w:val="888888"/>
          <w:sz w:val="16"/>
          <w:szCs w:val="16"/>
        </w:rPr>
        <w:t> </w:t>
      </w:r>
      <w:hyperlink r:id="rId17" w:tooltip="12:40 pm" w:history="1">
        <w:r>
          <w:rPr>
            <w:rStyle w:val="entry-date"/>
            <w:rFonts w:cs="Arial"/>
            <w:color w:val="888888"/>
            <w:sz w:val="16"/>
            <w:szCs w:val="16"/>
            <w:u w:val="single"/>
            <w:bdr w:val="none" w:sz="0" w:space="0" w:color="auto" w:frame="1"/>
          </w:rPr>
          <w:t>September 10, 2013</w:t>
        </w:r>
      </w:hyperlink>
      <w:r>
        <w:rPr>
          <w:rStyle w:val="apple-converted-space"/>
          <w:rFonts w:cs="Arial"/>
          <w:color w:val="888888"/>
          <w:sz w:val="16"/>
          <w:szCs w:val="16"/>
        </w:rPr>
        <w:t> </w:t>
      </w:r>
      <w:r>
        <w:rPr>
          <w:rStyle w:val="meta-sep"/>
          <w:rFonts w:cs="Arial"/>
          <w:color w:val="888888"/>
          <w:sz w:val="16"/>
          <w:szCs w:val="16"/>
          <w:bdr w:val="none" w:sz="0" w:space="0" w:color="auto" w:frame="1"/>
        </w:rPr>
        <w:t>by</w:t>
      </w:r>
      <w:r>
        <w:rPr>
          <w:rStyle w:val="apple-converted-space"/>
          <w:rFonts w:cs="Arial"/>
          <w:color w:val="888888"/>
          <w:sz w:val="16"/>
          <w:szCs w:val="16"/>
        </w:rPr>
        <w:t> </w:t>
      </w:r>
      <w:hyperlink r:id="rId18" w:tooltip="View all posts by Gareth" w:history="1">
        <w:r>
          <w:rPr>
            <w:rStyle w:val="Hiperligao"/>
            <w:rFonts w:cs="Arial"/>
            <w:color w:val="888888"/>
            <w:sz w:val="16"/>
            <w:szCs w:val="16"/>
            <w:bdr w:val="none" w:sz="0" w:space="0" w:color="auto" w:frame="1"/>
          </w:rPr>
          <w:t>Gareth</w:t>
        </w:r>
      </w:hyperlink>
    </w:p>
    <w:p w:rsidR="005B038D" w:rsidRDefault="005B038D" w:rsidP="005B038D">
      <w:pPr>
        <w:pStyle w:val="NormalWeb"/>
        <w:spacing w:before="0" w:beforeAutospacing="0" w:after="272" w:afterAutospacing="0" w:line="299" w:lineRule="atLeast"/>
        <w:textAlignment w:val="baseline"/>
        <w:rPr>
          <w:rFonts w:ascii="Arial" w:hAnsi="Arial" w:cs="Arial"/>
          <w:color w:val="666666"/>
          <w:sz w:val="18"/>
          <w:szCs w:val="18"/>
        </w:rPr>
      </w:pPr>
      <w:r>
        <w:rPr>
          <w:rFonts w:ascii="Arial" w:hAnsi="Arial" w:cs="Arial"/>
          <w:color w:val="666666"/>
          <w:sz w:val="18"/>
          <w:szCs w:val="18"/>
        </w:rPr>
        <w:t xml:space="preserve">Laser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has</w:t>
      </w:r>
      <w:proofErr w:type="spellEnd"/>
      <w:r>
        <w:rPr>
          <w:rFonts w:ascii="Arial" w:hAnsi="Arial" w:cs="Arial"/>
          <w:color w:val="666666"/>
          <w:sz w:val="18"/>
          <w:szCs w:val="18"/>
        </w:rPr>
        <w:t xml:space="preserve"> </w:t>
      </w:r>
      <w:proofErr w:type="spellStart"/>
      <w:r>
        <w:rPr>
          <w:rFonts w:ascii="Arial" w:hAnsi="Arial" w:cs="Arial"/>
          <w:color w:val="666666"/>
          <w:sz w:val="18"/>
          <w:szCs w:val="18"/>
        </w:rPr>
        <w:t>actually</w:t>
      </w:r>
      <w:proofErr w:type="spellEnd"/>
      <w:r>
        <w:rPr>
          <w:rFonts w:ascii="Arial" w:hAnsi="Arial" w:cs="Arial"/>
          <w:color w:val="666666"/>
          <w:sz w:val="18"/>
          <w:szCs w:val="18"/>
        </w:rPr>
        <w:t xml:space="preserve"> </w:t>
      </w:r>
      <w:proofErr w:type="spellStart"/>
      <w:r>
        <w:rPr>
          <w:rFonts w:ascii="Arial" w:hAnsi="Arial" w:cs="Arial"/>
          <w:color w:val="666666"/>
          <w:sz w:val="18"/>
          <w:szCs w:val="18"/>
        </w:rPr>
        <w:t>been</w:t>
      </w:r>
      <w:proofErr w:type="spellEnd"/>
      <w:r>
        <w:rPr>
          <w:rFonts w:ascii="Arial" w:hAnsi="Arial" w:cs="Arial"/>
          <w:color w:val="666666"/>
          <w:sz w:val="18"/>
          <w:szCs w:val="18"/>
        </w:rPr>
        <w:t xml:space="preserve"> </w:t>
      </w:r>
      <w:proofErr w:type="spellStart"/>
      <w:r>
        <w:rPr>
          <w:rFonts w:ascii="Arial" w:hAnsi="Arial" w:cs="Arial"/>
          <w:color w:val="666666"/>
          <w:sz w:val="18"/>
          <w:szCs w:val="18"/>
        </w:rPr>
        <w:t>around</w:t>
      </w:r>
      <w:proofErr w:type="spellEnd"/>
      <w:r>
        <w:rPr>
          <w:rFonts w:ascii="Arial" w:hAnsi="Arial" w:cs="Arial"/>
          <w:color w:val="666666"/>
          <w:sz w:val="18"/>
          <w:szCs w:val="18"/>
        </w:rPr>
        <w:t xml:space="preserve"> </w:t>
      </w:r>
      <w:proofErr w:type="spellStart"/>
      <w:r>
        <w:rPr>
          <w:rFonts w:ascii="Arial" w:hAnsi="Arial" w:cs="Arial"/>
          <w:color w:val="666666"/>
          <w:sz w:val="18"/>
          <w:szCs w:val="18"/>
        </w:rPr>
        <w:t>since</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1960’s, </w:t>
      </w:r>
      <w:proofErr w:type="spellStart"/>
      <w:r>
        <w:rPr>
          <w:rFonts w:ascii="Arial" w:hAnsi="Arial" w:cs="Arial"/>
          <w:color w:val="666666"/>
          <w:sz w:val="18"/>
          <w:szCs w:val="18"/>
        </w:rPr>
        <w:t>only</w:t>
      </w:r>
      <w:proofErr w:type="spellEnd"/>
      <w:r>
        <w:rPr>
          <w:rFonts w:ascii="Arial" w:hAnsi="Arial" w:cs="Arial"/>
          <w:color w:val="666666"/>
          <w:sz w:val="18"/>
          <w:szCs w:val="18"/>
        </w:rPr>
        <w:t xml:space="preserve"> </w:t>
      </w:r>
      <w:proofErr w:type="spellStart"/>
      <w:r>
        <w:rPr>
          <w:rFonts w:ascii="Arial" w:hAnsi="Arial" w:cs="Arial"/>
          <w:color w:val="666666"/>
          <w:sz w:val="18"/>
          <w:szCs w:val="18"/>
        </w:rPr>
        <w:t>everyone</w:t>
      </w:r>
      <w:proofErr w:type="spellEnd"/>
      <w:r>
        <w:rPr>
          <w:rFonts w:ascii="Arial" w:hAnsi="Arial" w:cs="Arial"/>
          <w:color w:val="666666"/>
          <w:sz w:val="18"/>
          <w:szCs w:val="18"/>
        </w:rPr>
        <w:t xml:space="preserve"> </w:t>
      </w:r>
      <w:proofErr w:type="spellStart"/>
      <w:r>
        <w:rPr>
          <w:rFonts w:ascii="Arial" w:hAnsi="Arial" w:cs="Arial"/>
          <w:color w:val="666666"/>
          <w:sz w:val="18"/>
          <w:szCs w:val="18"/>
        </w:rPr>
        <w:t>was</w:t>
      </w:r>
      <w:proofErr w:type="spellEnd"/>
      <w:r>
        <w:rPr>
          <w:rFonts w:ascii="Arial" w:hAnsi="Arial" w:cs="Arial"/>
          <w:color w:val="666666"/>
          <w:sz w:val="18"/>
          <w:szCs w:val="18"/>
        </w:rPr>
        <w:t xml:space="preserve"> more </w:t>
      </w:r>
      <w:proofErr w:type="spellStart"/>
      <w:r>
        <w:rPr>
          <w:rFonts w:ascii="Arial" w:hAnsi="Arial" w:cs="Arial"/>
          <w:color w:val="666666"/>
          <w:sz w:val="18"/>
          <w:szCs w:val="18"/>
        </w:rPr>
        <w:t>concerned</w:t>
      </w:r>
      <w:proofErr w:type="spellEnd"/>
      <w:r>
        <w:rPr>
          <w:rFonts w:ascii="Arial" w:hAnsi="Arial" w:cs="Arial"/>
          <w:color w:val="666666"/>
          <w:sz w:val="18"/>
          <w:szCs w:val="18"/>
        </w:rPr>
        <w:t xml:space="preserve"> </w:t>
      </w:r>
      <w:proofErr w:type="spellStart"/>
      <w:r>
        <w:rPr>
          <w:rFonts w:ascii="Arial" w:hAnsi="Arial" w:cs="Arial"/>
          <w:color w:val="666666"/>
          <w:sz w:val="18"/>
          <w:szCs w:val="18"/>
        </w:rPr>
        <w:t>about</w:t>
      </w:r>
      <w:proofErr w:type="spellEnd"/>
      <w:r>
        <w:rPr>
          <w:rFonts w:ascii="Arial" w:hAnsi="Arial" w:cs="Arial"/>
          <w:color w:val="666666"/>
          <w:sz w:val="18"/>
          <w:szCs w:val="18"/>
        </w:rPr>
        <w:t xml:space="preserve"> </w:t>
      </w:r>
      <w:proofErr w:type="spellStart"/>
      <w:r>
        <w:rPr>
          <w:rFonts w:ascii="Arial" w:hAnsi="Arial" w:cs="Arial"/>
          <w:color w:val="666666"/>
          <w:sz w:val="18"/>
          <w:szCs w:val="18"/>
        </w:rPr>
        <w:t>going</w:t>
      </w:r>
      <w:proofErr w:type="spellEnd"/>
      <w:r>
        <w:rPr>
          <w:rFonts w:ascii="Arial" w:hAnsi="Arial" w:cs="Arial"/>
          <w:color w:val="666666"/>
          <w:sz w:val="18"/>
          <w:szCs w:val="18"/>
        </w:rPr>
        <w:t xml:space="preserve"> to Woodstock.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popularity</w:t>
      </w:r>
      <w:proofErr w:type="spellEnd"/>
      <w:r>
        <w:rPr>
          <w:rFonts w:ascii="Arial" w:hAnsi="Arial" w:cs="Arial"/>
          <w:color w:val="666666"/>
          <w:sz w:val="18"/>
          <w:szCs w:val="18"/>
        </w:rPr>
        <w:t xml:space="preserve"> </w:t>
      </w:r>
      <w:proofErr w:type="spellStart"/>
      <w:r>
        <w:rPr>
          <w:rFonts w:ascii="Arial" w:hAnsi="Arial" w:cs="Arial"/>
          <w:color w:val="666666"/>
          <w:sz w:val="18"/>
          <w:szCs w:val="18"/>
        </w:rPr>
        <w:t>of</w:t>
      </w:r>
      <w:proofErr w:type="spellEnd"/>
      <w:r>
        <w:rPr>
          <w:rFonts w:ascii="Arial" w:hAnsi="Arial" w:cs="Arial"/>
          <w:color w:val="666666"/>
          <w:sz w:val="18"/>
          <w:szCs w:val="18"/>
        </w:rPr>
        <w:t xml:space="preserve"> 3d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didn’t</w:t>
      </w:r>
      <w:proofErr w:type="spellEnd"/>
      <w:r>
        <w:rPr>
          <w:rFonts w:ascii="Arial" w:hAnsi="Arial" w:cs="Arial"/>
          <w:color w:val="666666"/>
          <w:sz w:val="18"/>
          <w:szCs w:val="18"/>
        </w:rPr>
        <w:t xml:space="preserve"> break </w:t>
      </w:r>
      <w:proofErr w:type="spellStart"/>
      <w:r>
        <w:rPr>
          <w:rFonts w:ascii="Arial" w:hAnsi="Arial" w:cs="Arial"/>
          <w:color w:val="666666"/>
          <w:sz w:val="18"/>
          <w:szCs w:val="18"/>
        </w:rPr>
        <w:t>through</w:t>
      </w:r>
      <w:proofErr w:type="spellEnd"/>
      <w:r>
        <w:rPr>
          <w:rFonts w:ascii="Arial" w:hAnsi="Arial" w:cs="Arial"/>
          <w:color w:val="666666"/>
          <w:sz w:val="18"/>
          <w:szCs w:val="18"/>
        </w:rPr>
        <w:t xml:space="preserve"> </w:t>
      </w:r>
      <w:proofErr w:type="spellStart"/>
      <w:r>
        <w:rPr>
          <w:rFonts w:ascii="Arial" w:hAnsi="Arial" w:cs="Arial"/>
          <w:color w:val="666666"/>
          <w:sz w:val="18"/>
          <w:szCs w:val="18"/>
        </w:rPr>
        <w:t>beyond</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engineering</w:t>
      </w:r>
      <w:proofErr w:type="spellEnd"/>
      <w:r>
        <w:rPr>
          <w:rFonts w:ascii="Arial" w:hAnsi="Arial" w:cs="Arial"/>
          <w:color w:val="666666"/>
          <w:sz w:val="18"/>
          <w:szCs w:val="18"/>
        </w:rPr>
        <w:t xml:space="preserve"> </w:t>
      </w:r>
      <w:proofErr w:type="spellStart"/>
      <w:r>
        <w:rPr>
          <w:rFonts w:ascii="Arial" w:hAnsi="Arial" w:cs="Arial"/>
          <w:color w:val="666666"/>
          <w:sz w:val="18"/>
          <w:szCs w:val="18"/>
        </w:rPr>
        <w:t>field</w:t>
      </w:r>
      <w:proofErr w:type="spellEnd"/>
      <w:r>
        <w:rPr>
          <w:rFonts w:ascii="Arial" w:hAnsi="Arial" w:cs="Arial"/>
          <w:color w:val="666666"/>
          <w:sz w:val="18"/>
          <w:szCs w:val="18"/>
        </w:rPr>
        <w:t xml:space="preserve"> </w:t>
      </w:r>
      <w:proofErr w:type="spellStart"/>
      <w:r>
        <w:rPr>
          <w:rFonts w:ascii="Arial" w:hAnsi="Arial" w:cs="Arial"/>
          <w:color w:val="666666"/>
          <w:sz w:val="18"/>
          <w:szCs w:val="18"/>
        </w:rPr>
        <w:t>until</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late 1990’s.  </w:t>
      </w:r>
      <w:proofErr w:type="spellStart"/>
      <w:r>
        <w:rPr>
          <w:rFonts w:ascii="Arial" w:hAnsi="Arial" w:cs="Arial"/>
          <w:color w:val="666666"/>
          <w:sz w:val="18"/>
          <w:szCs w:val="18"/>
        </w:rPr>
        <w:t>Which</w:t>
      </w:r>
      <w:proofErr w:type="spellEnd"/>
      <w:r>
        <w:rPr>
          <w:rFonts w:ascii="Arial" w:hAnsi="Arial" w:cs="Arial"/>
          <w:color w:val="666666"/>
          <w:sz w:val="18"/>
          <w:szCs w:val="18"/>
        </w:rPr>
        <w:t xml:space="preserve"> </w:t>
      </w:r>
      <w:proofErr w:type="spellStart"/>
      <w:r>
        <w:rPr>
          <w:rFonts w:ascii="Arial" w:hAnsi="Arial" w:cs="Arial"/>
          <w:color w:val="666666"/>
          <w:sz w:val="18"/>
          <w:szCs w:val="18"/>
        </w:rPr>
        <w:t>should</w:t>
      </w:r>
      <w:proofErr w:type="spellEnd"/>
      <w:r>
        <w:rPr>
          <w:rFonts w:ascii="Arial" w:hAnsi="Arial" w:cs="Arial"/>
          <w:color w:val="666666"/>
          <w:sz w:val="18"/>
          <w:szCs w:val="18"/>
        </w:rPr>
        <w:t xml:space="preserve"> </w:t>
      </w:r>
      <w:proofErr w:type="spellStart"/>
      <w:r>
        <w:rPr>
          <w:rFonts w:ascii="Arial" w:hAnsi="Arial" w:cs="Arial"/>
          <w:color w:val="666666"/>
          <w:sz w:val="18"/>
          <w:szCs w:val="18"/>
        </w:rPr>
        <w:t>have</w:t>
      </w:r>
      <w:proofErr w:type="spellEnd"/>
      <w:r>
        <w:rPr>
          <w:rFonts w:ascii="Arial" w:hAnsi="Arial" w:cs="Arial"/>
          <w:color w:val="666666"/>
          <w:sz w:val="18"/>
          <w:szCs w:val="18"/>
        </w:rPr>
        <w:t xml:space="preserve"> </w:t>
      </w:r>
      <w:proofErr w:type="spellStart"/>
      <w:r>
        <w:rPr>
          <w:rFonts w:ascii="Arial" w:hAnsi="Arial" w:cs="Arial"/>
          <w:color w:val="666666"/>
          <w:sz w:val="18"/>
          <w:szCs w:val="18"/>
        </w:rPr>
        <w:t>been</w:t>
      </w:r>
      <w:proofErr w:type="spellEnd"/>
      <w:r>
        <w:rPr>
          <w:rFonts w:ascii="Arial" w:hAnsi="Arial" w:cs="Arial"/>
          <w:color w:val="666666"/>
          <w:sz w:val="18"/>
          <w:szCs w:val="18"/>
        </w:rPr>
        <w:t xml:space="preserve"> </w:t>
      </w:r>
      <w:proofErr w:type="spellStart"/>
      <w:r>
        <w:rPr>
          <w:rFonts w:ascii="Arial" w:hAnsi="Arial" w:cs="Arial"/>
          <w:color w:val="666666"/>
          <w:sz w:val="18"/>
          <w:szCs w:val="18"/>
        </w:rPr>
        <w:t>expected</w:t>
      </w:r>
      <w:proofErr w:type="spellEnd"/>
      <w:r>
        <w:rPr>
          <w:rFonts w:ascii="Arial" w:hAnsi="Arial" w:cs="Arial"/>
          <w:color w:val="666666"/>
          <w:sz w:val="18"/>
          <w:szCs w:val="18"/>
        </w:rPr>
        <w:t xml:space="preserve"> as, laser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could</w:t>
      </w:r>
      <w:proofErr w:type="spellEnd"/>
      <w:r>
        <w:rPr>
          <w:rFonts w:ascii="Arial" w:hAnsi="Arial" w:cs="Arial"/>
          <w:color w:val="666666"/>
          <w:sz w:val="18"/>
          <w:szCs w:val="18"/>
        </w:rPr>
        <w:t xml:space="preserve"> </w:t>
      </w:r>
      <w:proofErr w:type="spellStart"/>
      <w:r>
        <w:rPr>
          <w:rFonts w:ascii="Arial" w:hAnsi="Arial" w:cs="Arial"/>
          <w:color w:val="666666"/>
          <w:sz w:val="18"/>
          <w:szCs w:val="18"/>
        </w:rPr>
        <w:t>never</w:t>
      </w:r>
      <w:proofErr w:type="spellEnd"/>
      <w:r>
        <w:rPr>
          <w:rFonts w:ascii="Arial" w:hAnsi="Arial" w:cs="Arial"/>
          <w:color w:val="666666"/>
          <w:sz w:val="18"/>
          <w:szCs w:val="18"/>
        </w:rPr>
        <w:t xml:space="preserve"> </w:t>
      </w:r>
      <w:proofErr w:type="spellStart"/>
      <w:r>
        <w:rPr>
          <w:rFonts w:ascii="Arial" w:hAnsi="Arial" w:cs="Arial"/>
          <w:color w:val="666666"/>
          <w:sz w:val="18"/>
          <w:szCs w:val="18"/>
        </w:rPr>
        <w:t>advance</w:t>
      </w:r>
      <w:proofErr w:type="spellEnd"/>
      <w:r>
        <w:rPr>
          <w:rFonts w:ascii="Arial" w:hAnsi="Arial" w:cs="Arial"/>
          <w:color w:val="666666"/>
          <w:sz w:val="18"/>
          <w:szCs w:val="18"/>
        </w:rPr>
        <w:t xml:space="preserve"> </w:t>
      </w:r>
      <w:proofErr w:type="spellStart"/>
      <w:r>
        <w:rPr>
          <w:rFonts w:ascii="Arial" w:hAnsi="Arial" w:cs="Arial"/>
          <w:color w:val="666666"/>
          <w:sz w:val="18"/>
          <w:szCs w:val="18"/>
        </w:rPr>
        <w:t>correctly</w:t>
      </w:r>
      <w:proofErr w:type="spellEnd"/>
      <w:r>
        <w:rPr>
          <w:rFonts w:ascii="Arial" w:hAnsi="Arial" w:cs="Arial"/>
          <w:color w:val="666666"/>
          <w:sz w:val="18"/>
          <w:szCs w:val="18"/>
        </w:rPr>
        <w:t xml:space="preserve"> </w:t>
      </w:r>
      <w:proofErr w:type="spellStart"/>
      <w:r>
        <w:rPr>
          <w:rFonts w:ascii="Arial" w:hAnsi="Arial" w:cs="Arial"/>
          <w:color w:val="666666"/>
          <w:sz w:val="18"/>
          <w:szCs w:val="18"/>
        </w:rPr>
        <w:t>until</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hard drive </w:t>
      </w:r>
      <w:proofErr w:type="spellStart"/>
      <w:r>
        <w:rPr>
          <w:rFonts w:ascii="Arial" w:hAnsi="Arial" w:cs="Arial"/>
          <w:color w:val="666666"/>
          <w:sz w:val="18"/>
          <w:szCs w:val="18"/>
        </w:rPr>
        <w:t>storage</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w:t>
      </w:r>
      <w:proofErr w:type="spellStart"/>
      <w:r>
        <w:rPr>
          <w:rFonts w:ascii="Arial" w:hAnsi="Arial" w:cs="Arial"/>
          <w:color w:val="666666"/>
          <w:sz w:val="18"/>
          <w:szCs w:val="18"/>
        </w:rPr>
        <w:t>bandwidth</w:t>
      </w:r>
      <w:proofErr w:type="spellEnd"/>
      <w:r>
        <w:rPr>
          <w:rFonts w:ascii="Arial" w:hAnsi="Arial" w:cs="Arial"/>
          <w:color w:val="666666"/>
          <w:sz w:val="18"/>
          <w:szCs w:val="18"/>
        </w:rPr>
        <w:t xml:space="preserve"> </w:t>
      </w:r>
      <w:proofErr w:type="spellStart"/>
      <w:r>
        <w:rPr>
          <w:rFonts w:ascii="Arial" w:hAnsi="Arial" w:cs="Arial"/>
          <w:color w:val="666666"/>
          <w:sz w:val="18"/>
          <w:szCs w:val="18"/>
        </w:rPr>
        <w:t>increased</w:t>
      </w:r>
      <w:proofErr w:type="spellEnd"/>
      <w:r>
        <w:rPr>
          <w:rFonts w:ascii="Arial" w:hAnsi="Arial" w:cs="Arial"/>
          <w:color w:val="666666"/>
          <w:sz w:val="18"/>
          <w:szCs w:val="18"/>
        </w:rPr>
        <w:t>.</w:t>
      </w:r>
    </w:p>
    <w:p w:rsidR="005B038D" w:rsidRDefault="005B038D" w:rsidP="005B038D">
      <w:pPr>
        <w:pStyle w:val="NormalWeb"/>
        <w:spacing w:before="0" w:beforeAutospacing="0" w:after="0" w:afterAutospacing="0" w:line="299" w:lineRule="atLeast"/>
        <w:textAlignment w:val="baseline"/>
        <w:rPr>
          <w:rFonts w:ascii="Arial" w:hAnsi="Arial" w:cs="Arial"/>
          <w:color w:val="666666"/>
          <w:sz w:val="18"/>
          <w:szCs w:val="18"/>
        </w:rPr>
      </w:pPr>
      <w:r>
        <w:rPr>
          <w:rFonts w:ascii="Arial" w:hAnsi="Arial" w:cs="Arial"/>
          <w:b/>
          <w:bCs/>
          <w:noProof/>
          <w:color w:val="FF4B33"/>
          <w:sz w:val="16"/>
          <w:szCs w:val="16"/>
          <w:bdr w:val="none" w:sz="0" w:space="0" w:color="auto" w:frame="1"/>
        </w:rPr>
        <w:drawing>
          <wp:inline distT="0" distB="0" distL="0" distR="0">
            <wp:extent cx="2087880" cy="2199640"/>
            <wp:effectExtent l="19050" t="0" r="7620" b="0"/>
            <wp:docPr id="2" name="Imagem 1" descr="Laser Scanned Rabbit Piont Clou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er Scanned Rabbit Piont Cloud">
                      <a:hlinkClick r:id="rId19"/>
                    </pic:cNvPr>
                    <pic:cNvPicPr>
                      <a:picLocks noChangeAspect="1" noChangeArrowheads="1"/>
                    </pic:cNvPicPr>
                  </pic:nvPicPr>
                  <pic:blipFill>
                    <a:blip r:embed="rId20" cstate="print"/>
                    <a:srcRect/>
                    <a:stretch>
                      <a:fillRect/>
                    </a:stretch>
                  </pic:blipFill>
                  <pic:spPr bwMode="auto">
                    <a:xfrm>
                      <a:off x="0" y="0"/>
                      <a:ext cx="2087880" cy="2199640"/>
                    </a:xfrm>
                    <a:prstGeom prst="rect">
                      <a:avLst/>
                    </a:prstGeom>
                    <a:noFill/>
                    <a:ln w="9525">
                      <a:noFill/>
                      <a:miter lim="800000"/>
                      <a:headEnd/>
                      <a:tailEnd/>
                    </a:ln>
                  </pic:spPr>
                </pic:pic>
              </a:graphicData>
            </a:graphic>
          </wp:inline>
        </w:drawing>
      </w:r>
    </w:p>
    <w:p w:rsidR="005B038D" w:rsidRDefault="005B038D" w:rsidP="005B038D">
      <w:pPr>
        <w:pStyle w:val="NormalWeb"/>
        <w:spacing w:before="0" w:beforeAutospacing="0" w:after="272" w:afterAutospacing="0" w:line="299" w:lineRule="atLeast"/>
        <w:textAlignment w:val="baseline"/>
        <w:rPr>
          <w:rFonts w:ascii="Arial" w:hAnsi="Arial" w:cs="Arial"/>
          <w:color w:val="666666"/>
          <w:sz w:val="18"/>
          <w:szCs w:val="18"/>
        </w:rPr>
      </w:pPr>
      <w:r>
        <w:rPr>
          <w:rFonts w:ascii="Arial" w:hAnsi="Arial" w:cs="Arial"/>
          <w:color w:val="666666"/>
          <w:sz w:val="18"/>
          <w:szCs w:val="18"/>
        </w:rPr>
        <w:t xml:space="preserve">Laser </w:t>
      </w:r>
      <w:proofErr w:type="spellStart"/>
      <w:r>
        <w:rPr>
          <w:rFonts w:ascii="Arial" w:hAnsi="Arial" w:cs="Arial"/>
          <w:color w:val="666666"/>
          <w:sz w:val="18"/>
          <w:szCs w:val="18"/>
        </w:rPr>
        <w:t>Scanned</w:t>
      </w:r>
      <w:proofErr w:type="spellEnd"/>
      <w:r>
        <w:rPr>
          <w:rFonts w:ascii="Arial" w:hAnsi="Arial" w:cs="Arial"/>
          <w:color w:val="666666"/>
          <w:sz w:val="18"/>
          <w:szCs w:val="18"/>
        </w:rPr>
        <w:t xml:space="preserve"> </w:t>
      </w:r>
      <w:proofErr w:type="spellStart"/>
      <w:r>
        <w:rPr>
          <w:rFonts w:ascii="Arial" w:hAnsi="Arial" w:cs="Arial"/>
          <w:color w:val="666666"/>
          <w:sz w:val="18"/>
          <w:szCs w:val="18"/>
        </w:rPr>
        <w:t>Rabbit</w:t>
      </w:r>
      <w:proofErr w:type="spellEnd"/>
      <w:r>
        <w:rPr>
          <w:rFonts w:ascii="Arial" w:hAnsi="Arial" w:cs="Arial"/>
          <w:color w:val="666666"/>
          <w:sz w:val="18"/>
          <w:szCs w:val="18"/>
        </w:rPr>
        <w:t xml:space="preserve"> </w:t>
      </w:r>
      <w:proofErr w:type="spellStart"/>
      <w:r>
        <w:rPr>
          <w:rFonts w:ascii="Arial" w:hAnsi="Arial" w:cs="Arial"/>
          <w:color w:val="666666"/>
          <w:sz w:val="18"/>
          <w:szCs w:val="18"/>
        </w:rPr>
        <w:t>cloud</w:t>
      </w:r>
      <w:proofErr w:type="spellEnd"/>
      <w:r>
        <w:rPr>
          <w:rFonts w:ascii="Arial" w:hAnsi="Arial" w:cs="Arial"/>
          <w:color w:val="666666"/>
          <w:sz w:val="18"/>
          <w:szCs w:val="18"/>
        </w:rPr>
        <w:t xml:space="preserve"> </w:t>
      </w:r>
      <w:proofErr w:type="spellStart"/>
      <w:r>
        <w:rPr>
          <w:rFonts w:ascii="Arial" w:hAnsi="Arial" w:cs="Arial"/>
          <w:color w:val="666666"/>
          <w:sz w:val="18"/>
          <w:szCs w:val="18"/>
        </w:rPr>
        <w:t>point</w:t>
      </w:r>
      <w:proofErr w:type="spellEnd"/>
      <w:r>
        <w:rPr>
          <w:rFonts w:ascii="Arial" w:hAnsi="Arial" w:cs="Arial"/>
          <w:color w:val="666666"/>
          <w:sz w:val="18"/>
          <w:szCs w:val="18"/>
        </w:rPr>
        <w:t xml:space="preserve"> </w:t>
      </w:r>
      <w:proofErr w:type="spellStart"/>
      <w:r>
        <w:rPr>
          <w:rFonts w:ascii="Arial" w:hAnsi="Arial" w:cs="Arial"/>
          <w:color w:val="666666"/>
          <w:sz w:val="18"/>
          <w:szCs w:val="18"/>
        </w:rPr>
        <w:t>example</w:t>
      </w:r>
      <w:proofErr w:type="spellEnd"/>
    </w:p>
    <w:p w:rsidR="005B038D" w:rsidRDefault="005B038D" w:rsidP="005B038D">
      <w:pPr>
        <w:pStyle w:val="NormalWeb"/>
        <w:spacing w:before="0" w:beforeAutospacing="0" w:after="0" w:afterAutospacing="0" w:line="299" w:lineRule="atLeast"/>
        <w:textAlignment w:val="baseline"/>
        <w:rPr>
          <w:rFonts w:ascii="Arial" w:hAnsi="Arial" w:cs="Arial"/>
          <w:color w:val="666666"/>
          <w:sz w:val="18"/>
          <w:szCs w:val="18"/>
        </w:rPr>
      </w:pPr>
      <w:r>
        <w:rPr>
          <w:rFonts w:ascii="Arial" w:hAnsi="Arial" w:cs="Arial"/>
          <w:color w:val="666666"/>
          <w:sz w:val="18"/>
          <w:szCs w:val="18"/>
        </w:rPr>
        <w:t xml:space="preserve">In </w:t>
      </w:r>
      <w:proofErr w:type="spellStart"/>
      <w:r>
        <w:rPr>
          <w:rFonts w:ascii="Arial" w:hAnsi="Arial" w:cs="Arial"/>
          <w:color w:val="666666"/>
          <w:sz w:val="18"/>
          <w:szCs w:val="18"/>
        </w:rPr>
        <w:t>today’s</w:t>
      </w:r>
      <w:proofErr w:type="spellEnd"/>
      <w:r>
        <w:rPr>
          <w:rFonts w:ascii="Arial" w:hAnsi="Arial" w:cs="Arial"/>
          <w:color w:val="666666"/>
          <w:sz w:val="18"/>
          <w:szCs w:val="18"/>
        </w:rPr>
        <w:t xml:space="preserve"> times, </w:t>
      </w:r>
      <w:proofErr w:type="spellStart"/>
      <w:r>
        <w:rPr>
          <w:rFonts w:ascii="Arial" w:hAnsi="Arial" w:cs="Arial"/>
          <w:color w:val="666666"/>
          <w:sz w:val="18"/>
          <w:szCs w:val="18"/>
        </w:rPr>
        <w:t>point</w:t>
      </w:r>
      <w:proofErr w:type="spellEnd"/>
      <w:r>
        <w:rPr>
          <w:rFonts w:ascii="Arial" w:hAnsi="Arial" w:cs="Arial"/>
          <w:color w:val="666666"/>
          <w:sz w:val="18"/>
          <w:szCs w:val="18"/>
        </w:rPr>
        <w:t xml:space="preserve"> </w:t>
      </w:r>
      <w:proofErr w:type="spellStart"/>
      <w:r>
        <w:rPr>
          <w:rFonts w:ascii="Arial" w:hAnsi="Arial" w:cs="Arial"/>
          <w:color w:val="666666"/>
          <w:sz w:val="18"/>
          <w:szCs w:val="18"/>
        </w:rPr>
        <w:t>clouds</w:t>
      </w:r>
      <w:proofErr w:type="spellEnd"/>
      <w:r>
        <w:rPr>
          <w:rFonts w:ascii="Arial" w:hAnsi="Arial" w:cs="Arial"/>
          <w:color w:val="666666"/>
          <w:sz w:val="18"/>
          <w:szCs w:val="18"/>
        </w:rPr>
        <w:t xml:space="preserve"> are too </w:t>
      </w:r>
      <w:proofErr w:type="spellStart"/>
      <w:r>
        <w:rPr>
          <w:rFonts w:ascii="Arial" w:hAnsi="Arial" w:cs="Arial"/>
          <w:color w:val="666666"/>
          <w:sz w:val="18"/>
          <w:szCs w:val="18"/>
        </w:rPr>
        <w:t>large</w:t>
      </w:r>
      <w:proofErr w:type="spellEnd"/>
      <w:r>
        <w:rPr>
          <w:rFonts w:ascii="Arial" w:hAnsi="Arial" w:cs="Arial"/>
          <w:color w:val="666666"/>
          <w:sz w:val="18"/>
          <w:szCs w:val="18"/>
        </w:rPr>
        <w:t xml:space="preserve"> to </w:t>
      </w:r>
      <w:proofErr w:type="spellStart"/>
      <w:r>
        <w:rPr>
          <w:rFonts w:ascii="Arial" w:hAnsi="Arial" w:cs="Arial"/>
          <w:color w:val="666666"/>
          <w:sz w:val="18"/>
          <w:szCs w:val="18"/>
        </w:rPr>
        <w:t>be</w:t>
      </w:r>
      <w:proofErr w:type="spellEnd"/>
      <w:r>
        <w:rPr>
          <w:rFonts w:ascii="Arial" w:hAnsi="Arial" w:cs="Arial"/>
          <w:color w:val="666666"/>
          <w:sz w:val="18"/>
          <w:szCs w:val="18"/>
        </w:rPr>
        <w:t xml:space="preserve"> </w:t>
      </w:r>
      <w:proofErr w:type="spellStart"/>
      <w:r>
        <w:rPr>
          <w:rFonts w:ascii="Arial" w:hAnsi="Arial" w:cs="Arial"/>
          <w:color w:val="666666"/>
          <w:sz w:val="18"/>
          <w:szCs w:val="18"/>
        </w:rPr>
        <w:t>delivered</w:t>
      </w:r>
      <w:proofErr w:type="spellEnd"/>
      <w:r>
        <w:rPr>
          <w:rFonts w:ascii="Arial" w:hAnsi="Arial" w:cs="Arial"/>
          <w:color w:val="666666"/>
          <w:sz w:val="18"/>
          <w:szCs w:val="18"/>
        </w:rPr>
        <w:t xml:space="preserve"> via </w:t>
      </w:r>
      <w:proofErr w:type="gramStart"/>
      <w:r>
        <w:rPr>
          <w:rFonts w:ascii="Arial" w:hAnsi="Arial" w:cs="Arial"/>
          <w:color w:val="666666"/>
          <w:sz w:val="18"/>
          <w:szCs w:val="18"/>
        </w:rPr>
        <w:t>e-mail</w:t>
      </w:r>
      <w:proofErr w:type="gramEnd"/>
      <w:r>
        <w:rPr>
          <w:rFonts w:ascii="Arial" w:hAnsi="Arial" w:cs="Arial"/>
          <w:color w:val="666666"/>
          <w:sz w:val="18"/>
          <w:szCs w:val="18"/>
        </w:rPr>
        <w:t xml:space="preserve"> </w:t>
      </w:r>
      <w:proofErr w:type="spellStart"/>
      <w:r>
        <w:rPr>
          <w:rFonts w:ascii="Arial" w:hAnsi="Arial" w:cs="Arial"/>
          <w:color w:val="666666"/>
          <w:sz w:val="18"/>
          <w:szCs w:val="18"/>
        </w:rPr>
        <w:t>or</w:t>
      </w:r>
      <w:proofErr w:type="spellEnd"/>
      <w:r>
        <w:rPr>
          <w:rFonts w:ascii="Arial" w:hAnsi="Arial" w:cs="Arial"/>
          <w:color w:val="666666"/>
          <w:sz w:val="18"/>
          <w:szCs w:val="18"/>
        </w:rPr>
        <w:t xml:space="preserve"> FTP </w:t>
      </w:r>
      <w:proofErr w:type="spellStart"/>
      <w:r>
        <w:rPr>
          <w:rFonts w:ascii="Arial" w:hAnsi="Arial" w:cs="Arial"/>
          <w:color w:val="666666"/>
          <w:sz w:val="18"/>
          <w:szCs w:val="18"/>
        </w:rPr>
        <w:t>format</w:t>
      </w:r>
      <w:proofErr w:type="spellEnd"/>
      <w:r>
        <w:rPr>
          <w:rFonts w:ascii="Arial" w:hAnsi="Arial" w:cs="Arial"/>
          <w:color w:val="666666"/>
          <w:sz w:val="18"/>
          <w:szCs w:val="18"/>
        </w:rPr>
        <w:t xml:space="preserve">, </w:t>
      </w:r>
      <w:proofErr w:type="spellStart"/>
      <w:r>
        <w:rPr>
          <w:rFonts w:ascii="Arial" w:hAnsi="Arial" w:cs="Arial"/>
          <w:color w:val="666666"/>
          <w:sz w:val="18"/>
          <w:szCs w:val="18"/>
        </w:rPr>
        <w:t>but</w:t>
      </w:r>
      <w:proofErr w:type="spellEnd"/>
      <w:r>
        <w:rPr>
          <w:rFonts w:ascii="Arial" w:hAnsi="Arial" w:cs="Arial"/>
          <w:color w:val="666666"/>
          <w:sz w:val="18"/>
          <w:szCs w:val="18"/>
        </w:rPr>
        <w:t xml:space="preserve"> are </w:t>
      </w:r>
      <w:proofErr w:type="spellStart"/>
      <w:r>
        <w:rPr>
          <w:rFonts w:ascii="Arial" w:hAnsi="Arial" w:cs="Arial"/>
          <w:color w:val="666666"/>
          <w:sz w:val="18"/>
          <w:szCs w:val="18"/>
        </w:rPr>
        <w:t>delivered</w:t>
      </w:r>
      <w:proofErr w:type="spellEnd"/>
      <w:r>
        <w:rPr>
          <w:rFonts w:ascii="Arial" w:hAnsi="Arial" w:cs="Arial"/>
          <w:color w:val="666666"/>
          <w:sz w:val="18"/>
          <w:szCs w:val="18"/>
        </w:rPr>
        <w:t xml:space="preserve"> </w:t>
      </w:r>
      <w:proofErr w:type="spellStart"/>
      <w:r>
        <w:rPr>
          <w:rFonts w:ascii="Arial" w:hAnsi="Arial" w:cs="Arial"/>
          <w:color w:val="666666"/>
          <w:sz w:val="18"/>
          <w:szCs w:val="18"/>
        </w:rPr>
        <w:t>instead</w:t>
      </w:r>
      <w:proofErr w:type="spellEnd"/>
      <w:r>
        <w:rPr>
          <w:rFonts w:ascii="Arial" w:hAnsi="Arial" w:cs="Arial"/>
          <w:color w:val="666666"/>
          <w:sz w:val="18"/>
          <w:szCs w:val="18"/>
        </w:rPr>
        <w:t xml:space="preserve"> to </w:t>
      </w:r>
      <w:proofErr w:type="spellStart"/>
      <w:r>
        <w:rPr>
          <w:rFonts w:ascii="Arial" w:hAnsi="Arial" w:cs="Arial"/>
          <w:color w:val="666666"/>
          <w:sz w:val="18"/>
          <w:szCs w:val="18"/>
        </w:rPr>
        <w:t>external</w:t>
      </w:r>
      <w:proofErr w:type="spellEnd"/>
      <w:r>
        <w:rPr>
          <w:rFonts w:ascii="Arial" w:hAnsi="Arial" w:cs="Arial"/>
          <w:color w:val="666666"/>
          <w:sz w:val="18"/>
          <w:szCs w:val="18"/>
        </w:rPr>
        <w:t xml:space="preserve"> hard drives </w:t>
      </w:r>
      <w:proofErr w:type="spellStart"/>
      <w:r>
        <w:rPr>
          <w:rFonts w:ascii="Arial" w:hAnsi="Arial" w:cs="Arial"/>
          <w:color w:val="666666"/>
          <w:sz w:val="18"/>
          <w:szCs w:val="18"/>
        </w:rPr>
        <w:t>or</w:t>
      </w:r>
      <w:proofErr w:type="spellEnd"/>
      <w:r>
        <w:rPr>
          <w:rFonts w:ascii="Arial" w:hAnsi="Arial" w:cs="Arial"/>
          <w:color w:val="666666"/>
          <w:sz w:val="18"/>
          <w:szCs w:val="18"/>
        </w:rPr>
        <w:t xml:space="preserve"> </w:t>
      </w:r>
      <w:proofErr w:type="spellStart"/>
      <w:r>
        <w:rPr>
          <w:rFonts w:ascii="Arial" w:hAnsi="Arial" w:cs="Arial"/>
          <w:color w:val="666666"/>
          <w:sz w:val="18"/>
          <w:szCs w:val="18"/>
        </w:rPr>
        <w:t>thumb</w:t>
      </w:r>
      <w:proofErr w:type="spellEnd"/>
      <w:r>
        <w:rPr>
          <w:rFonts w:ascii="Arial" w:hAnsi="Arial" w:cs="Arial"/>
          <w:color w:val="666666"/>
          <w:sz w:val="18"/>
          <w:szCs w:val="18"/>
        </w:rPr>
        <w:t xml:space="preserve"> drives </w:t>
      </w:r>
      <w:proofErr w:type="spellStart"/>
      <w:r>
        <w:rPr>
          <w:rFonts w:ascii="Arial" w:hAnsi="Arial" w:cs="Arial"/>
          <w:color w:val="666666"/>
          <w:sz w:val="18"/>
          <w:szCs w:val="18"/>
        </w:rPr>
        <w:t>mainly</w:t>
      </w:r>
      <w:proofErr w:type="spellEnd"/>
      <w:r>
        <w:rPr>
          <w:rFonts w:ascii="Arial" w:hAnsi="Arial" w:cs="Arial"/>
          <w:color w:val="666666"/>
          <w:sz w:val="18"/>
          <w:szCs w:val="18"/>
        </w:rPr>
        <w:t xml:space="preserve"> </w:t>
      </w:r>
      <w:proofErr w:type="spellStart"/>
      <w:r>
        <w:rPr>
          <w:rFonts w:ascii="Arial" w:hAnsi="Arial" w:cs="Arial"/>
          <w:color w:val="666666"/>
          <w:sz w:val="18"/>
          <w:szCs w:val="18"/>
        </w:rPr>
        <w:t>because</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data files are </w:t>
      </w:r>
      <w:proofErr w:type="spellStart"/>
      <w:r>
        <w:rPr>
          <w:rFonts w:ascii="Arial" w:hAnsi="Arial" w:cs="Arial"/>
          <w:color w:val="666666"/>
          <w:sz w:val="18"/>
          <w:szCs w:val="18"/>
        </w:rPr>
        <w:t>so</w:t>
      </w:r>
      <w:proofErr w:type="spellEnd"/>
      <w:r>
        <w:rPr>
          <w:rFonts w:ascii="Arial" w:hAnsi="Arial" w:cs="Arial"/>
          <w:color w:val="666666"/>
          <w:sz w:val="18"/>
          <w:szCs w:val="18"/>
        </w:rPr>
        <w:t xml:space="preserve"> </w:t>
      </w:r>
      <w:proofErr w:type="spellStart"/>
      <w:r>
        <w:rPr>
          <w:rFonts w:ascii="Arial" w:hAnsi="Arial" w:cs="Arial"/>
          <w:color w:val="666666"/>
          <w:sz w:val="18"/>
          <w:szCs w:val="18"/>
        </w:rPr>
        <w:t>large</w:t>
      </w:r>
      <w:proofErr w:type="spellEnd"/>
      <w:r>
        <w:rPr>
          <w:rFonts w:ascii="Arial" w:hAnsi="Arial" w:cs="Arial"/>
          <w:color w:val="666666"/>
          <w:sz w:val="18"/>
          <w:szCs w:val="18"/>
        </w:rPr>
        <w:t xml:space="preserve">. Laser </w:t>
      </w:r>
      <w:proofErr w:type="spellStart"/>
      <w:r>
        <w:rPr>
          <w:rFonts w:ascii="Arial" w:hAnsi="Arial" w:cs="Arial"/>
          <w:color w:val="666666"/>
          <w:sz w:val="18"/>
          <w:szCs w:val="18"/>
        </w:rPr>
        <w:t>scanning</w:t>
      </w:r>
      <w:proofErr w:type="spellEnd"/>
      <w:r>
        <w:rPr>
          <w:rFonts w:ascii="Arial" w:hAnsi="Arial" w:cs="Arial"/>
          <w:color w:val="666666"/>
          <w:sz w:val="18"/>
          <w:szCs w:val="18"/>
        </w:rPr>
        <w:t xml:space="preserve">, </w:t>
      </w:r>
      <w:proofErr w:type="spellStart"/>
      <w:r>
        <w:rPr>
          <w:rFonts w:ascii="Arial" w:hAnsi="Arial" w:cs="Arial"/>
          <w:color w:val="666666"/>
          <w:sz w:val="18"/>
          <w:szCs w:val="18"/>
        </w:rPr>
        <w:t>typically</w:t>
      </w:r>
      <w:proofErr w:type="spellEnd"/>
      <w:r>
        <w:rPr>
          <w:rFonts w:ascii="Arial" w:hAnsi="Arial" w:cs="Arial"/>
          <w:color w:val="666666"/>
          <w:sz w:val="18"/>
          <w:szCs w:val="18"/>
        </w:rPr>
        <w:t xml:space="preserve"> </w:t>
      </w:r>
      <w:proofErr w:type="spellStart"/>
      <w:r>
        <w:rPr>
          <w:rFonts w:ascii="Arial" w:hAnsi="Arial" w:cs="Arial"/>
          <w:color w:val="666666"/>
          <w:sz w:val="18"/>
          <w:szCs w:val="18"/>
        </w:rPr>
        <w:t>started</w:t>
      </w:r>
      <w:proofErr w:type="spellEnd"/>
      <w:r>
        <w:rPr>
          <w:rFonts w:ascii="Arial" w:hAnsi="Arial" w:cs="Arial"/>
          <w:color w:val="666666"/>
          <w:sz w:val="18"/>
          <w:szCs w:val="18"/>
        </w:rPr>
        <w:t xml:space="preserve"> out in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same</w:t>
      </w:r>
      <w:proofErr w:type="spellEnd"/>
      <w:r>
        <w:rPr>
          <w:rFonts w:ascii="Arial" w:hAnsi="Arial" w:cs="Arial"/>
          <w:color w:val="666666"/>
          <w:sz w:val="18"/>
          <w:szCs w:val="18"/>
        </w:rPr>
        <w:t xml:space="preserve"> </w:t>
      </w:r>
      <w:proofErr w:type="spellStart"/>
      <w:r>
        <w:rPr>
          <w:rFonts w:ascii="Arial" w:hAnsi="Arial" w:cs="Arial"/>
          <w:color w:val="666666"/>
          <w:sz w:val="18"/>
          <w:szCs w:val="18"/>
        </w:rPr>
        <w:t>way</w:t>
      </w:r>
      <w:proofErr w:type="spellEnd"/>
      <w:r>
        <w:rPr>
          <w:rStyle w:val="apple-converted-space"/>
          <w:rFonts w:cs="Arial"/>
          <w:color w:val="666666"/>
          <w:sz w:val="18"/>
          <w:szCs w:val="18"/>
        </w:rPr>
        <w:t> </w:t>
      </w:r>
      <w:hyperlink r:id="rId21" w:history="1">
        <w:r>
          <w:rPr>
            <w:rStyle w:val="Hiperligao"/>
            <w:rFonts w:ascii="Arial" w:hAnsi="Arial" w:cs="Arial"/>
            <w:b/>
            <w:bCs/>
            <w:color w:val="FF4B33"/>
            <w:sz w:val="16"/>
            <w:szCs w:val="16"/>
            <w:bdr w:val="none" w:sz="0" w:space="0" w:color="auto" w:frame="1"/>
          </w:rPr>
          <w:t>GPS</w:t>
        </w:r>
      </w:hyperlink>
      <w:proofErr w:type="gramStart"/>
      <w:r>
        <w:rPr>
          <w:rStyle w:val="apple-converted-space"/>
          <w:rFonts w:cs="Arial"/>
          <w:color w:val="666666"/>
          <w:sz w:val="18"/>
          <w:szCs w:val="18"/>
        </w:rPr>
        <w:t> </w:t>
      </w:r>
      <w:r>
        <w:rPr>
          <w:rFonts w:ascii="Arial" w:hAnsi="Arial" w:cs="Arial"/>
          <w:color w:val="666666"/>
          <w:sz w:val="18"/>
          <w:szCs w:val="18"/>
        </w:rPr>
        <w:t>(Global</w:t>
      </w:r>
      <w:proofErr w:type="gramEnd"/>
      <w:r>
        <w:rPr>
          <w:rFonts w:ascii="Arial" w:hAnsi="Arial" w:cs="Arial"/>
          <w:color w:val="666666"/>
          <w:sz w:val="18"/>
          <w:szCs w:val="18"/>
        </w:rPr>
        <w:t xml:space="preserve"> </w:t>
      </w:r>
      <w:proofErr w:type="spellStart"/>
      <w:r>
        <w:rPr>
          <w:rFonts w:ascii="Arial" w:hAnsi="Arial" w:cs="Arial"/>
          <w:color w:val="666666"/>
          <w:sz w:val="18"/>
          <w:szCs w:val="18"/>
        </w:rPr>
        <w:t>Positioning</w:t>
      </w:r>
      <w:proofErr w:type="spellEnd"/>
      <w:r>
        <w:rPr>
          <w:rFonts w:ascii="Arial" w:hAnsi="Arial" w:cs="Arial"/>
          <w:color w:val="666666"/>
          <w:sz w:val="18"/>
          <w:szCs w:val="18"/>
        </w:rPr>
        <w:t xml:space="preserve"> </w:t>
      </w:r>
      <w:proofErr w:type="spellStart"/>
      <w:r>
        <w:rPr>
          <w:rFonts w:ascii="Arial" w:hAnsi="Arial" w:cs="Arial"/>
          <w:color w:val="666666"/>
          <w:sz w:val="18"/>
          <w:szCs w:val="18"/>
        </w:rPr>
        <w:t>System</w:t>
      </w:r>
      <w:proofErr w:type="spellEnd"/>
      <w:r>
        <w:rPr>
          <w:rFonts w:ascii="Arial" w:hAnsi="Arial" w:cs="Arial"/>
          <w:color w:val="666666"/>
          <w:sz w:val="18"/>
          <w:szCs w:val="18"/>
        </w:rPr>
        <w:t xml:space="preserve">) </w:t>
      </w:r>
      <w:proofErr w:type="spellStart"/>
      <w:r>
        <w:rPr>
          <w:rFonts w:ascii="Arial" w:hAnsi="Arial" w:cs="Arial"/>
          <w:color w:val="666666"/>
          <w:sz w:val="18"/>
          <w:szCs w:val="18"/>
        </w:rPr>
        <w:t>was</w:t>
      </w:r>
      <w:proofErr w:type="spellEnd"/>
      <w:r>
        <w:rPr>
          <w:rFonts w:ascii="Arial" w:hAnsi="Arial" w:cs="Arial"/>
          <w:color w:val="666666"/>
          <w:sz w:val="18"/>
          <w:szCs w:val="18"/>
        </w:rPr>
        <w:t xml:space="preserve"> </w:t>
      </w:r>
      <w:proofErr w:type="spellStart"/>
      <w:r>
        <w:rPr>
          <w:rFonts w:ascii="Arial" w:hAnsi="Arial" w:cs="Arial"/>
          <w:color w:val="666666"/>
          <w:sz w:val="18"/>
          <w:szCs w:val="18"/>
        </w:rPr>
        <w:t>introduced</w:t>
      </w:r>
      <w:proofErr w:type="spellEnd"/>
      <w:r>
        <w:rPr>
          <w:rFonts w:ascii="Arial" w:hAnsi="Arial" w:cs="Arial"/>
          <w:color w:val="666666"/>
          <w:sz w:val="18"/>
          <w:szCs w:val="18"/>
        </w:rPr>
        <w:t xml:space="preserve">. </w:t>
      </w:r>
      <w:proofErr w:type="spellStart"/>
      <w:r>
        <w:rPr>
          <w:rFonts w:ascii="Arial" w:hAnsi="Arial" w:cs="Arial"/>
          <w:color w:val="666666"/>
          <w:sz w:val="18"/>
          <w:szCs w:val="18"/>
        </w:rPr>
        <w:t>When</w:t>
      </w:r>
      <w:proofErr w:type="spellEnd"/>
      <w:r>
        <w:rPr>
          <w:rFonts w:ascii="Arial" w:hAnsi="Arial" w:cs="Arial"/>
          <w:color w:val="666666"/>
          <w:sz w:val="18"/>
          <w:szCs w:val="18"/>
        </w:rPr>
        <w:t xml:space="preserve"> GPS </w:t>
      </w:r>
      <w:proofErr w:type="spellStart"/>
      <w:r>
        <w:rPr>
          <w:rFonts w:ascii="Arial" w:hAnsi="Arial" w:cs="Arial"/>
          <w:color w:val="666666"/>
          <w:sz w:val="18"/>
          <w:szCs w:val="18"/>
        </w:rPr>
        <w:t>was</w:t>
      </w:r>
      <w:proofErr w:type="spellEnd"/>
      <w:r>
        <w:rPr>
          <w:rFonts w:ascii="Arial" w:hAnsi="Arial" w:cs="Arial"/>
          <w:color w:val="666666"/>
          <w:sz w:val="18"/>
          <w:szCs w:val="18"/>
        </w:rPr>
        <w:t xml:space="preserve"> </w:t>
      </w:r>
      <w:proofErr w:type="spellStart"/>
      <w:r>
        <w:rPr>
          <w:rFonts w:ascii="Arial" w:hAnsi="Arial" w:cs="Arial"/>
          <w:color w:val="666666"/>
          <w:sz w:val="18"/>
          <w:szCs w:val="18"/>
        </w:rPr>
        <w:t>introduced</w:t>
      </w:r>
      <w:proofErr w:type="spellEnd"/>
      <w:r>
        <w:rPr>
          <w:rFonts w:ascii="Arial" w:hAnsi="Arial" w:cs="Arial"/>
          <w:color w:val="666666"/>
          <w:sz w:val="18"/>
          <w:szCs w:val="18"/>
        </w:rPr>
        <w:t xml:space="preserve"> </w:t>
      </w:r>
      <w:proofErr w:type="spellStart"/>
      <w:r>
        <w:rPr>
          <w:rFonts w:ascii="Arial" w:hAnsi="Arial" w:cs="Arial"/>
          <w:color w:val="666666"/>
          <w:sz w:val="18"/>
          <w:szCs w:val="18"/>
        </w:rPr>
        <w:t>only</w:t>
      </w:r>
      <w:proofErr w:type="spellEnd"/>
      <w:r>
        <w:rPr>
          <w:rFonts w:ascii="Arial" w:hAnsi="Arial" w:cs="Arial"/>
          <w:color w:val="666666"/>
          <w:sz w:val="18"/>
          <w:szCs w:val="18"/>
        </w:rPr>
        <w:t xml:space="preserve"> </w:t>
      </w:r>
      <w:proofErr w:type="spellStart"/>
      <w:r>
        <w:rPr>
          <w:rFonts w:ascii="Arial" w:hAnsi="Arial" w:cs="Arial"/>
          <w:color w:val="666666"/>
          <w:sz w:val="18"/>
          <w:szCs w:val="18"/>
        </w:rPr>
        <w:t>military</w:t>
      </w:r>
      <w:proofErr w:type="spellEnd"/>
      <w:r>
        <w:rPr>
          <w:rFonts w:ascii="Arial" w:hAnsi="Arial" w:cs="Arial"/>
          <w:color w:val="666666"/>
          <w:sz w:val="18"/>
          <w:szCs w:val="18"/>
        </w:rPr>
        <w:t xml:space="preserve"> </w:t>
      </w:r>
      <w:proofErr w:type="spellStart"/>
      <w:r>
        <w:rPr>
          <w:rFonts w:ascii="Arial" w:hAnsi="Arial" w:cs="Arial"/>
          <w:color w:val="666666"/>
          <w:sz w:val="18"/>
          <w:szCs w:val="18"/>
        </w:rPr>
        <w:t>personnel</w:t>
      </w:r>
      <w:proofErr w:type="spellEnd"/>
      <w:r>
        <w:rPr>
          <w:rFonts w:ascii="Arial" w:hAnsi="Arial" w:cs="Arial"/>
          <w:color w:val="666666"/>
          <w:sz w:val="18"/>
          <w:szCs w:val="18"/>
        </w:rPr>
        <w:t xml:space="preserve">, </w:t>
      </w:r>
      <w:proofErr w:type="spellStart"/>
      <w:r>
        <w:rPr>
          <w:rFonts w:ascii="Arial" w:hAnsi="Arial" w:cs="Arial"/>
          <w:color w:val="666666"/>
          <w:sz w:val="18"/>
          <w:szCs w:val="18"/>
        </w:rPr>
        <w:t>aviators</w:t>
      </w:r>
      <w:proofErr w:type="spellEnd"/>
      <w:r>
        <w:rPr>
          <w:rFonts w:ascii="Arial" w:hAnsi="Arial" w:cs="Arial"/>
          <w:color w:val="666666"/>
          <w:sz w:val="18"/>
          <w:szCs w:val="18"/>
        </w:rPr>
        <w:t xml:space="preserve">, </w:t>
      </w:r>
      <w:proofErr w:type="spellStart"/>
      <w:r>
        <w:rPr>
          <w:rFonts w:ascii="Arial" w:hAnsi="Arial" w:cs="Arial"/>
          <w:color w:val="666666"/>
          <w:sz w:val="18"/>
          <w:szCs w:val="18"/>
        </w:rPr>
        <w:t>boaters</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w:t>
      </w:r>
      <w:proofErr w:type="spellStart"/>
      <w:r>
        <w:rPr>
          <w:rFonts w:ascii="Arial" w:hAnsi="Arial" w:cs="Arial"/>
          <w:color w:val="666666"/>
          <w:sz w:val="18"/>
          <w:szCs w:val="18"/>
        </w:rPr>
        <w:t>surveyors</w:t>
      </w:r>
      <w:proofErr w:type="spellEnd"/>
      <w:r>
        <w:rPr>
          <w:rFonts w:ascii="Arial" w:hAnsi="Arial" w:cs="Arial"/>
          <w:color w:val="666666"/>
          <w:sz w:val="18"/>
          <w:szCs w:val="18"/>
        </w:rPr>
        <w:t xml:space="preserve"> </w:t>
      </w:r>
      <w:proofErr w:type="spellStart"/>
      <w:r>
        <w:rPr>
          <w:rFonts w:ascii="Arial" w:hAnsi="Arial" w:cs="Arial"/>
          <w:color w:val="666666"/>
          <w:sz w:val="18"/>
          <w:szCs w:val="18"/>
        </w:rPr>
        <w:t>used</w:t>
      </w:r>
      <w:proofErr w:type="spellEnd"/>
      <w:r>
        <w:rPr>
          <w:rFonts w:ascii="Arial" w:hAnsi="Arial" w:cs="Arial"/>
          <w:color w:val="666666"/>
          <w:sz w:val="18"/>
          <w:szCs w:val="18"/>
        </w:rPr>
        <w:t xml:space="preserve"> </w:t>
      </w:r>
      <w:proofErr w:type="spellStart"/>
      <w:r>
        <w:rPr>
          <w:rFonts w:ascii="Arial" w:hAnsi="Arial" w:cs="Arial"/>
          <w:color w:val="666666"/>
          <w:sz w:val="18"/>
          <w:szCs w:val="18"/>
        </w:rPr>
        <w:t>it</w:t>
      </w:r>
      <w:proofErr w:type="spellEnd"/>
      <w:r>
        <w:rPr>
          <w:rFonts w:ascii="Arial" w:hAnsi="Arial" w:cs="Arial"/>
          <w:color w:val="666666"/>
          <w:sz w:val="18"/>
          <w:szCs w:val="18"/>
        </w:rPr>
        <w:t xml:space="preserve">. </w:t>
      </w:r>
      <w:proofErr w:type="spellStart"/>
      <w:r>
        <w:rPr>
          <w:rFonts w:ascii="Arial" w:hAnsi="Arial" w:cs="Arial"/>
          <w:color w:val="666666"/>
          <w:sz w:val="18"/>
          <w:szCs w:val="18"/>
        </w:rPr>
        <w:t>Today</w:t>
      </w:r>
      <w:proofErr w:type="spellEnd"/>
      <w:r>
        <w:rPr>
          <w:rFonts w:ascii="Arial" w:hAnsi="Arial" w:cs="Arial"/>
          <w:color w:val="666666"/>
          <w:sz w:val="18"/>
          <w:szCs w:val="18"/>
        </w:rPr>
        <w:t xml:space="preserve">, GPS </w:t>
      </w:r>
      <w:proofErr w:type="spellStart"/>
      <w:r>
        <w:rPr>
          <w:rFonts w:ascii="Arial" w:hAnsi="Arial" w:cs="Arial"/>
          <w:color w:val="666666"/>
          <w:sz w:val="18"/>
          <w:szCs w:val="18"/>
        </w:rPr>
        <w:t>technology</w:t>
      </w:r>
      <w:proofErr w:type="spellEnd"/>
      <w:r>
        <w:rPr>
          <w:rFonts w:ascii="Arial" w:hAnsi="Arial" w:cs="Arial"/>
          <w:color w:val="666666"/>
          <w:sz w:val="18"/>
          <w:szCs w:val="18"/>
        </w:rPr>
        <w:t xml:space="preserve"> </w:t>
      </w:r>
      <w:proofErr w:type="spellStart"/>
      <w:r>
        <w:rPr>
          <w:rFonts w:ascii="Arial" w:hAnsi="Arial" w:cs="Arial"/>
          <w:color w:val="666666"/>
          <w:sz w:val="18"/>
          <w:szCs w:val="18"/>
        </w:rPr>
        <w:t>is</w:t>
      </w:r>
      <w:proofErr w:type="spellEnd"/>
      <w:r>
        <w:rPr>
          <w:rFonts w:ascii="Arial" w:hAnsi="Arial" w:cs="Arial"/>
          <w:color w:val="666666"/>
          <w:sz w:val="18"/>
          <w:szCs w:val="18"/>
        </w:rPr>
        <w:t xml:space="preserve"> </w:t>
      </w:r>
      <w:proofErr w:type="spellStart"/>
      <w:r>
        <w:rPr>
          <w:rFonts w:ascii="Arial" w:hAnsi="Arial" w:cs="Arial"/>
          <w:color w:val="666666"/>
          <w:sz w:val="18"/>
          <w:szCs w:val="18"/>
        </w:rPr>
        <w:t>incorporated</w:t>
      </w:r>
      <w:proofErr w:type="spellEnd"/>
      <w:r>
        <w:rPr>
          <w:rFonts w:ascii="Arial" w:hAnsi="Arial" w:cs="Arial"/>
          <w:color w:val="666666"/>
          <w:sz w:val="18"/>
          <w:szCs w:val="18"/>
        </w:rPr>
        <w:t xml:space="preserve"> </w:t>
      </w:r>
      <w:proofErr w:type="spellStart"/>
      <w:r>
        <w:rPr>
          <w:rFonts w:ascii="Arial" w:hAnsi="Arial" w:cs="Arial"/>
          <w:color w:val="666666"/>
          <w:sz w:val="18"/>
          <w:szCs w:val="18"/>
        </w:rPr>
        <w:t>into</w:t>
      </w:r>
      <w:proofErr w:type="spellEnd"/>
      <w:r>
        <w:rPr>
          <w:rFonts w:ascii="Arial" w:hAnsi="Arial" w:cs="Arial"/>
          <w:color w:val="666666"/>
          <w:sz w:val="18"/>
          <w:szCs w:val="18"/>
        </w:rPr>
        <w:t xml:space="preserve"> </w:t>
      </w:r>
      <w:proofErr w:type="spellStart"/>
      <w:r>
        <w:rPr>
          <w:rFonts w:ascii="Arial" w:hAnsi="Arial" w:cs="Arial"/>
          <w:color w:val="666666"/>
          <w:sz w:val="18"/>
          <w:szCs w:val="18"/>
        </w:rPr>
        <w:t>millions</w:t>
      </w:r>
      <w:proofErr w:type="spellEnd"/>
      <w:r>
        <w:rPr>
          <w:rFonts w:ascii="Arial" w:hAnsi="Arial" w:cs="Arial"/>
          <w:color w:val="666666"/>
          <w:sz w:val="18"/>
          <w:szCs w:val="18"/>
        </w:rPr>
        <w:t xml:space="preserve"> </w:t>
      </w:r>
      <w:proofErr w:type="spellStart"/>
      <w:r>
        <w:rPr>
          <w:rFonts w:ascii="Arial" w:hAnsi="Arial" w:cs="Arial"/>
          <w:color w:val="666666"/>
          <w:sz w:val="18"/>
          <w:szCs w:val="18"/>
        </w:rPr>
        <w:t>of</w:t>
      </w:r>
      <w:proofErr w:type="spellEnd"/>
      <w:r>
        <w:rPr>
          <w:rFonts w:ascii="Arial" w:hAnsi="Arial" w:cs="Arial"/>
          <w:color w:val="666666"/>
          <w:sz w:val="18"/>
          <w:szCs w:val="18"/>
        </w:rPr>
        <w:t xml:space="preserve"> </w:t>
      </w:r>
      <w:proofErr w:type="spellStart"/>
      <w:r>
        <w:rPr>
          <w:rFonts w:ascii="Arial" w:hAnsi="Arial" w:cs="Arial"/>
          <w:color w:val="666666"/>
          <w:sz w:val="18"/>
          <w:szCs w:val="18"/>
        </w:rPr>
        <w:t>various</w:t>
      </w:r>
      <w:proofErr w:type="spellEnd"/>
      <w:r>
        <w:rPr>
          <w:rFonts w:ascii="Arial" w:hAnsi="Arial" w:cs="Arial"/>
          <w:color w:val="666666"/>
          <w:sz w:val="18"/>
          <w:szCs w:val="18"/>
        </w:rPr>
        <w:t xml:space="preserve"> </w:t>
      </w:r>
      <w:proofErr w:type="spellStart"/>
      <w:proofErr w:type="gramStart"/>
      <w:r>
        <w:rPr>
          <w:rFonts w:ascii="Arial" w:hAnsi="Arial" w:cs="Arial"/>
          <w:color w:val="666666"/>
          <w:sz w:val="18"/>
          <w:szCs w:val="18"/>
        </w:rPr>
        <w:t>devices</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throughout</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world</w:t>
      </w:r>
      <w:proofErr w:type="spellEnd"/>
      <w:r>
        <w:rPr>
          <w:rFonts w:ascii="Arial" w:hAnsi="Arial" w:cs="Arial"/>
          <w:color w:val="666666"/>
          <w:sz w:val="18"/>
          <w:szCs w:val="18"/>
        </w:rPr>
        <w:t xml:space="preserve">, </w:t>
      </w:r>
      <w:proofErr w:type="spellStart"/>
      <w:r>
        <w:rPr>
          <w:rFonts w:ascii="Arial" w:hAnsi="Arial" w:cs="Arial"/>
          <w:color w:val="666666"/>
          <w:sz w:val="18"/>
          <w:szCs w:val="18"/>
        </w:rPr>
        <w:t>including</w:t>
      </w:r>
      <w:proofErr w:type="spellEnd"/>
      <w:r>
        <w:rPr>
          <w:rFonts w:ascii="Arial" w:hAnsi="Arial" w:cs="Arial"/>
          <w:color w:val="666666"/>
          <w:sz w:val="18"/>
          <w:szCs w:val="18"/>
        </w:rPr>
        <w:t xml:space="preserve">, </w:t>
      </w:r>
      <w:proofErr w:type="spellStart"/>
      <w:r>
        <w:rPr>
          <w:rFonts w:ascii="Arial" w:hAnsi="Arial" w:cs="Arial"/>
          <w:color w:val="666666"/>
          <w:sz w:val="18"/>
          <w:szCs w:val="18"/>
        </w:rPr>
        <w:t>cars</w:t>
      </w:r>
      <w:proofErr w:type="spellEnd"/>
      <w:r>
        <w:rPr>
          <w:rFonts w:ascii="Arial" w:hAnsi="Arial" w:cs="Arial"/>
          <w:color w:val="666666"/>
          <w:sz w:val="18"/>
          <w:szCs w:val="18"/>
        </w:rPr>
        <w:t xml:space="preserve">, </w:t>
      </w:r>
      <w:proofErr w:type="spellStart"/>
      <w:r>
        <w:rPr>
          <w:rFonts w:ascii="Arial" w:hAnsi="Arial" w:cs="Arial"/>
          <w:color w:val="666666"/>
          <w:sz w:val="18"/>
          <w:szCs w:val="18"/>
        </w:rPr>
        <w:t>computers</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mobile </w:t>
      </w:r>
      <w:proofErr w:type="spellStart"/>
      <w:r>
        <w:rPr>
          <w:rFonts w:ascii="Arial" w:hAnsi="Arial" w:cs="Arial"/>
          <w:color w:val="666666"/>
          <w:sz w:val="18"/>
          <w:szCs w:val="18"/>
        </w:rPr>
        <w:t>phones</w:t>
      </w:r>
      <w:proofErr w:type="spellEnd"/>
      <w:r>
        <w:rPr>
          <w:rFonts w:ascii="Arial" w:hAnsi="Arial" w:cs="Arial"/>
          <w:color w:val="666666"/>
          <w:sz w:val="18"/>
          <w:szCs w:val="18"/>
        </w:rPr>
        <w:t>.</w:t>
      </w:r>
    </w:p>
    <w:p w:rsidR="005B038D" w:rsidRDefault="005B038D" w:rsidP="005B038D">
      <w:pPr>
        <w:pStyle w:val="NormalWeb"/>
        <w:spacing w:before="0" w:beforeAutospacing="0" w:after="0" w:afterAutospacing="0" w:line="299" w:lineRule="atLeast"/>
        <w:textAlignment w:val="baseline"/>
        <w:rPr>
          <w:rFonts w:ascii="Arial" w:hAnsi="Arial" w:cs="Arial"/>
          <w:color w:val="666666"/>
          <w:sz w:val="18"/>
          <w:szCs w:val="18"/>
        </w:rPr>
      </w:pPr>
      <w:proofErr w:type="spellStart"/>
      <w:r>
        <w:rPr>
          <w:rFonts w:ascii="Arial" w:hAnsi="Arial" w:cs="Arial"/>
          <w:color w:val="666666"/>
          <w:sz w:val="18"/>
          <w:szCs w:val="18"/>
        </w:rPr>
        <w:lastRenderedPageBreak/>
        <w:t>One</w:t>
      </w:r>
      <w:proofErr w:type="spellEnd"/>
      <w:r>
        <w:rPr>
          <w:rFonts w:ascii="Arial" w:hAnsi="Arial" w:cs="Arial"/>
          <w:color w:val="666666"/>
          <w:sz w:val="18"/>
          <w:szCs w:val="18"/>
        </w:rPr>
        <w:t xml:space="preserve"> </w:t>
      </w:r>
      <w:proofErr w:type="spellStart"/>
      <w:r>
        <w:rPr>
          <w:rFonts w:ascii="Arial" w:hAnsi="Arial" w:cs="Arial"/>
          <w:color w:val="666666"/>
          <w:sz w:val="18"/>
          <w:szCs w:val="18"/>
        </w:rPr>
        <w:t>example</w:t>
      </w:r>
      <w:proofErr w:type="spellEnd"/>
      <w:r>
        <w:rPr>
          <w:rFonts w:ascii="Arial" w:hAnsi="Arial" w:cs="Arial"/>
          <w:color w:val="666666"/>
          <w:sz w:val="18"/>
          <w:szCs w:val="18"/>
        </w:rPr>
        <w:t xml:space="preserve"> </w:t>
      </w:r>
      <w:proofErr w:type="spellStart"/>
      <w:r>
        <w:rPr>
          <w:rFonts w:ascii="Arial" w:hAnsi="Arial" w:cs="Arial"/>
          <w:color w:val="666666"/>
          <w:sz w:val="18"/>
          <w:szCs w:val="18"/>
        </w:rPr>
        <w:t>of</w:t>
      </w:r>
      <w:proofErr w:type="spellEnd"/>
      <w:r>
        <w:rPr>
          <w:rFonts w:ascii="Arial" w:hAnsi="Arial" w:cs="Arial"/>
          <w:color w:val="666666"/>
          <w:sz w:val="18"/>
          <w:szCs w:val="18"/>
        </w:rPr>
        <w:t xml:space="preserve"> </w:t>
      </w:r>
      <w:proofErr w:type="spellStart"/>
      <w:r>
        <w:rPr>
          <w:rFonts w:ascii="Arial" w:hAnsi="Arial" w:cs="Arial"/>
          <w:color w:val="666666"/>
          <w:sz w:val="18"/>
          <w:szCs w:val="18"/>
        </w:rPr>
        <w:t>how</w:t>
      </w:r>
      <w:proofErr w:type="spellEnd"/>
      <w:r>
        <w:rPr>
          <w:rFonts w:ascii="Arial" w:hAnsi="Arial" w:cs="Arial"/>
          <w:color w:val="666666"/>
          <w:sz w:val="18"/>
          <w:szCs w:val="18"/>
        </w:rPr>
        <w:t xml:space="preserve"> laser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has</w:t>
      </w:r>
      <w:proofErr w:type="spellEnd"/>
      <w:r>
        <w:rPr>
          <w:rFonts w:ascii="Arial" w:hAnsi="Arial" w:cs="Arial"/>
          <w:color w:val="666666"/>
          <w:sz w:val="18"/>
          <w:szCs w:val="18"/>
        </w:rPr>
        <w:t xml:space="preserve"> </w:t>
      </w:r>
      <w:proofErr w:type="spellStart"/>
      <w:r>
        <w:rPr>
          <w:rFonts w:ascii="Arial" w:hAnsi="Arial" w:cs="Arial"/>
          <w:color w:val="666666"/>
          <w:sz w:val="18"/>
          <w:szCs w:val="18"/>
        </w:rPr>
        <w:t>become</w:t>
      </w:r>
      <w:proofErr w:type="spellEnd"/>
      <w:r>
        <w:rPr>
          <w:rFonts w:ascii="Arial" w:hAnsi="Arial" w:cs="Arial"/>
          <w:color w:val="666666"/>
          <w:sz w:val="18"/>
          <w:szCs w:val="18"/>
        </w:rPr>
        <w:t xml:space="preserve"> more </w:t>
      </w:r>
      <w:proofErr w:type="spellStart"/>
      <w:r>
        <w:rPr>
          <w:rFonts w:ascii="Arial" w:hAnsi="Arial" w:cs="Arial"/>
          <w:color w:val="666666"/>
          <w:sz w:val="18"/>
          <w:szCs w:val="18"/>
        </w:rPr>
        <w:t>commonplace</w:t>
      </w:r>
      <w:proofErr w:type="spellEnd"/>
      <w:r>
        <w:rPr>
          <w:rFonts w:ascii="Arial" w:hAnsi="Arial" w:cs="Arial"/>
          <w:color w:val="666666"/>
          <w:sz w:val="18"/>
          <w:szCs w:val="18"/>
        </w:rPr>
        <w:t xml:space="preserve"> </w:t>
      </w:r>
      <w:proofErr w:type="spellStart"/>
      <w:r>
        <w:rPr>
          <w:rFonts w:ascii="Arial" w:hAnsi="Arial" w:cs="Arial"/>
          <w:color w:val="666666"/>
          <w:sz w:val="18"/>
          <w:szCs w:val="18"/>
        </w:rPr>
        <w:t>is</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X-box </w:t>
      </w:r>
      <w:proofErr w:type="spellStart"/>
      <w:r>
        <w:rPr>
          <w:rFonts w:ascii="Arial" w:hAnsi="Arial" w:cs="Arial"/>
          <w:color w:val="666666"/>
          <w:sz w:val="18"/>
          <w:szCs w:val="18"/>
        </w:rPr>
        <w:t>gaming</w:t>
      </w:r>
      <w:proofErr w:type="spellEnd"/>
      <w:r>
        <w:rPr>
          <w:rFonts w:ascii="Arial" w:hAnsi="Arial" w:cs="Arial"/>
          <w:color w:val="666666"/>
          <w:sz w:val="18"/>
          <w:szCs w:val="18"/>
        </w:rPr>
        <w:t xml:space="preserve"> station. </w:t>
      </w:r>
      <w:proofErr w:type="spellStart"/>
      <w:r>
        <w:rPr>
          <w:rFonts w:ascii="Arial" w:hAnsi="Arial" w:cs="Arial"/>
          <w:color w:val="666666"/>
          <w:sz w:val="18"/>
          <w:szCs w:val="18"/>
        </w:rPr>
        <w:t>If</w:t>
      </w:r>
      <w:proofErr w:type="spellEnd"/>
      <w:r>
        <w:rPr>
          <w:rFonts w:ascii="Arial" w:hAnsi="Arial" w:cs="Arial"/>
          <w:color w:val="666666"/>
          <w:sz w:val="18"/>
          <w:szCs w:val="18"/>
        </w:rPr>
        <w:t xml:space="preserve"> </w:t>
      </w:r>
      <w:proofErr w:type="spellStart"/>
      <w:r>
        <w:rPr>
          <w:rFonts w:ascii="Arial" w:hAnsi="Arial" w:cs="Arial"/>
          <w:color w:val="666666"/>
          <w:sz w:val="18"/>
          <w:szCs w:val="18"/>
        </w:rPr>
        <w:t>hooked</w:t>
      </w:r>
      <w:proofErr w:type="spellEnd"/>
      <w:r>
        <w:rPr>
          <w:rFonts w:ascii="Arial" w:hAnsi="Arial" w:cs="Arial"/>
          <w:color w:val="666666"/>
          <w:sz w:val="18"/>
          <w:szCs w:val="18"/>
        </w:rPr>
        <w:t xml:space="preserve"> </w:t>
      </w:r>
      <w:proofErr w:type="spellStart"/>
      <w:r>
        <w:rPr>
          <w:rFonts w:ascii="Arial" w:hAnsi="Arial" w:cs="Arial"/>
          <w:color w:val="666666"/>
          <w:sz w:val="18"/>
          <w:szCs w:val="18"/>
        </w:rPr>
        <w:t>up</w:t>
      </w:r>
      <w:proofErr w:type="spellEnd"/>
      <w:r>
        <w:rPr>
          <w:rFonts w:ascii="Arial" w:hAnsi="Arial" w:cs="Arial"/>
          <w:color w:val="666666"/>
          <w:sz w:val="18"/>
          <w:szCs w:val="18"/>
        </w:rPr>
        <w:t xml:space="preserve"> </w:t>
      </w:r>
      <w:proofErr w:type="spellStart"/>
      <w:r>
        <w:rPr>
          <w:rFonts w:ascii="Arial" w:hAnsi="Arial" w:cs="Arial"/>
          <w:color w:val="666666"/>
          <w:sz w:val="18"/>
          <w:szCs w:val="18"/>
        </w:rPr>
        <w:t>with</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Xbox</w:t>
      </w:r>
      <w:r>
        <w:rPr>
          <w:rStyle w:val="apple-converted-space"/>
          <w:rFonts w:cs="Arial"/>
          <w:color w:val="666666"/>
          <w:sz w:val="18"/>
          <w:szCs w:val="18"/>
        </w:rPr>
        <w:t> </w:t>
      </w:r>
      <w:proofErr w:type="spellStart"/>
      <w:r w:rsidR="000C11F0">
        <w:rPr>
          <w:rFonts w:ascii="Arial" w:hAnsi="Arial" w:cs="Arial"/>
          <w:color w:val="666666"/>
          <w:sz w:val="18"/>
          <w:szCs w:val="18"/>
        </w:rPr>
        <w:fldChar w:fldCharType="begin"/>
      </w:r>
      <w:r>
        <w:rPr>
          <w:rFonts w:ascii="Arial" w:hAnsi="Arial" w:cs="Arial"/>
          <w:color w:val="666666"/>
          <w:sz w:val="18"/>
          <w:szCs w:val="18"/>
        </w:rPr>
        <w:instrText xml:space="preserve"> HYPERLINK "http://www.wired.co.uk/news/archive/2013-03/18/kinect-sdk-update" </w:instrText>
      </w:r>
      <w:r w:rsidR="000C11F0">
        <w:rPr>
          <w:rFonts w:ascii="Arial" w:hAnsi="Arial" w:cs="Arial"/>
          <w:color w:val="666666"/>
          <w:sz w:val="18"/>
          <w:szCs w:val="18"/>
        </w:rPr>
        <w:fldChar w:fldCharType="separate"/>
      </w:r>
      <w:r>
        <w:rPr>
          <w:rStyle w:val="Hiperligao"/>
          <w:rFonts w:ascii="Arial" w:hAnsi="Arial" w:cs="Arial"/>
          <w:b/>
          <w:bCs/>
          <w:color w:val="FF4B33"/>
          <w:sz w:val="16"/>
          <w:szCs w:val="16"/>
          <w:bdr w:val="none" w:sz="0" w:space="0" w:color="auto" w:frame="1"/>
        </w:rPr>
        <w:t>Kinnect</w:t>
      </w:r>
      <w:proofErr w:type="spellEnd"/>
      <w:r w:rsidR="000C11F0">
        <w:rPr>
          <w:rFonts w:ascii="Arial" w:hAnsi="Arial" w:cs="Arial"/>
          <w:color w:val="666666"/>
          <w:sz w:val="18"/>
          <w:szCs w:val="18"/>
        </w:rPr>
        <w:fldChar w:fldCharType="end"/>
      </w:r>
      <w:r>
        <w:rPr>
          <w:rStyle w:val="apple-converted-space"/>
          <w:rFonts w:cs="Arial"/>
          <w:color w:val="666666"/>
          <w:sz w:val="18"/>
          <w:szCs w:val="18"/>
        </w:rPr>
        <w:t> </w:t>
      </w:r>
      <w:proofErr w:type="spellStart"/>
      <w:r>
        <w:rPr>
          <w:rFonts w:ascii="Arial" w:hAnsi="Arial" w:cs="Arial"/>
          <w:color w:val="666666"/>
          <w:sz w:val="18"/>
          <w:szCs w:val="18"/>
        </w:rPr>
        <w:t>feature</w:t>
      </w:r>
      <w:proofErr w:type="spellEnd"/>
      <w:r>
        <w:rPr>
          <w:rFonts w:ascii="Arial" w:hAnsi="Arial" w:cs="Arial"/>
          <w:color w:val="666666"/>
          <w:sz w:val="18"/>
          <w:szCs w:val="18"/>
        </w:rPr>
        <w:t xml:space="preserve">, </w:t>
      </w:r>
      <w:proofErr w:type="spellStart"/>
      <w:r>
        <w:rPr>
          <w:rFonts w:ascii="Arial" w:hAnsi="Arial" w:cs="Arial"/>
          <w:color w:val="666666"/>
          <w:sz w:val="18"/>
          <w:szCs w:val="18"/>
        </w:rPr>
        <w:t>this</w:t>
      </w:r>
      <w:proofErr w:type="spellEnd"/>
      <w:r>
        <w:rPr>
          <w:rFonts w:ascii="Arial" w:hAnsi="Arial" w:cs="Arial"/>
          <w:color w:val="666666"/>
          <w:sz w:val="18"/>
          <w:szCs w:val="18"/>
        </w:rPr>
        <w:t xml:space="preserve"> </w:t>
      </w:r>
      <w:proofErr w:type="spellStart"/>
      <w:r>
        <w:rPr>
          <w:rFonts w:ascii="Arial" w:hAnsi="Arial" w:cs="Arial"/>
          <w:color w:val="666666"/>
          <w:sz w:val="18"/>
          <w:szCs w:val="18"/>
        </w:rPr>
        <w:t>has</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ability</w:t>
      </w:r>
      <w:proofErr w:type="spellEnd"/>
      <w:r>
        <w:rPr>
          <w:rFonts w:ascii="Arial" w:hAnsi="Arial" w:cs="Arial"/>
          <w:color w:val="666666"/>
          <w:sz w:val="18"/>
          <w:szCs w:val="18"/>
        </w:rPr>
        <w:t xml:space="preserve"> to </w:t>
      </w:r>
      <w:proofErr w:type="spellStart"/>
      <w:r>
        <w:rPr>
          <w:rFonts w:ascii="Arial" w:hAnsi="Arial" w:cs="Arial"/>
          <w:color w:val="666666"/>
          <w:sz w:val="18"/>
          <w:szCs w:val="18"/>
        </w:rPr>
        <w:t>perform</w:t>
      </w:r>
      <w:proofErr w:type="spellEnd"/>
      <w:r>
        <w:rPr>
          <w:rFonts w:ascii="Arial" w:hAnsi="Arial" w:cs="Arial"/>
          <w:color w:val="666666"/>
          <w:sz w:val="18"/>
          <w:szCs w:val="18"/>
        </w:rPr>
        <w:t xml:space="preserve"> a </w:t>
      </w:r>
      <w:proofErr w:type="spellStart"/>
      <w:r>
        <w:rPr>
          <w:rFonts w:ascii="Arial" w:hAnsi="Arial" w:cs="Arial"/>
          <w:color w:val="666666"/>
          <w:sz w:val="18"/>
          <w:szCs w:val="18"/>
        </w:rPr>
        <w:t>type</w:t>
      </w:r>
      <w:proofErr w:type="spellEnd"/>
      <w:r>
        <w:rPr>
          <w:rFonts w:ascii="Arial" w:hAnsi="Arial" w:cs="Arial"/>
          <w:color w:val="666666"/>
          <w:sz w:val="18"/>
          <w:szCs w:val="18"/>
        </w:rPr>
        <w:t xml:space="preserve"> </w:t>
      </w:r>
      <w:proofErr w:type="spellStart"/>
      <w:r>
        <w:rPr>
          <w:rFonts w:ascii="Arial" w:hAnsi="Arial" w:cs="Arial"/>
          <w:color w:val="666666"/>
          <w:sz w:val="18"/>
          <w:szCs w:val="18"/>
        </w:rPr>
        <w:t>of</w:t>
      </w:r>
      <w:proofErr w:type="spellEnd"/>
      <w:r>
        <w:rPr>
          <w:rFonts w:ascii="Arial" w:hAnsi="Arial" w:cs="Arial"/>
          <w:color w:val="666666"/>
          <w:sz w:val="18"/>
          <w:szCs w:val="18"/>
        </w:rPr>
        <w:t xml:space="preserve"> 3d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various</w:t>
      </w:r>
      <w:proofErr w:type="spellEnd"/>
      <w:r>
        <w:rPr>
          <w:rFonts w:ascii="Arial" w:hAnsi="Arial" w:cs="Arial"/>
          <w:color w:val="666666"/>
          <w:sz w:val="18"/>
          <w:szCs w:val="18"/>
        </w:rPr>
        <w:t xml:space="preserve"> games scan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player</w:t>
      </w:r>
      <w:proofErr w:type="spellEnd"/>
      <w:r>
        <w:rPr>
          <w:rFonts w:ascii="Arial" w:hAnsi="Arial" w:cs="Arial"/>
          <w:color w:val="666666"/>
          <w:sz w:val="18"/>
          <w:szCs w:val="18"/>
        </w:rPr>
        <w:t xml:space="preserve"> in real-time, </w:t>
      </w:r>
      <w:proofErr w:type="spellStart"/>
      <w:r>
        <w:rPr>
          <w:rFonts w:ascii="Arial" w:hAnsi="Arial" w:cs="Arial"/>
          <w:color w:val="666666"/>
          <w:sz w:val="18"/>
          <w:szCs w:val="18"/>
        </w:rPr>
        <w:t>shape</w:t>
      </w:r>
      <w:proofErr w:type="spellEnd"/>
      <w:r>
        <w:rPr>
          <w:rFonts w:ascii="Arial" w:hAnsi="Arial" w:cs="Arial"/>
          <w:color w:val="666666"/>
          <w:sz w:val="18"/>
          <w:szCs w:val="18"/>
        </w:rPr>
        <w:t xml:space="preserve"> </w:t>
      </w:r>
      <w:proofErr w:type="spellStart"/>
      <w:r>
        <w:rPr>
          <w:rFonts w:ascii="Arial" w:hAnsi="Arial" w:cs="Arial"/>
          <w:color w:val="666666"/>
          <w:sz w:val="18"/>
          <w:szCs w:val="18"/>
        </w:rPr>
        <w:t>movements</w:t>
      </w:r>
      <w:proofErr w:type="spellEnd"/>
      <w:r>
        <w:rPr>
          <w:rFonts w:ascii="Arial" w:hAnsi="Arial" w:cs="Arial"/>
          <w:color w:val="666666"/>
          <w:sz w:val="18"/>
          <w:szCs w:val="18"/>
        </w:rPr>
        <w:t xml:space="preserve">, </w:t>
      </w:r>
      <w:proofErr w:type="spellStart"/>
      <w:r>
        <w:rPr>
          <w:rFonts w:ascii="Arial" w:hAnsi="Arial" w:cs="Arial"/>
          <w:color w:val="666666"/>
          <w:sz w:val="18"/>
          <w:szCs w:val="18"/>
        </w:rPr>
        <w:t>size</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w:t>
      </w:r>
      <w:proofErr w:type="spellStart"/>
      <w:r>
        <w:rPr>
          <w:rFonts w:ascii="Arial" w:hAnsi="Arial" w:cs="Arial"/>
          <w:color w:val="666666"/>
          <w:sz w:val="18"/>
          <w:szCs w:val="18"/>
        </w:rPr>
        <w:t>collects</w:t>
      </w:r>
      <w:proofErr w:type="spellEnd"/>
      <w:r>
        <w:rPr>
          <w:rFonts w:ascii="Arial" w:hAnsi="Arial" w:cs="Arial"/>
          <w:color w:val="666666"/>
          <w:sz w:val="18"/>
          <w:szCs w:val="18"/>
        </w:rPr>
        <w:t xml:space="preserve"> data to </w:t>
      </w:r>
      <w:proofErr w:type="spellStart"/>
      <w:r>
        <w:rPr>
          <w:rFonts w:ascii="Arial" w:hAnsi="Arial" w:cs="Arial"/>
          <w:color w:val="666666"/>
          <w:sz w:val="18"/>
          <w:szCs w:val="18"/>
        </w:rPr>
        <w:t>create</w:t>
      </w:r>
      <w:proofErr w:type="spellEnd"/>
      <w:r>
        <w:rPr>
          <w:rFonts w:ascii="Arial" w:hAnsi="Arial" w:cs="Arial"/>
          <w:color w:val="666666"/>
          <w:sz w:val="18"/>
          <w:szCs w:val="18"/>
        </w:rPr>
        <w:t xml:space="preserve"> a virtual </w:t>
      </w:r>
      <w:proofErr w:type="spellStart"/>
      <w:r>
        <w:rPr>
          <w:rFonts w:ascii="Arial" w:hAnsi="Arial" w:cs="Arial"/>
          <w:color w:val="666666"/>
          <w:sz w:val="18"/>
          <w:szCs w:val="18"/>
        </w:rPr>
        <w:t>reality</w:t>
      </w:r>
      <w:proofErr w:type="spellEnd"/>
      <w:r>
        <w:rPr>
          <w:rFonts w:ascii="Arial" w:hAnsi="Arial" w:cs="Arial"/>
          <w:color w:val="666666"/>
          <w:sz w:val="18"/>
          <w:szCs w:val="18"/>
        </w:rPr>
        <w:t>.</w:t>
      </w:r>
    </w:p>
    <w:p w:rsidR="005B038D" w:rsidRDefault="005B038D" w:rsidP="005B038D">
      <w:pPr>
        <w:pStyle w:val="NormalWeb"/>
        <w:spacing w:before="0" w:beforeAutospacing="0" w:after="272" w:afterAutospacing="0" w:line="299" w:lineRule="atLeast"/>
        <w:textAlignment w:val="baseline"/>
        <w:rPr>
          <w:rFonts w:ascii="Arial" w:hAnsi="Arial" w:cs="Arial"/>
          <w:color w:val="666666"/>
          <w:sz w:val="18"/>
          <w:szCs w:val="18"/>
        </w:rPr>
      </w:pP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process</w:t>
      </w:r>
      <w:proofErr w:type="spellEnd"/>
      <w:r>
        <w:rPr>
          <w:rFonts w:ascii="Arial" w:hAnsi="Arial" w:cs="Arial"/>
          <w:color w:val="666666"/>
          <w:sz w:val="18"/>
          <w:szCs w:val="18"/>
        </w:rPr>
        <w:t xml:space="preserve"> </w:t>
      </w:r>
      <w:proofErr w:type="spellStart"/>
      <w:r>
        <w:rPr>
          <w:rFonts w:ascii="Arial" w:hAnsi="Arial" w:cs="Arial"/>
          <w:color w:val="666666"/>
          <w:sz w:val="18"/>
          <w:szCs w:val="18"/>
        </w:rPr>
        <w:t>of</w:t>
      </w:r>
      <w:proofErr w:type="spellEnd"/>
      <w:r>
        <w:rPr>
          <w:rFonts w:ascii="Arial" w:hAnsi="Arial" w:cs="Arial"/>
          <w:color w:val="666666"/>
          <w:sz w:val="18"/>
          <w:szCs w:val="18"/>
        </w:rPr>
        <w:t xml:space="preserve">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technology</w:t>
      </w:r>
      <w:proofErr w:type="spellEnd"/>
      <w:r>
        <w:rPr>
          <w:rFonts w:ascii="Arial" w:hAnsi="Arial" w:cs="Arial"/>
          <w:color w:val="666666"/>
          <w:sz w:val="18"/>
          <w:szCs w:val="18"/>
        </w:rPr>
        <w:t xml:space="preserve"> </w:t>
      </w:r>
      <w:proofErr w:type="spellStart"/>
      <w:r>
        <w:rPr>
          <w:rFonts w:ascii="Arial" w:hAnsi="Arial" w:cs="Arial"/>
          <w:color w:val="666666"/>
          <w:sz w:val="18"/>
          <w:szCs w:val="18"/>
        </w:rPr>
        <w:t>is</w:t>
      </w:r>
      <w:proofErr w:type="spellEnd"/>
      <w:r>
        <w:rPr>
          <w:rFonts w:ascii="Arial" w:hAnsi="Arial" w:cs="Arial"/>
          <w:color w:val="666666"/>
          <w:sz w:val="18"/>
          <w:szCs w:val="18"/>
        </w:rPr>
        <w:t xml:space="preserve"> a </w:t>
      </w:r>
      <w:proofErr w:type="spellStart"/>
      <w:r>
        <w:rPr>
          <w:rFonts w:ascii="Arial" w:hAnsi="Arial" w:cs="Arial"/>
          <w:color w:val="666666"/>
          <w:sz w:val="18"/>
          <w:szCs w:val="18"/>
        </w:rPr>
        <w:t>very</w:t>
      </w:r>
      <w:proofErr w:type="spellEnd"/>
      <w:r>
        <w:rPr>
          <w:rFonts w:ascii="Arial" w:hAnsi="Arial" w:cs="Arial"/>
          <w:color w:val="666666"/>
          <w:sz w:val="18"/>
          <w:szCs w:val="18"/>
        </w:rPr>
        <w:t xml:space="preserve"> </w:t>
      </w:r>
      <w:proofErr w:type="spellStart"/>
      <w:r>
        <w:rPr>
          <w:rFonts w:ascii="Arial" w:hAnsi="Arial" w:cs="Arial"/>
          <w:color w:val="666666"/>
          <w:sz w:val="18"/>
          <w:szCs w:val="18"/>
        </w:rPr>
        <w:t>simple</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a straight-</w:t>
      </w:r>
      <w:proofErr w:type="spellStart"/>
      <w:r>
        <w:rPr>
          <w:rFonts w:ascii="Arial" w:hAnsi="Arial" w:cs="Arial"/>
          <w:color w:val="666666"/>
          <w:sz w:val="18"/>
          <w:szCs w:val="18"/>
        </w:rPr>
        <w:t>forward</w:t>
      </w:r>
      <w:proofErr w:type="spellEnd"/>
      <w:r>
        <w:rPr>
          <w:rFonts w:ascii="Arial" w:hAnsi="Arial" w:cs="Arial"/>
          <w:color w:val="666666"/>
          <w:sz w:val="18"/>
          <w:szCs w:val="18"/>
        </w:rPr>
        <w:t xml:space="preserve"> </w:t>
      </w:r>
      <w:proofErr w:type="spellStart"/>
      <w:r>
        <w:rPr>
          <w:rFonts w:ascii="Arial" w:hAnsi="Arial" w:cs="Arial"/>
          <w:color w:val="666666"/>
          <w:sz w:val="18"/>
          <w:szCs w:val="18"/>
        </w:rPr>
        <w:t>science</w:t>
      </w:r>
      <w:proofErr w:type="spellEnd"/>
      <w:r>
        <w:rPr>
          <w:rFonts w:ascii="Arial" w:hAnsi="Arial" w:cs="Arial"/>
          <w:color w:val="666666"/>
          <w:sz w:val="18"/>
          <w:szCs w:val="18"/>
        </w:rPr>
        <w:t xml:space="preserve">, 3d </w:t>
      </w:r>
      <w:proofErr w:type="spellStart"/>
      <w:r>
        <w:rPr>
          <w:rFonts w:ascii="Arial" w:hAnsi="Arial" w:cs="Arial"/>
          <w:color w:val="666666"/>
          <w:sz w:val="18"/>
          <w:szCs w:val="18"/>
        </w:rPr>
        <w:t>points</w:t>
      </w:r>
      <w:proofErr w:type="spellEnd"/>
      <w:r>
        <w:rPr>
          <w:rFonts w:ascii="Arial" w:hAnsi="Arial" w:cs="Arial"/>
          <w:color w:val="666666"/>
          <w:sz w:val="18"/>
          <w:szCs w:val="18"/>
        </w:rPr>
        <w:t xml:space="preserve"> are </w:t>
      </w:r>
      <w:proofErr w:type="spellStart"/>
      <w:r>
        <w:rPr>
          <w:rFonts w:ascii="Arial" w:hAnsi="Arial" w:cs="Arial"/>
          <w:color w:val="666666"/>
          <w:sz w:val="18"/>
          <w:szCs w:val="18"/>
        </w:rPr>
        <w:t>used</w:t>
      </w:r>
      <w:proofErr w:type="spellEnd"/>
      <w:r>
        <w:rPr>
          <w:rFonts w:ascii="Arial" w:hAnsi="Arial" w:cs="Arial"/>
          <w:color w:val="666666"/>
          <w:sz w:val="18"/>
          <w:szCs w:val="18"/>
        </w:rPr>
        <w:t xml:space="preserve"> to define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tangible</w:t>
      </w:r>
      <w:proofErr w:type="spellEnd"/>
      <w:r>
        <w:rPr>
          <w:rFonts w:ascii="Arial" w:hAnsi="Arial" w:cs="Arial"/>
          <w:color w:val="666666"/>
          <w:sz w:val="18"/>
          <w:szCs w:val="18"/>
        </w:rPr>
        <w:t xml:space="preserve"> real </w:t>
      </w:r>
      <w:proofErr w:type="spellStart"/>
      <w:r>
        <w:rPr>
          <w:rFonts w:ascii="Arial" w:hAnsi="Arial" w:cs="Arial"/>
          <w:color w:val="666666"/>
          <w:sz w:val="18"/>
          <w:szCs w:val="18"/>
        </w:rPr>
        <w:t>surfaces</w:t>
      </w:r>
      <w:proofErr w:type="spellEnd"/>
      <w:r>
        <w:rPr>
          <w:rFonts w:ascii="Arial" w:hAnsi="Arial" w:cs="Arial"/>
          <w:color w:val="666666"/>
          <w:sz w:val="18"/>
          <w:szCs w:val="18"/>
        </w:rPr>
        <w:t xml:space="preserve"> </w:t>
      </w:r>
      <w:proofErr w:type="spellStart"/>
      <w:r>
        <w:rPr>
          <w:rFonts w:ascii="Arial" w:hAnsi="Arial" w:cs="Arial"/>
          <w:color w:val="666666"/>
          <w:sz w:val="18"/>
          <w:szCs w:val="18"/>
        </w:rPr>
        <w:t>that</w:t>
      </w:r>
      <w:proofErr w:type="spellEnd"/>
      <w:r>
        <w:rPr>
          <w:rFonts w:ascii="Arial" w:hAnsi="Arial" w:cs="Arial"/>
          <w:color w:val="666666"/>
          <w:sz w:val="18"/>
          <w:szCs w:val="18"/>
        </w:rPr>
        <w:t xml:space="preserve"> are </w:t>
      </w:r>
      <w:proofErr w:type="spellStart"/>
      <w:r>
        <w:rPr>
          <w:rFonts w:ascii="Arial" w:hAnsi="Arial" w:cs="Arial"/>
          <w:color w:val="666666"/>
          <w:sz w:val="18"/>
          <w:szCs w:val="18"/>
        </w:rPr>
        <w:t>scanned</w:t>
      </w:r>
      <w:proofErr w:type="spellEnd"/>
      <w:r>
        <w:rPr>
          <w:rFonts w:ascii="Arial" w:hAnsi="Arial" w:cs="Arial"/>
          <w:color w:val="666666"/>
          <w:sz w:val="18"/>
          <w:szCs w:val="18"/>
        </w:rPr>
        <w:t xml:space="preserve">. </w:t>
      </w:r>
      <w:proofErr w:type="spellStart"/>
      <w:r>
        <w:rPr>
          <w:rFonts w:ascii="Arial" w:hAnsi="Arial" w:cs="Arial"/>
          <w:color w:val="666666"/>
          <w:sz w:val="18"/>
          <w:szCs w:val="18"/>
        </w:rPr>
        <w:t>It</w:t>
      </w:r>
      <w:proofErr w:type="spellEnd"/>
      <w:r>
        <w:rPr>
          <w:rFonts w:ascii="Arial" w:hAnsi="Arial" w:cs="Arial"/>
          <w:color w:val="666666"/>
          <w:sz w:val="18"/>
          <w:szCs w:val="18"/>
        </w:rPr>
        <w:t xml:space="preserve"> </w:t>
      </w:r>
      <w:proofErr w:type="spellStart"/>
      <w:r>
        <w:rPr>
          <w:rFonts w:ascii="Arial" w:hAnsi="Arial" w:cs="Arial"/>
          <w:color w:val="666666"/>
          <w:sz w:val="18"/>
          <w:szCs w:val="18"/>
        </w:rPr>
        <w:t>doesn’t</w:t>
      </w:r>
      <w:proofErr w:type="spellEnd"/>
      <w:r>
        <w:rPr>
          <w:rFonts w:ascii="Arial" w:hAnsi="Arial" w:cs="Arial"/>
          <w:color w:val="666666"/>
          <w:sz w:val="18"/>
          <w:szCs w:val="18"/>
        </w:rPr>
        <w:t xml:space="preserve"> </w:t>
      </w:r>
      <w:proofErr w:type="spellStart"/>
      <w:r>
        <w:rPr>
          <w:rFonts w:ascii="Arial" w:hAnsi="Arial" w:cs="Arial"/>
          <w:color w:val="666666"/>
          <w:sz w:val="18"/>
          <w:szCs w:val="18"/>
        </w:rPr>
        <w:t>matter</w:t>
      </w:r>
      <w:proofErr w:type="spellEnd"/>
      <w:r>
        <w:rPr>
          <w:rFonts w:ascii="Arial" w:hAnsi="Arial" w:cs="Arial"/>
          <w:color w:val="666666"/>
          <w:sz w:val="18"/>
          <w:szCs w:val="18"/>
        </w:rPr>
        <w:t xml:space="preserve"> </w:t>
      </w:r>
      <w:proofErr w:type="spellStart"/>
      <w:r>
        <w:rPr>
          <w:rFonts w:ascii="Arial" w:hAnsi="Arial" w:cs="Arial"/>
          <w:color w:val="666666"/>
          <w:sz w:val="18"/>
          <w:szCs w:val="18"/>
        </w:rPr>
        <w:t>if</w:t>
      </w:r>
      <w:proofErr w:type="spellEnd"/>
      <w:r>
        <w:rPr>
          <w:rFonts w:ascii="Arial" w:hAnsi="Arial" w:cs="Arial"/>
          <w:color w:val="666666"/>
          <w:sz w:val="18"/>
          <w:szCs w:val="18"/>
        </w:rPr>
        <w:t xml:space="preserve"> </w:t>
      </w:r>
      <w:proofErr w:type="spellStart"/>
      <w:r>
        <w:rPr>
          <w:rFonts w:ascii="Arial" w:hAnsi="Arial" w:cs="Arial"/>
          <w:color w:val="666666"/>
          <w:sz w:val="18"/>
          <w:szCs w:val="18"/>
        </w:rPr>
        <w:t>it’s</w:t>
      </w:r>
      <w:proofErr w:type="spellEnd"/>
      <w:r>
        <w:rPr>
          <w:rFonts w:ascii="Arial" w:hAnsi="Arial" w:cs="Arial"/>
          <w:color w:val="666666"/>
          <w:sz w:val="18"/>
          <w:szCs w:val="18"/>
        </w:rPr>
        <w:t xml:space="preserve"> a </w:t>
      </w:r>
      <w:proofErr w:type="spellStart"/>
      <w:r>
        <w:rPr>
          <w:rFonts w:ascii="Arial" w:hAnsi="Arial" w:cs="Arial"/>
          <w:color w:val="666666"/>
          <w:sz w:val="18"/>
          <w:szCs w:val="18"/>
        </w:rPr>
        <w:t>car</w:t>
      </w:r>
      <w:proofErr w:type="spellEnd"/>
      <w:r>
        <w:rPr>
          <w:rFonts w:ascii="Arial" w:hAnsi="Arial" w:cs="Arial"/>
          <w:color w:val="666666"/>
          <w:sz w:val="18"/>
          <w:szCs w:val="18"/>
        </w:rPr>
        <w:t xml:space="preserve">, </w:t>
      </w:r>
      <w:proofErr w:type="spellStart"/>
      <w:r>
        <w:rPr>
          <w:rFonts w:ascii="Arial" w:hAnsi="Arial" w:cs="Arial"/>
          <w:color w:val="666666"/>
          <w:sz w:val="18"/>
          <w:szCs w:val="18"/>
        </w:rPr>
        <w:t>house</w:t>
      </w:r>
      <w:proofErr w:type="spellEnd"/>
      <w:r>
        <w:rPr>
          <w:rFonts w:ascii="Arial" w:hAnsi="Arial" w:cs="Arial"/>
          <w:color w:val="666666"/>
          <w:sz w:val="18"/>
          <w:szCs w:val="18"/>
        </w:rPr>
        <w:t xml:space="preserve">, </w:t>
      </w:r>
      <w:proofErr w:type="spellStart"/>
      <w:r>
        <w:rPr>
          <w:rFonts w:ascii="Arial" w:hAnsi="Arial" w:cs="Arial"/>
          <w:color w:val="666666"/>
          <w:sz w:val="18"/>
          <w:szCs w:val="18"/>
        </w:rPr>
        <w:t>jumbo</w:t>
      </w:r>
      <w:proofErr w:type="spellEnd"/>
      <w:r>
        <w:rPr>
          <w:rFonts w:ascii="Arial" w:hAnsi="Arial" w:cs="Arial"/>
          <w:color w:val="666666"/>
          <w:sz w:val="18"/>
          <w:szCs w:val="18"/>
        </w:rPr>
        <w:t xml:space="preserve"> jet </w:t>
      </w:r>
      <w:proofErr w:type="spellStart"/>
      <w:r>
        <w:rPr>
          <w:rFonts w:ascii="Arial" w:hAnsi="Arial" w:cs="Arial"/>
          <w:color w:val="666666"/>
          <w:sz w:val="18"/>
          <w:szCs w:val="18"/>
        </w:rPr>
        <w:t>or</w:t>
      </w:r>
      <w:proofErr w:type="spellEnd"/>
      <w:r>
        <w:rPr>
          <w:rFonts w:ascii="Arial" w:hAnsi="Arial" w:cs="Arial"/>
          <w:color w:val="666666"/>
          <w:sz w:val="18"/>
          <w:szCs w:val="18"/>
        </w:rPr>
        <w:t xml:space="preserve"> </w:t>
      </w:r>
      <w:proofErr w:type="spellStart"/>
      <w:r>
        <w:rPr>
          <w:rFonts w:ascii="Arial" w:hAnsi="Arial" w:cs="Arial"/>
          <w:color w:val="666666"/>
          <w:sz w:val="18"/>
          <w:szCs w:val="18"/>
        </w:rPr>
        <w:t>even</w:t>
      </w:r>
      <w:proofErr w:type="spellEnd"/>
      <w:r>
        <w:rPr>
          <w:rFonts w:ascii="Arial" w:hAnsi="Arial" w:cs="Arial"/>
          <w:color w:val="666666"/>
          <w:sz w:val="18"/>
          <w:szCs w:val="18"/>
        </w:rPr>
        <w:t xml:space="preserve"> a </w:t>
      </w:r>
      <w:proofErr w:type="spellStart"/>
      <w:r>
        <w:rPr>
          <w:rFonts w:ascii="Arial" w:hAnsi="Arial" w:cs="Arial"/>
          <w:color w:val="666666"/>
          <w:sz w:val="18"/>
          <w:szCs w:val="18"/>
        </w:rPr>
        <w:t>person</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finished</w:t>
      </w:r>
      <w:proofErr w:type="spellEnd"/>
      <w:r>
        <w:rPr>
          <w:rFonts w:ascii="Arial" w:hAnsi="Arial" w:cs="Arial"/>
          <w:color w:val="666666"/>
          <w:sz w:val="18"/>
          <w:szCs w:val="18"/>
        </w:rPr>
        <w:t xml:space="preserve"> </w:t>
      </w:r>
      <w:proofErr w:type="spellStart"/>
      <w:r>
        <w:rPr>
          <w:rFonts w:ascii="Arial" w:hAnsi="Arial" w:cs="Arial"/>
          <w:color w:val="666666"/>
          <w:sz w:val="18"/>
          <w:szCs w:val="18"/>
        </w:rPr>
        <w:t>result</w:t>
      </w:r>
      <w:proofErr w:type="spellEnd"/>
      <w:r>
        <w:rPr>
          <w:rFonts w:ascii="Arial" w:hAnsi="Arial" w:cs="Arial"/>
          <w:color w:val="666666"/>
          <w:sz w:val="18"/>
          <w:szCs w:val="18"/>
        </w:rPr>
        <w:t xml:space="preserve"> </w:t>
      </w:r>
      <w:proofErr w:type="spellStart"/>
      <w:r>
        <w:rPr>
          <w:rFonts w:ascii="Arial" w:hAnsi="Arial" w:cs="Arial"/>
          <w:color w:val="666666"/>
          <w:sz w:val="18"/>
          <w:szCs w:val="18"/>
        </w:rPr>
        <w:t>is</w:t>
      </w:r>
      <w:proofErr w:type="spellEnd"/>
      <w:r>
        <w:rPr>
          <w:rFonts w:ascii="Arial" w:hAnsi="Arial" w:cs="Arial"/>
          <w:color w:val="666666"/>
          <w:sz w:val="18"/>
          <w:szCs w:val="18"/>
        </w:rPr>
        <w:t xml:space="preserve"> </w:t>
      </w:r>
      <w:proofErr w:type="spellStart"/>
      <w:r>
        <w:rPr>
          <w:rFonts w:ascii="Arial" w:hAnsi="Arial" w:cs="Arial"/>
          <w:color w:val="666666"/>
          <w:sz w:val="18"/>
          <w:szCs w:val="18"/>
        </w:rPr>
        <w:t>always</w:t>
      </w:r>
      <w:proofErr w:type="spellEnd"/>
      <w:r>
        <w:rPr>
          <w:rFonts w:ascii="Arial" w:hAnsi="Arial" w:cs="Arial"/>
          <w:color w:val="666666"/>
          <w:sz w:val="18"/>
          <w:szCs w:val="18"/>
        </w:rPr>
        <w:t xml:space="preserve"> </w:t>
      </w:r>
      <w:proofErr w:type="spellStart"/>
      <w:r>
        <w:rPr>
          <w:rFonts w:ascii="Arial" w:hAnsi="Arial" w:cs="Arial"/>
          <w:color w:val="666666"/>
          <w:sz w:val="18"/>
          <w:szCs w:val="18"/>
        </w:rPr>
        <w:t>high</w:t>
      </w:r>
      <w:proofErr w:type="spellEnd"/>
      <w:r>
        <w:rPr>
          <w:rFonts w:ascii="Arial" w:hAnsi="Arial" w:cs="Arial"/>
          <w:color w:val="666666"/>
          <w:sz w:val="18"/>
          <w:szCs w:val="18"/>
        </w:rPr>
        <w:t xml:space="preserve"> </w:t>
      </w:r>
      <w:proofErr w:type="spellStart"/>
      <w:r>
        <w:rPr>
          <w:rFonts w:ascii="Arial" w:hAnsi="Arial" w:cs="Arial"/>
          <w:color w:val="666666"/>
          <w:sz w:val="18"/>
          <w:szCs w:val="18"/>
        </w:rPr>
        <w:t>quality</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w:t>
      </w:r>
      <w:proofErr w:type="spellStart"/>
      <w:r>
        <w:rPr>
          <w:rFonts w:ascii="Arial" w:hAnsi="Arial" w:cs="Arial"/>
          <w:color w:val="666666"/>
          <w:sz w:val="18"/>
          <w:szCs w:val="18"/>
        </w:rPr>
        <w:t>accurate</w:t>
      </w:r>
      <w:proofErr w:type="spellEnd"/>
      <w:r>
        <w:rPr>
          <w:rFonts w:ascii="Arial" w:hAnsi="Arial" w:cs="Arial"/>
          <w:color w:val="666666"/>
          <w:sz w:val="18"/>
          <w:szCs w:val="18"/>
        </w:rPr>
        <w:t xml:space="preserve"> </w:t>
      </w:r>
      <w:proofErr w:type="spellStart"/>
      <w:r>
        <w:rPr>
          <w:rFonts w:ascii="Arial" w:hAnsi="Arial" w:cs="Arial"/>
          <w:color w:val="666666"/>
          <w:sz w:val="18"/>
          <w:szCs w:val="18"/>
        </w:rPr>
        <w:t>detail</w:t>
      </w:r>
      <w:proofErr w:type="spellEnd"/>
      <w:r>
        <w:rPr>
          <w:rFonts w:ascii="Arial" w:hAnsi="Arial" w:cs="Arial"/>
          <w:color w:val="666666"/>
          <w:sz w:val="18"/>
          <w:szCs w:val="18"/>
        </w:rPr>
        <w:t>.</w:t>
      </w:r>
    </w:p>
    <w:p w:rsidR="005B038D" w:rsidRDefault="005B038D" w:rsidP="005B038D">
      <w:pPr>
        <w:pStyle w:val="NormalWeb"/>
        <w:spacing w:before="0" w:beforeAutospacing="0" w:after="272" w:afterAutospacing="0" w:line="299" w:lineRule="atLeast"/>
        <w:textAlignment w:val="baseline"/>
        <w:rPr>
          <w:rFonts w:ascii="Arial" w:hAnsi="Arial" w:cs="Arial"/>
          <w:color w:val="666666"/>
          <w:sz w:val="18"/>
          <w:szCs w:val="18"/>
        </w:rPr>
      </w:pPr>
      <w:r>
        <w:rPr>
          <w:rFonts w:ascii="Arial" w:hAnsi="Arial" w:cs="Arial"/>
          <w:color w:val="666666"/>
          <w:sz w:val="18"/>
          <w:szCs w:val="18"/>
        </w:rPr>
        <w:t xml:space="preserve">A </w:t>
      </w:r>
      <w:proofErr w:type="spellStart"/>
      <w:r>
        <w:rPr>
          <w:rFonts w:ascii="Arial" w:hAnsi="Arial" w:cs="Arial"/>
          <w:color w:val="666666"/>
          <w:sz w:val="18"/>
          <w:szCs w:val="18"/>
        </w:rPr>
        <w:t>cloud</w:t>
      </w:r>
      <w:proofErr w:type="spellEnd"/>
      <w:r>
        <w:rPr>
          <w:rFonts w:ascii="Arial" w:hAnsi="Arial" w:cs="Arial"/>
          <w:color w:val="666666"/>
          <w:sz w:val="18"/>
          <w:szCs w:val="18"/>
        </w:rPr>
        <w:t xml:space="preserve"> </w:t>
      </w:r>
      <w:proofErr w:type="spellStart"/>
      <w:r>
        <w:rPr>
          <w:rFonts w:ascii="Arial" w:hAnsi="Arial" w:cs="Arial"/>
          <w:color w:val="666666"/>
          <w:sz w:val="18"/>
          <w:szCs w:val="18"/>
        </w:rPr>
        <w:t>point</w:t>
      </w:r>
      <w:proofErr w:type="spellEnd"/>
      <w:r>
        <w:rPr>
          <w:rFonts w:ascii="Arial" w:hAnsi="Arial" w:cs="Arial"/>
          <w:color w:val="666666"/>
          <w:sz w:val="18"/>
          <w:szCs w:val="18"/>
        </w:rPr>
        <w:t xml:space="preserve"> can </w:t>
      </w:r>
      <w:proofErr w:type="spellStart"/>
      <w:r>
        <w:rPr>
          <w:rFonts w:ascii="Arial" w:hAnsi="Arial" w:cs="Arial"/>
          <w:color w:val="666666"/>
          <w:sz w:val="18"/>
          <w:szCs w:val="18"/>
        </w:rPr>
        <w:t>be</w:t>
      </w:r>
      <w:proofErr w:type="spellEnd"/>
      <w:r>
        <w:rPr>
          <w:rFonts w:ascii="Arial" w:hAnsi="Arial" w:cs="Arial"/>
          <w:color w:val="666666"/>
          <w:sz w:val="18"/>
          <w:szCs w:val="18"/>
        </w:rPr>
        <w:t xml:space="preserve"> </w:t>
      </w:r>
      <w:proofErr w:type="spellStart"/>
      <w:r>
        <w:rPr>
          <w:rFonts w:ascii="Arial" w:hAnsi="Arial" w:cs="Arial"/>
          <w:color w:val="666666"/>
          <w:sz w:val="18"/>
          <w:szCs w:val="18"/>
        </w:rPr>
        <w:t>anything</w:t>
      </w:r>
      <w:proofErr w:type="spellEnd"/>
      <w:r>
        <w:rPr>
          <w:rFonts w:ascii="Arial" w:hAnsi="Arial" w:cs="Arial"/>
          <w:color w:val="666666"/>
          <w:sz w:val="18"/>
          <w:szCs w:val="18"/>
        </w:rPr>
        <w:t xml:space="preserve"> </w:t>
      </w:r>
      <w:proofErr w:type="spellStart"/>
      <w:r>
        <w:rPr>
          <w:rFonts w:ascii="Arial" w:hAnsi="Arial" w:cs="Arial"/>
          <w:color w:val="666666"/>
          <w:sz w:val="18"/>
          <w:szCs w:val="18"/>
        </w:rPr>
        <w:t>from</w:t>
      </w:r>
      <w:proofErr w:type="spellEnd"/>
      <w:r>
        <w:rPr>
          <w:rFonts w:ascii="Arial" w:hAnsi="Arial" w:cs="Arial"/>
          <w:color w:val="666666"/>
          <w:sz w:val="18"/>
          <w:szCs w:val="18"/>
        </w:rPr>
        <w:t xml:space="preserve"> 10 to 100 </w:t>
      </w:r>
      <w:proofErr w:type="spellStart"/>
      <w:r>
        <w:rPr>
          <w:rFonts w:ascii="Arial" w:hAnsi="Arial" w:cs="Arial"/>
          <w:color w:val="666666"/>
          <w:sz w:val="18"/>
          <w:szCs w:val="18"/>
        </w:rPr>
        <w:t>GB’s</w:t>
      </w:r>
      <w:proofErr w:type="spellEnd"/>
      <w:r>
        <w:rPr>
          <w:rFonts w:ascii="Arial" w:hAnsi="Arial" w:cs="Arial"/>
          <w:color w:val="666666"/>
          <w:sz w:val="18"/>
          <w:szCs w:val="18"/>
        </w:rPr>
        <w:t xml:space="preserve">, </w:t>
      </w:r>
      <w:proofErr w:type="spellStart"/>
      <w:r>
        <w:rPr>
          <w:rFonts w:ascii="Arial" w:hAnsi="Arial" w:cs="Arial"/>
          <w:color w:val="666666"/>
          <w:sz w:val="18"/>
          <w:szCs w:val="18"/>
        </w:rPr>
        <w:t>meaning</w:t>
      </w:r>
      <w:proofErr w:type="spellEnd"/>
      <w:r>
        <w:rPr>
          <w:rFonts w:ascii="Arial" w:hAnsi="Arial" w:cs="Arial"/>
          <w:color w:val="666666"/>
          <w:sz w:val="18"/>
          <w:szCs w:val="18"/>
        </w:rPr>
        <w:t xml:space="preserve"> </w:t>
      </w:r>
      <w:proofErr w:type="spellStart"/>
      <w:r>
        <w:rPr>
          <w:rFonts w:ascii="Arial" w:hAnsi="Arial" w:cs="Arial"/>
          <w:color w:val="666666"/>
          <w:sz w:val="18"/>
          <w:szCs w:val="18"/>
        </w:rPr>
        <w:t>most</w:t>
      </w:r>
      <w:proofErr w:type="spellEnd"/>
      <w:r>
        <w:rPr>
          <w:rFonts w:ascii="Arial" w:hAnsi="Arial" w:cs="Arial"/>
          <w:color w:val="666666"/>
          <w:sz w:val="18"/>
          <w:szCs w:val="18"/>
        </w:rPr>
        <w:t xml:space="preserve"> CAD </w:t>
      </w:r>
      <w:proofErr w:type="spellStart"/>
      <w:r>
        <w:rPr>
          <w:rFonts w:ascii="Arial" w:hAnsi="Arial" w:cs="Arial"/>
          <w:color w:val="666666"/>
          <w:sz w:val="18"/>
          <w:szCs w:val="18"/>
        </w:rPr>
        <w:t>programs</w:t>
      </w:r>
      <w:proofErr w:type="spellEnd"/>
      <w:r>
        <w:rPr>
          <w:rFonts w:ascii="Arial" w:hAnsi="Arial" w:cs="Arial"/>
          <w:color w:val="666666"/>
          <w:sz w:val="18"/>
          <w:szCs w:val="18"/>
        </w:rPr>
        <w:t xml:space="preserve"> </w:t>
      </w:r>
      <w:proofErr w:type="spellStart"/>
      <w:r>
        <w:rPr>
          <w:rFonts w:ascii="Arial" w:hAnsi="Arial" w:cs="Arial"/>
          <w:color w:val="666666"/>
          <w:sz w:val="18"/>
          <w:szCs w:val="18"/>
        </w:rPr>
        <w:t>aren’t</w:t>
      </w:r>
      <w:proofErr w:type="spellEnd"/>
      <w:r>
        <w:rPr>
          <w:rFonts w:ascii="Arial" w:hAnsi="Arial" w:cs="Arial"/>
          <w:color w:val="666666"/>
          <w:sz w:val="18"/>
          <w:szCs w:val="18"/>
        </w:rPr>
        <w:t xml:space="preserve"> </w:t>
      </w:r>
      <w:proofErr w:type="spellStart"/>
      <w:r>
        <w:rPr>
          <w:rFonts w:ascii="Arial" w:hAnsi="Arial" w:cs="Arial"/>
          <w:color w:val="666666"/>
          <w:sz w:val="18"/>
          <w:szCs w:val="18"/>
        </w:rPr>
        <w:t>able</w:t>
      </w:r>
      <w:proofErr w:type="spellEnd"/>
      <w:r>
        <w:rPr>
          <w:rFonts w:ascii="Arial" w:hAnsi="Arial" w:cs="Arial"/>
          <w:color w:val="666666"/>
          <w:sz w:val="18"/>
          <w:szCs w:val="18"/>
        </w:rPr>
        <w:t xml:space="preserve"> to </w:t>
      </w:r>
      <w:proofErr w:type="spellStart"/>
      <w:r>
        <w:rPr>
          <w:rFonts w:ascii="Arial" w:hAnsi="Arial" w:cs="Arial"/>
          <w:color w:val="666666"/>
          <w:sz w:val="18"/>
          <w:szCs w:val="18"/>
        </w:rPr>
        <w:t>handle</w:t>
      </w:r>
      <w:proofErr w:type="spellEnd"/>
      <w:r>
        <w:rPr>
          <w:rFonts w:ascii="Arial" w:hAnsi="Arial" w:cs="Arial"/>
          <w:color w:val="666666"/>
          <w:sz w:val="18"/>
          <w:szCs w:val="18"/>
        </w:rPr>
        <w:t xml:space="preserve"> </w:t>
      </w:r>
      <w:proofErr w:type="spellStart"/>
      <w:r>
        <w:rPr>
          <w:rFonts w:ascii="Arial" w:hAnsi="Arial" w:cs="Arial"/>
          <w:color w:val="666666"/>
          <w:sz w:val="18"/>
          <w:szCs w:val="18"/>
        </w:rPr>
        <w:t>it</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power</w:t>
      </w:r>
      <w:proofErr w:type="spellEnd"/>
      <w:r>
        <w:rPr>
          <w:rFonts w:ascii="Arial" w:hAnsi="Arial" w:cs="Arial"/>
          <w:color w:val="666666"/>
          <w:sz w:val="18"/>
          <w:szCs w:val="18"/>
        </w:rPr>
        <w:t xml:space="preserve"> </w:t>
      </w:r>
      <w:proofErr w:type="spellStart"/>
      <w:r>
        <w:rPr>
          <w:rFonts w:ascii="Arial" w:hAnsi="Arial" w:cs="Arial"/>
          <w:color w:val="666666"/>
          <w:sz w:val="18"/>
          <w:szCs w:val="18"/>
        </w:rPr>
        <w:t>behind</w:t>
      </w:r>
      <w:proofErr w:type="spellEnd"/>
      <w:r>
        <w:rPr>
          <w:rFonts w:ascii="Arial" w:hAnsi="Arial" w:cs="Arial"/>
          <w:color w:val="666666"/>
          <w:sz w:val="18"/>
          <w:szCs w:val="18"/>
        </w:rPr>
        <w:t xml:space="preserve"> </w:t>
      </w:r>
      <w:proofErr w:type="spellStart"/>
      <w:r>
        <w:rPr>
          <w:rFonts w:ascii="Arial" w:hAnsi="Arial" w:cs="Arial"/>
          <w:color w:val="666666"/>
          <w:sz w:val="18"/>
          <w:szCs w:val="18"/>
        </w:rPr>
        <w:t>successful</w:t>
      </w:r>
      <w:proofErr w:type="spellEnd"/>
      <w:r>
        <w:rPr>
          <w:rFonts w:ascii="Arial" w:hAnsi="Arial" w:cs="Arial"/>
          <w:color w:val="666666"/>
          <w:sz w:val="18"/>
          <w:szCs w:val="18"/>
        </w:rPr>
        <w:t xml:space="preserve"> </w:t>
      </w:r>
      <w:proofErr w:type="spellStart"/>
      <w:r>
        <w:rPr>
          <w:rFonts w:ascii="Arial" w:hAnsi="Arial" w:cs="Arial"/>
          <w:color w:val="666666"/>
          <w:sz w:val="18"/>
          <w:szCs w:val="18"/>
        </w:rPr>
        <w:t>three</w:t>
      </w:r>
      <w:proofErr w:type="spellEnd"/>
      <w:r>
        <w:rPr>
          <w:rFonts w:ascii="Arial" w:hAnsi="Arial" w:cs="Arial"/>
          <w:color w:val="666666"/>
          <w:sz w:val="18"/>
          <w:szCs w:val="18"/>
        </w:rPr>
        <w:t xml:space="preserve">-dimensional </w:t>
      </w:r>
      <w:proofErr w:type="spellStart"/>
      <w:proofErr w:type="gramStart"/>
      <w:r>
        <w:rPr>
          <w:rFonts w:ascii="Arial" w:hAnsi="Arial" w:cs="Arial"/>
          <w:color w:val="666666"/>
          <w:sz w:val="18"/>
          <w:szCs w:val="18"/>
        </w:rPr>
        <w:t>scanning</w:t>
      </w:r>
      <w:proofErr w:type="spellEnd"/>
      <w:proofErr w:type="gramEnd"/>
      <w:r>
        <w:rPr>
          <w:rFonts w:ascii="Arial" w:hAnsi="Arial" w:cs="Arial"/>
          <w:color w:val="666666"/>
          <w:sz w:val="18"/>
          <w:szCs w:val="18"/>
        </w:rPr>
        <w:t xml:space="preserve"> </w:t>
      </w:r>
      <w:proofErr w:type="spellStart"/>
      <w:r>
        <w:rPr>
          <w:rFonts w:ascii="Arial" w:hAnsi="Arial" w:cs="Arial"/>
          <w:color w:val="666666"/>
          <w:sz w:val="18"/>
          <w:szCs w:val="18"/>
        </w:rPr>
        <w:t>is</w:t>
      </w:r>
      <w:proofErr w:type="spellEnd"/>
      <w:r>
        <w:rPr>
          <w:rFonts w:ascii="Arial" w:hAnsi="Arial" w:cs="Arial"/>
          <w:color w:val="666666"/>
          <w:sz w:val="18"/>
          <w:szCs w:val="18"/>
        </w:rPr>
        <w:t xml:space="preserve"> </w:t>
      </w:r>
      <w:proofErr w:type="spellStart"/>
      <w:r>
        <w:rPr>
          <w:rFonts w:ascii="Arial" w:hAnsi="Arial" w:cs="Arial"/>
          <w:color w:val="666666"/>
          <w:sz w:val="18"/>
          <w:szCs w:val="18"/>
        </w:rPr>
        <w:t>utilizing</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point</w:t>
      </w:r>
      <w:proofErr w:type="spellEnd"/>
      <w:r>
        <w:rPr>
          <w:rFonts w:ascii="Arial" w:hAnsi="Arial" w:cs="Arial"/>
          <w:color w:val="666666"/>
          <w:sz w:val="18"/>
          <w:szCs w:val="18"/>
        </w:rPr>
        <w:t xml:space="preserve"> </w:t>
      </w:r>
      <w:proofErr w:type="spellStart"/>
      <w:r>
        <w:rPr>
          <w:rFonts w:ascii="Arial" w:hAnsi="Arial" w:cs="Arial"/>
          <w:color w:val="666666"/>
          <w:sz w:val="18"/>
          <w:szCs w:val="18"/>
        </w:rPr>
        <w:t>cloud</w:t>
      </w:r>
      <w:proofErr w:type="spellEnd"/>
      <w:r>
        <w:rPr>
          <w:rFonts w:ascii="Arial" w:hAnsi="Arial" w:cs="Arial"/>
          <w:color w:val="666666"/>
          <w:sz w:val="18"/>
          <w:szCs w:val="18"/>
        </w:rPr>
        <w:t xml:space="preserve">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built</w:t>
      </w:r>
      <w:proofErr w:type="spellEnd"/>
      <w:r>
        <w:rPr>
          <w:rFonts w:ascii="Arial" w:hAnsi="Arial" w:cs="Arial"/>
          <w:color w:val="666666"/>
          <w:sz w:val="18"/>
          <w:szCs w:val="18"/>
        </w:rPr>
        <w:t xml:space="preserve"> </w:t>
      </w:r>
      <w:proofErr w:type="spellStart"/>
      <w:r>
        <w:rPr>
          <w:rFonts w:ascii="Arial" w:hAnsi="Arial" w:cs="Arial"/>
          <w:color w:val="666666"/>
          <w:sz w:val="18"/>
          <w:szCs w:val="18"/>
        </w:rPr>
        <w:t>model</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scan takes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collected</w:t>
      </w:r>
      <w:proofErr w:type="spellEnd"/>
      <w:r>
        <w:rPr>
          <w:rFonts w:ascii="Arial" w:hAnsi="Arial" w:cs="Arial"/>
          <w:color w:val="666666"/>
          <w:sz w:val="18"/>
          <w:szCs w:val="18"/>
        </w:rPr>
        <w:t xml:space="preserve"> data </w:t>
      </w:r>
      <w:proofErr w:type="spellStart"/>
      <w:r>
        <w:rPr>
          <w:rFonts w:ascii="Arial" w:hAnsi="Arial" w:cs="Arial"/>
          <w:color w:val="666666"/>
          <w:sz w:val="18"/>
          <w:szCs w:val="18"/>
        </w:rPr>
        <w:t>and</w:t>
      </w:r>
      <w:proofErr w:type="spellEnd"/>
      <w:r>
        <w:rPr>
          <w:rFonts w:ascii="Arial" w:hAnsi="Arial" w:cs="Arial"/>
          <w:color w:val="666666"/>
          <w:sz w:val="18"/>
          <w:szCs w:val="18"/>
        </w:rPr>
        <w:t xml:space="preserve"> </w:t>
      </w:r>
      <w:proofErr w:type="spellStart"/>
      <w:r>
        <w:rPr>
          <w:rFonts w:ascii="Arial" w:hAnsi="Arial" w:cs="Arial"/>
          <w:color w:val="666666"/>
          <w:sz w:val="18"/>
          <w:szCs w:val="18"/>
        </w:rPr>
        <w:t>places</w:t>
      </w:r>
      <w:proofErr w:type="spellEnd"/>
      <w:r>
        <w:rPr>
          <w:rFonts w:ascii="Arial" w:hAnsi="Arial" w:cs="Arial"/>
          <w:color w:val="666666"/>
          <w:sz w:val="18"/>
          <w:szCs w:val="18"/>
        </w:rPr>
        <w:t xml:space="preserve"> </w:t>
      </w:r>
      <w:proofErr w:type="spellStart"/>
      <w:r>
        <w:rPr>
          <w:rFonts w:ascii="Arial" w:hAnsi="Arial" w:cs="Arial"/>
          <w:color w:val="666666"/>
          <w:sz w:val="18"/>
          <w:szCs w:val="18"/>
        </w:rPr>
        <w:t>it</w:t>
      </w:r>
      <w:proofErr w:type="spellEnd"/>
      <w:r>
        <w:rPr>
          <w:rFonts w:ascii="Arial" w:hAnsi="Arial" w:cs="Arial"/>
          <w:color w:val="666666"/>
          <w:sz w:val="18"/>
          <w:szCs w:val="18"/>
        </w:rPr>
        <w:t xml:space="preserve"> </w:t>
      </w:r>
      <w:proofErr w:type="spellStart"/>
      <w:r>
        <w:rPr>
          <w:rFonts w:ascii="Arial" w:hAnsi="Arial" w:cs="Arial"/>
          <w:color w:val="666666"/>
          <w:sz w:val="18"/>
          <w:szCs w:val="18"/>
        </w:rPr>
        <w:t>from</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point</w:t>
      </w:r>
      <w:proofErr w:type="spellEnd"/>
      <w:r>
        <w:rPr>
          <w:rFonts w:ascii="Arial" w:hAnsi="Arial" w:cs="Arial"/>
          <w:color w:val="666666"/>
          <w:sz w:val="18"/>
          <w:szCs w:val="18"/>
        </w:rPr>
        <w:t xml:space="preserve"> </w:t>
      </w:r>
      <w:proofErr w:type="spellStart"/>
      <w:r>
        <w:rPr>
          <w:rFonts w:ascii="Arial" w:hAnsi="Arial" w:cs="Arial"/>
          <w:color w:val="666666"/>
          <w:sz w:val="18"/>
          <w:szCs w:val="18"/>
        </w:rPr>
        <w:t>cloud</w:t>
      </w:r>
      <w:proofErr w:type="spellEnd"/>
      <w:r>
        <w:rPr>
          <w:rFonts w:ascii="Arial" w:hAnsi="Arial" w:cs="Arial"/>
          <w:color w:val="666666"/>
          <w:sz w:val="18"/>
          <w:szCs w:val="18"/>
        </w:rPr>
        <w:t xml:space="preserve"> in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user’s</w:t>
      </w:r>
      <w:proofErr w:type="spellEnd"/>
      <w:r>
        <w:rPr>
          <w:rFonts w:ascii="Arial" w:hAnsi="Arial" w:cs="Arial"/>
          <w:color w:val="666666"/>
          <w:sz w:val="18"/>
          <w:szCs w:val="18"/>
        </w:rPr>
        <w:t xml:space="preserve"> </w:t>
      </w:r>
      <w:proofErr w:type="spellStart"/>
      <w:r>
        <w:rPr>
          <w:rFonts w:ascii="Arial" w:hAnsi="Arial" w:cs="Arial"/>
          <w:color w:val="666666"/>
          <w:sz w:val="18"/>
          <w:szCs w:val="18"/>
        </w:rPr>
        <w:t>selected</w:t>
      </w:r>
      <w:proofErr w:type="spellEnd"/>
      <w:r>
        <w:rPr>
          <w:rFonts w:ascii="Arial" w:hAnsi="Arial" w:cs="Arial"/>
          <w:color w:val="666666"/>
          <w:sz w:val="18"/>
          <w:szCs w:val="18"/>
        </w:rPr>
        <w:t xml:space="preserve"> </w:t>
      </w:r>
      <w:proofErr w:type="gramStart"/>
      <w:r>
        <w:rPr>
          <w:rFonts w:ascii="Arial" w:hAnsi="Arial" w:cs="Arial"/>
          <w:color w:val="666666"/>
          <w:sz w:val="18"/>
          <w:szCs w:val="18"/>
        </w:rPr>
        <w:t>software</w:t>
      </w:r>
      <w:proofErr w:type="gramEnd"/>
      <w:r>
        <w:rPr>
          <w:rFonts w:ascii="Arial" w:hAnsi="Arial" w:cs="Arial"/>
          <w:color w:val="666666"/>
          <w:sz w:val="18"/>
          <w:szCs w:val="18"/>
        </w:rPr>
        <w:t xml:space="preserve"> </w:t>
      </w:r>
      <w:proofErr w:type="spellStart"/>
      <w:r>
        <w:rPr>
          <w:rFonts w:ascii="Arial" w:hAnsi="Arial" w:cs="Arial"/>
          <w:color w:val="666666"/>
          <w:sz w:val="18"/>
          <w:szCs w:val="18"/>
        </w:rPr>
        <w:t>system</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benefits</w:t>
      </w:r>
      <w:proofErr w:type="spellEnd"/>
      <w:r>
        <w:rPr>
          <w:rFonts w:ascii="Arial" w:hAnsi="Arial" w:cs="Arial"/>
          <w:color w:val="666666"/>
          <w:sz w:val="18"/>
          <w:szCs w:val="18"/>
        </w:rPr>
        <w:t xml:space="preserve"> are </w:t>
      </w:r>
      <w:proofErr w:type="spellStart"/>
      <w:r>
        <w:rPr>
          <w:rFonts w:ascii="Arial" w:hAnsi="Arial" w:cs="Arial"/>
          <w:color w:val="666666"/>
          <w:sz w:val="18"/>
          <w:szCs w:val="18"/>
        </w:rPr>
        <w:t>being</w:t>
      </w:r>
      <w:proofErr w:type="spellEnd"/>
      <w:r>
        <w:rPr>
          <w:rFonts w:ascii="Arial" w:hAnsi="Arial" w:cs="Arial"/>
          <w:color w:val="666666"/>
          <w:sz w:val="18"/>
          <w:szCs w:val="18"/>
        </w:rPr>
        <w:t xml:space="preserve"> </w:t>
      </w:r>
      <w:proofErr w:type="spellStart"/>
      <w:r>
        <w:rPr>
          <w:rFonts w:ascii="Arial" w:hAnsi="Arial" w:cs="Arial"/>
          <w:color w:val="666666"/>
          <w:sz w:val="18"/>
          <w:szCs w:val="18"/>
        </w:rPr>
        <w:t>able</w:t>
      </w:r>
      <w:proofErr w:type="spellEnd"/>
      <w:r>
        <w:rPr>
          <w:rFonts w:ascii="Arial" w:hAnsi="Arial" w:cs="Arial"/>
          <w:color w:val="666666"/>
          <w:sz w:val="18"/>
          <w:szCs w:val="18"/>
        </w:rPr>
        <w:t xml:space="preserve"> to visualize </w:t>
      </w:r>
      <w:proofErr w:type="spellStart"/>
      <w:r>
        <w:rPr>
          <w:rFonts w:ascii="Arial" w:hAnsi="Arial" w:cs="Arial"/>
          <w:color w:val="666666"/>
          <w:sz w:val="18"/>
          <w:szCs w:val="18"/>
        </w:rPr>
        <w:t>both</w:t>
      </w:r>
      <w:proofErr w:type="spellEnd"/>
      <w:r>
        <w:rPr>
          <w:rFonts w:ascii="Arial" w:hAnsi="Arial" w:cs="Arial"/>
          <w:color w:val="666666"/>
          <w:sz w:val="18"/>
          <w:szCs w:val="18"/>
        </w:rPr>
        <w:t xml:space="preserve"> </w:t>
      </w:r>
      <w:proofErr w:type="spellStart"/>
      <w:r>
        <w:rPr>
          <w:rFonts w:ascii="Arial" w:hAnsi="Arial" w:cs="Arial"/>
          <w:color w:val="666666"/>
          <w:sz w:val="18"/>
          <w:szCs w:val="18"/>
        </w:rPr>
        <w:t>of</w:t>
      </w:r>
      <w:proofErr w:type="spellEnd"/>
      <w:r>
        <w:rPr>
          <w:rFonts w:ascii="Arial" w:hAnsi="Arial" w:cs="Arial"/>
          <w:color w:val="666666"/>
          <w:sz w:val="18"/>
          <w:szCs w:val="18"/>
        </w:rPr>
        <w:t xml:space="preserve">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components</w:t>
      </w:r>
      <w:proofErr w:type="spellEnd"/>
      <w:r>
        <w:rPr>
          <w:rFonts w:ascii="Arial" w:hAnsi="Arial" w:cs="Arial"/>
          <w:color w:val="666666"/>
          <w:sz w:val="18"/>
          <w:szCs w:val="18"/>
        </w:rPr>
        <w:t xml:space="preserve"> </w:t>
      </w:r>
      <w:proofErr w:type="spellStart"/>
      <w:r>
        <w:rPr>
          <w:rFonts w:ascii="Arial" w:hAnsi="Arial" w:cs="Arial"/>
          <w:color w:val="666666"/>
          <w:sz w:val="18"/>
          <w:szCs w:val="18"/>
        </w:rPr>
        <w:t>it</w:t>
      </w:r>
      <w:proofErr w:type="spellEnd"/>
      <w:r>
        <w:rPr>
          <w:rFonts w:ascii="Arial" w:hAnsi="Arial" w:cs="Arial"/>
          <w:color w:val="666666"/>
          <w:sz w:val="18"/>
          <w:szCs w:val="18"/>
        </w:rPr>
        <w:t xml:space="preserve"> </w:t>
      </w:r>
      <w:proofErr w:type="spellStart"/>
      <w:r>
        <w:rPr>
          <w:rFonts w:ascii="Arial" w:hAnsi="Arial" w:cs="Arial"/>
          <w:color w:val="666666"/>
          <w:sz w:val="18"/>
          <w:szCs w:val="18"/>
        </w:rPr>
        <w:t>ultimately</w:t>
      </w:r>
      <w:proofErr w:type="spellEnd"/>
      <w:r>
        <w:rPr>
          <w:rFonts w:ascii="Arial" w:hAnsi="Arial" w:cs="Arial"/>
          <w:color w:val="666666"/>
          <w:sz w:val="18"/>
          <w:szCs w:val="18"/>
        </w:rPr>
        <w:t xml:space="preserve"> maximizes </w:t>
      </w:r>
      <w:proofErr w:type="spellStart"/>
      <w:r>
        <w:rPr>
          <w:rFonts w:ascii="Arial" w:hAnsi="Arial" w:cs="Arial"/>
          <w:color w:val="666666"/>
          <w:sz w:val="18"/>
          <w:szCs w:val="18"/>
        </w:rPr>
        <w:t>the</w:t>
      </w:r>
      <w:proofErr w:type="spellEnd"/>
      <w:r>
        <w:rPr>
          <w:rFonts w:ascii="Arial" w:hAnsi="Arial" w:cs="Arial"/>
          <w:color w:val="666666"/>
          <w:sz w:val="18"/>
          <w:szCs w:val="18"/>
        </w:rPr>
        <w:t xml:space="preserve"> </w:t>
      </w:r>
      <w:proofErr w:type="spellStart"/>
      <w:r>
        <w:rPr>
          <w:rFonts w:ascii="Arial" w:hAnsi="Arial" w:cs="Arial"/>
          <w:color w:val="666666"/>
          <w:sz w:val="18"/>
          <w:szCs w:val="18"/>
        </w:rPr>
        <w:t>ability</w:t>
      </w:r>
      <w:proofErr w:type="spellEnd"/>
      <w:r>
        <w:rPr>
          <w:rFonts w:ascii="Arial" w:hAnsi="Arial" w:cs="Arial"/>
          <w:color w:val="666666"/>
          <w:sz w:val="18"/>
          <w:szCs w:val="18"/>
        </w:rPr>
        <w:t xml:space="preserve"> for </w:t>
      </w:r>
      <w:proofErr w:type="spellStart"/>
      <w:r>
        <w:rPr>
          <w:rFonts w:ascii="Arial" w:hAnsi="Arial" w:cs="Arial"/>
          <w:color w:val="666666"/>
          <w:sz w:val="18"/>
          <w:szCs w:val="18"/>
        </w:rPr>
        <w:t>clash</w:t>
      </w:r>
      <w:proofErr w:type="spellEnd"/>
      <w:r>
        <w:rPr>
          <w:rFonts w:ascii="Arial" w:hAnsi="Arial" w:cs="Arial"/>
          <w:color w:val="666666"/>
          <w:sz w:val="18"/>
          <w:szCs w:val="18"/>
        </w:rPr>
        <w:t xml:space="preserve"> </w:t>
      </w:r>
      <w:proofErr w:type="spellStart"/>
      <w:r>
        <w:rPr>
          <w:rFonts w:ascii="Arial" w:hAnsi="Arial" w:cs="Arial"/>
          <w:color w:val="666666"/>
          <w:sz w:val="18"/>
          <w:szCs w:val="18"/>
        </w:rPr>
        <w:t>detection</w:t>
      </w:r>
      <w:proofErr w:type="spellEnd"/>
      <w:r>
        <w:rPr>
          <w:rFonts w:ascii="Arial" w:hAnsi="Arial" w:cs="Arial"/>
          <w:color w:val="666666"/>
          <w:sz w:val="18"/>
          <w:szCs w:val="18"/>
        </w:rPr>
        <w:t xml:space="preserve"> (</w:t>
      </w:r>
      <w:proofErr w:type="spellStart"/>
      <w:r>
        <w:rPr>
          <w:rFonts w:ascii="Arial" w:hAnsi="Arial" w:cs="Arial"/>
          <w:color w:val="666666"/>
          <w:sz w:val="18"/>
          <w:szCs w:val="18"/>
        </w:rPr>
        <w:t>interference</w:t>
      </w:r>
      <w:proofErr w:type="spellEnd"/>
      <w:r>
        <w:rPr>
          <w:rFonts w:ascii="Arial" w:hAnsi="Arial" w:cs="Arial"/>
          <w:color w:val="666666"/>
          <w:sz w:val="18"/>
          <w:szCs w:val="18"/>
        </w:rPr>
        <w:t xml:space="preserve"> in a </w:t>
      </w:r>
      <w:proofErr w:type="spellStart"/>
      <w:r>
        <w:rPr>
          <w:rFonts w:ascii="Arial" w:hAnsi="Arial" w:cs="Arial"/>
          <w:color w:val="666666"/>
          <w:sz w:val="18"/>
          <w:szCs w:val="18"/>
        </w:rPr>
        <w:t>project</w:t>
      </w:r>
      <w:proofErr w:type="spellEnd"/>
      <w:r>
        <w:rPr>
          <w:rFonts w:ascii="Arial" w:hAnsi="Arial" w:cs="Arial"/>
          <w:color w:val="666666"/>
          <w:sz w:val="18"/>
          <w:szCs w:val="18"/>
        </w:rPr>
        <w:t xml:space="preserve">), </w:t>
      </w:r>
      <w:proofErr w:type="spellStart"/>
      <w:r>
        <w:rPr>
          <w:rFonts w:ascii="Arial" w:hAnsi="Arial" w:cs="Arial"/>
          <w:color w:val="666666"/>
          <w:sz w:val="18"/>
          <w:szCs w:val="18"/>
        </w:rPr>
        <w:t>which</w:t>
      </w:r>
      <w:proofErr w:type="spellEnd"/>
      <w:r>
        <w:rPr>
          <w:rFonts w:ascii="Arial" w:hAnsi="Arial" w:cs="Arial"/>
          <w:color w:val="666666"/>
          <w:sz w:val="18"/>
          <w:szCs w:val="18"/>
        </w:rPr>
        <w:t xml:space="preserve"> </w:t>
      </w:r>
      <w:proofErr w:type="spellStart"/>
      <w:r>
        <w:rPr>
          <w:rFonts w:ascii="Arial" w:hAnsi="Arial" w:cs="Arial"/>
          <w:color w:val="666666"/>
          <w:sz w:val="18"/>
          <w:szCs w:val="18"/>
        </w:rPr>
        <w:t>allows</w:t>
      </w:r>
      <w:proofErr w:type="spellEnd"/>
      <w:r>
        <w:rPr>
          <w:rFonts w:ascii="Arial" w:hAnsi="Arial" w:cs="Arial"/>
          <w:color w:val="666666"/>
          <w:sz w:val="18"/>
          <w:szCs w:val="18"/>
        </w:rPr>
        <w:t xml:space="preserve"> for </w:t>
      </w:r>
      <w:proofErr w:type="spellStart"/>
      <w:r>
        <w:rPr>
          <w:rFonts w:ascii="Arial" w:hAnsi="Arial" w:cs="Arial"/>
          <w:color w:val="666666"/>
          <w:sz w:val="18"/>
          <w:szCs w:val="18"/>
        </w:rPr>
        <w:t>faster</w:t>
      </w:r>
      <w:proofErr w:type="spellEnd"/>
      <w:r>
        <w:rPr>
          <w:rFonts w:ascii="Arial" w:hAnsi="Arial" w:cs="Arial"/>
          <w:color w:val="666666"/>
          <w:sz w:val="18"/>
          <w:szCs w:val="18"/>
        </w:rPr>
        <w:t xml:space="preserve"> </w:t>
      </w:r>
      <w:proofErr w:type="spellStart"/>
      <w:r>
        <w:rPr>
          <w:rFonts w:ascii="Arial" w:hAnsi="Arial" w:cs="Arial"/>
          <w:color w:val="666666"/>
          <w:sz w:val="18"/>
          <w:szCs w:val="18"/>
        </w:rPr>
        <w:t>turn-around</w:t>
      </w:r>
      <w:proofErr w:type="spellEnd"/>
      <w:r>
        <w:rPr>
          <w:rFonts w:ascii="Arial" w:hAnsi="Arial" w:cs="Arial"/>
          <w:color w:val="666666"/>
          <w:sz w:val="18"/>
          <w:szCs w:val="18"/>
        </w:rPr>
        <w:t xml:space="preserve"> time </w:t>
      </w:r>
      <w:proofErr w:type="spellStart"/>
      <w:r>
        <w:rPr>
          <w:rFonts w:ascii="Arial" w:hAnsi="Arial" w:cs="Arial"/>
          <w:color w:val="666666"/>
          <w:sz w:val="18"/>
          <w:szCs w:val="18"/>
        </w:rPr>
        <w:t>on</w:t>
      </w:r>
      <w:proofErr w:type="spellEnd"/>
      <w:r>
        <w:rPr>
          <w:rFonts w:ascii="Arial" w:hAnsi="Arial" w:cs="Arial"/>
          <w:color w:val="666666"/>
          <w:sz w:val="18"/>
          <w:szCs w:val="18"/>
        </w:rPr>
        <w:t xml:space="preserve"> </w:t>
      </w:r>
      <w:proofErr w:type="spellStart"/>
      <w:r>
        <w:rPr>
          <w:rFonts w:ascii="Arial" w:hAnsi="Arial" w:cs="Arial"/>
          <w:color w:val="666666"/>
          <w:sz w:val="18"/>
          <w:szCs w:val="18"/>
        </w:rPr>
        <w:t>every</w:t>
      </w:r>
      <w:proofErr w:type="spellEnd"/>
      <w:r>
        <w:rPr>
          <w:rFonts w:ascii="Arial" w:hAnsi="Arial" w:cs="Arial"/>
          <w:color w:val="666666"/>
          <w:sz w:val="18"/>
          <w:szCs w:val="18"/>
        </w:rPr>
        <w:t xml:space="preserve"> </w:t>
      </w:r>
      <w:proofErr w:type="spellStart"/>
      <w:r>
        <w:rPr>
          <w:rFonts w:ascii="Arial" w:hAnsi="Arial" w:cs="Arial"/>
          <w:color w:val="666666"/>
          <w:sz w:val="18"/>
          <w:szCs w:val="18"/>
        </w:rPr>
        <w:t>new</w:t>
      </w:r>
      <w:proofErr w:type="spellEnd"/>
      <w:r>
        <w:rPr>
          <w:rFonts w:ascii="Arial" w:hAnsi="Arial" w:cs="Arial"/>
          <w:color w:val="666666"/>
          <w:sz w:val="18"/>
          <w:szCs w:val="18"/>
        </w:rPr>
        <w:t xml:space="preserve"> </w:t>
      </w:r>
      <w:proofErr w:type="spellStart"/>
      <w:r>
        <w:rPr>
          <w:rFonts w:ascii="Arial" w:hAnsi="Arial" w:cs="Arial"/>
          <w:color w:val="666666"/>
          <w:sz w:val="18"/>
          <w:szCs w:val="18"/>
        </w:rPr>
        <w:t>project</w:t>
      </w:r>
      <w:proofErr w:type="spellEnd"/>
    </w:p>
    <w:p w:rsidR="005B038D" w:rsidRDefault="005B038D" w:rsidP="006E6C30">
      <w:pPr>
        <w:pStyle w:val="Relatrio"/>
        <w:rPr>
          <w:lang w:val="en-US"/>
        </w:rPr>
      </w:pPr>
    </w:p>
    <w:p w:rsidR="005B038D" w:rsidRDefault="005B038D" w:rsidP="006E6C30">
      <w:pPr>
        <w:pStyle w:val="Relatrio"/>
        <w:rPr>
          <w:lang w:val="en-US"/>
        </w:rPr>
      </w:pPr>
      <w:r>
        <w:rPr>
          <w:lang w:val="en-US"/>
        </w:rPr>
        <w:t>[</w:t>
      </w:r>
      <w:hyperlink r:id="rId22" w:history="1">
        <w:r>
          <w:rPr>
            <w:rStyle w:val="Hiperligao"/>
          </w:rPr>
          <w:t>http://3dscanningservices.net/blog/index.ph</w:t>
        </w:r>
        <w:r>
          <w:rPr>
            <w:rStyle w:val="Hiperligao"/>
          </w:rPr>
          <w:t>p</w:t>
        </w:r>
        <w:r>
          <w:rPr>
            <w:rStyle w:val="Hiperligao"/>
          </w:rPr>
          <w:t>/the-history-of-laser-scanning/</w:t>
        </w:r>
      </w:hyperlink>
      <w:r>
        <w:rPr>
          <w:lang w:val="en-US"/>
        </w:rPr>
        <w:t>]</w:t>
      </w:r>
    </w:p>
    <w:p w:rsidR="005B038D" w:rsidRDefault="005B038D" w:rsidP="006E6C30">
      <w:pPr>
        <w:pStyle w:val="Relatrio"/>
        <w:rPr>
          <w:lang w:val="en-US"/>
        </w:rPr>
      </w:pPr>
    </w:p>
    <w:p w:rsidR="007E2761" w:rsidRDefault="000C11F0" w:rsidP="006E6C30">
      <w:pPr>
        <w:pStyle w:val="Relatrio"/>
      </w:pPr>
      <w:hyperlink r:id="rId23" w:history="1">
        <w:r w:rsidR="007E2761">
          <w:rPr>
            <w:rStyle w:val="Hiperligao"/>
          </w:rPr>
          <w:t>http://3dscanningservices.net/blog/index.php/gr</w:t>
        </w:r>
        <w:r w:rsidR="007E2761">
          <w:rPr>
            <w:rStyle w:val="Hiperligao"/>
          </w:rPr>
          <w:t>o</w:t>
        </w:r>
        <w:r w:rsidR="007E2761">
          <w:rPr>
            <w:rStyle w:val="Hiperligao"/>
          </w:rPr>
          <w:t>wth-change-and-the-future-of-3d-scanning/</w:t>
        </w:r>
      </w:hyperlink>
    </w:p>
    <w:p w:rsidR="007E2761" w:rsidRDefault="007E2761" w:rsidP="006E6C30">
      <w:pPr>
        <w:pStyle w:val="Relatrio"/>
        <w:rPr>
          <w:lang w:val="en-US"/>
        </w:rPr>
      </w:pPr>
    </w:p>
    <w:p w:rsidR="008D1EAD" w:rsidRDefault="000C11F0" w:rsidP="006E6C30">
      <w:pPr>
        <w:pStyle w:val="Relatrio"/>
      </w:pPr>
      <w:hyperlink r:id="rId24" w:history="1">
        <w:r w:rsidR="008D1EAD">
          <w:rPr>
            <w:rStyle w:val="Hiperligao"/>
          </w:rPr>
          <w:t>http://store.makerbot.co</w:t>
        </w:r>
        <w:r w:rsidR="008D1EAD">
          <w:rPr>
            <w:rStyle w:val="Hiperligao"/>
          </w:rPr>
          <w:t>m</w:t>
        </w:r>
        <w:r w:rsidR="008D1EAD">
          <w:rPr>
            <w:rStyle w:val="Hiperligao"/>
          </w:rPr>
          <w:t>/digitizer.html</w:t>
        </w:r>
      </w:hyperlink>
    </w:p>
    <w:p w:rsidR="008D1EAD" w:rsidRDefault="008D1EAD" w:rsidP="006E6C30">
      <w:pPr>
        <w:pStyle w:val="Relatrio"/>
      </w:pPr>
    </w:p>
    <w:p w:rsidR="008D1EAD" w:rsidRDefault="008D1EAD" w:rsidP="006E6C30">
      <w:pPr>
        <w:pStyle w:val="Relatrio"/>
        <w:rPr>
          <w:u w:val="single"/>
          <w:lang w:val="en-US"/>
        </w:rPr>
      </w:pPr>
    </w:p>
    <w:p w:rsidR="00F171DD" w:rsidRPr="00F171DD" w:rsidRDefault="00F171DD" w:rsidP="006E6C30">
      <w:pPr>
        <w:pStyle w:val="Relatrio"/>
        <w:rPr>
          <w:lang w:val="en-US"/>
        </w:rPr>
      </w:pPr>
      <w:r w:rsidRPr="00F171DD">
        <w:rPr>
          <w:lang w:val="en-US"/>
        </w:rPr>
        <w:t>Many different technologies can be used to build these 3D scanning devices; each technology comes with its own limitations, advantages, and costs. Many limitations in the kind of objects that can be digitized are still present: for example, optical technologies encounter many difficulties with shiny, mirroring, or transparent objects.</w:t>
      </w:r>
    </w:p>
    <w:p w:rsidR="00F171DD" w:rsidRPr="008D1EAD" w:rsidRDefault="00F171DD" w:rsidP="006E6C30">
      <w:pPr>
        <w:pStyle w:val="Relatrio"/>
        <w:rPr>
          <w:u w:val="single"/>
          <w:lang w:val="en-US"/>
        </w:rPr>
      </w:pPr>
    </w:p>
    <w:p w:rsidR="006E6C30" w:rsidRPr="006E6C30" w:rsidRDefault="00C81979" w:rsidP="006E6C30">
      <w:pPr>
        <w:pStyle w:val="Relatrio"/>
        <w:rPr>
          <w:lang w:val="en-US"/>
        </w:rPr>
      </w:pPr>
      <w:proofErr w:type="spellStart"/>
      <w:proofErr w:type="gramStart"/>
      <w:r>
        <w:rPr>
          <w:lang w:val="en-US"/>
        </w:rPr>
        <w:t>História</w:t>
      </w:r>
      <w:proofErr w:type="spellEnd"/>
      <w:r>
        <w:rPr>
          <w:lang w:val="en-US"/>
        </w:rPr>
        <w:t xml:space="preserve"> de </w:t>
      </w:r>
      <w:proofErr w:type="spellStart"/>
      <w:r w:rsidR="008D1EAD">
        <w:rPr>
          <w:lang w:val="en-US"/>
        </w:rPr>
        <w:t>captura</w:t>
      </w:r>
      <w:proofErr w:type="spellEnd"/>
      <w:r w:rsidR="008D1EAD">
        <w:rPr>
          <w:lang w:val="en-US"/>
        </w:rPr>
        <w:t xml:space="preserve"> 3D – gesso (?)</w:t>
      </w:r>
      <w:proofErr w:type="gramEnd"/>
    </w:p>
    <w:p w:rsidR="006C7387" w:rsidRPr="007770B6" w:rsidRDefault="006C7387" w:rsidP="00603218">
      <w:pPr>
        <w:pStyle w:val="Ttulo11"/>
        <w:rPr>
          <w:lang w:val="en-US"/>
        </w:rPr>
      </w:pPr>
      <w:r w:rsidRPr="007770B6">
        <w:rPr>
          <w:lang w:val="en-US"/>
        </w:rPr>
        <w:t xml:space="preserve">3D </w:t>
      </w:r>
      <w:r w:rsidR="00EA4626">
        <w:rPr>
          <w:lang w:val="en-US"/>
        </w:rPr>
        <w:t>Scanning</w:t>
      </w:r>
      <w:r w:rsidR="00CE347F">
        <w:rPr>
          <w:lang w:val="en-US"/>
        </w:rPr>
        <w:t xml:space="preserve"> / Images A</w:t>
      </w:r>
      <w:r w:rsidR="0072582C">
        <w:rPr>
          <w:lang w:val="en-US"/>
        </w:rPr>
        <w:t>c</w:t>
      </w:r>
      <w:r w:rsidR="00CE347F">
        <w:rPr>
          <w:lang w:val="en-US"/>
        </w:rPr>
        <w:t>quisition</w:t>
      </w:r>
    </w:p>
    <w:p w:rsidR="006C7387" w:rsidRDefault="006C7387" w:rsidP="006C7387">
      <w:pPr>
        <w:pStyle w:val="Relatrio"/>
        <w:rPr>
          <w:lang w:val="en-US"/>
        </w:rPr>
      </w:pPr>
      <w:r w:rsidRPr="007770B6">
        <w:rPr>
          <w:lang w:val="en-US"/>
        </w:rPr>
        <w:t>Things</w:t>
      </w:r>
    </w:p>
    <w:p w:rsidR="00474AB2" w:rsidRDefault="00474AB2" w:rsidP="00474AB2">
      <w:pPr>
        <w:pStyle w:val="Relatrio"/>
        <w:keepNext/>
      </w:pPr>
      <w:r>
        <w:rPr>
          <w:noProof/>
          <w:lang w:eastAsia="pt-PT"/>
        </w:rPr>
        <w:lastRenderedPageBreak/>
        <w:drawing>
          <wp:inline distT="0" distB="0" distL="0" distR="0">
            <wp:extent cx="5399405" cy="4049859"/>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399405" cy="4049859"/>
                    </a:xfrm>
                    <a:prstGeom prst="rect">
                      <a:avLst/>
                    </a:prstGeom>
                  </pic:spPr>
                </pic:pic>
              </a:graphicData>
            </a:graphic>
          </wp:inline>
        </w:drawing>
      </w:r>
    </w:p>
    <w:p w:rsidR="00474AB2" w:rsidRDefault="00474AB2" w:rsidP="00474AB2">
      <w:pPr>
        <w:pStyle w:val="Legenda"/>
      </w:pPr>
      <w:proofErr w:type="spellStart"/>
      <w:r>
        <w:t>Ilustração</w:t>
      </w:r>
      <w:proofErr w:type="spellEnd"/>
      <w:r>
        <w:t xml:space="preserve"> </w:t>
      </w:r>
      <w:r w:rsidR="000C11F0">
        <w:fldChar w:fldCharType="begin"/>
      </w:r>
      <w:r>
        <w:instrText xml:space="preserve"> SEQ Ilustração \* ARABIC </w:instrText>
      </w:r>
      <w:r w:rsidR="000C11F0">
        <w:fldChar w:fldCharType="separate"/>
      </w:r>
      <w:r>
        <w:rPr>
          <w:noProof/>
        </w:rPr>
        <w:t>1</w:t>
      </w:r>
      <w:r w:rsidR="000C11F0">
        <w:fldChar w:fldCharType="end"/>
      </w:r>
      <w:r>
        <w:t xml:space="preserve"> - </w:t>
      </w:r>
      <w:r w:rsidRPr="00535088">
        <w:t>Structured Lighting</w:t>
      </w:r>
      <w:r>
        <w:t xml:space="preserve"> (Talk - 2012</w:t>
      </w:r>
      <w:proofErr w:type="gramStart"/>
      <w:r>
        <w:t>)</w:t>
      </w:r>
      <w:r w:rsidR="007459A6">
        <w:t>~</w:t>
      </w:r>
      <w:proofErr w:type="gramEnd"/>
    </w:p>
    <w:p w:rsidR="007459A6" w:rsidRPr="007459A6" w:rsidRDefault="007459A6" w:rsidP="007459A6">
      <w:r>
        <w:t>“Consumer RGB-D Cameras and their Applications”</w:t>
      </w:r>
    </w:p>
    <w:p w:rsidR="00302EEE" w:rsidRPr="00EA5ED5" w:rsidRDefault="0072582C" w:rsidP="0072582C">
      <w:pPr>
        <w:pStyle w:val="Ttulo21"/>
        <w:rPr>
          <w:lang w:val="en-US"/>
        </w:rPr>
      </w:pPr>
      <w:r w:rsidRPr="00EA5ED5">
        <w:rPr>
          <w:lang w:val="en-US"/>
        </w:rPr>
        <w:t>Stereoscopy</w:t>
      </w:r>
    </w:p>
    <w:p w:rsidR="00CC36DA" w:rsidRDefault="00CC36DA" w:rsidP="00E30FC2">
      <w:pPr>
        <w:pStyle w:val="Relatrio"/>
        <w:rPr>
          <w:lang w:val="en-US"/>
        </w:rPr>
      </w:pPr>
      <w:r>
        <w:rPr>
          <w:lang w:val="en-US"/>
        </w:rPr>
        <w:t>Things</w:t>
      </w:r>
    </w:p>
    <w:p w:rsidR="00ED0EF3" w:rsidRPr="0090372A" w:rsidRDefault="00ED0EF3" w:rsidP="00ED0EF3">
      <w:pPr>
        <w:pStyle w:val="Ttulo21"/>
        <w:rPr>
          <w:lang w:val="en-US"/>
        </w:rPr>
      </w:pPr>
      <w:r w:rsidRPr="0090372A">
        <w:rPr>
          <w:lang w:val="en-US"/>
        </w:rPr>
        <w:t>Structured Light</w:t>
      </w:r>
    </w:p>
    <w:p w:rsidR="00ED0EF3" w:rsidRDefault="00ED0EF3" w:rsidP="00ED0EF3">
      <w:pPr>
        <w:pStyle w:val="Relatrio"/>
        <w:rPr>
          <w:lang w:val="en-US"/>
        </w:rPr>
      </w:pPr>
      <w:r>
        <w:rPr>
          <w:lang w:val="en-US"/>
        </w:rPr>
        <w:t>Things</w:t>
      </w:r>
    </w:p>
    <w:p w:rsidR="00CC36DA" w:rsidRPr="00EA5ED5" w:rsidRDefault="00CC36DA" w:rsidP="0072582C">
      <w:pPr>
        <w:pStyle w:val="Ttulo21"/>
        <w:rPr>
          <w:lang w:val="en-US"/>
        </w:rPr>
      </w:pPr>
      <w:r w:rsidRPr="00EA5ED5">
        <w:rPr>
          <w:lang w:val="en-US"/>
        </w:rPr>
        <w:t>Time-Of-Flight</w:t>
      </w:r>
    </w:p>
    <w:p w:rsidR="00EA5ED5" w:rsidRDefault="00EA5ED5" w:rsidP="000848DA">
      <w:pPr>
        <w:pStyle w:val="Relatrio"/>
        <w:rPr>
          <w:lang w:val="en-US"/>
        </w:rPr>
      </w:pPr>
      <w:r>
        <w:rPr>
          <w:lang w:val="en-US"/>
        </w:rPr>
        <w:t xml:space="preserve">See Book </w:t>
      </w:r>
      <w:r w:rsidRPr="00EA5ED5">
        <w:rPr>
          <w:lang w:val="en-US"/>
        </w:rPr>
        <w:t xml:space="preserve">Time-of-Flight Cameras and Microsoft Kinect </w:t>
      </w:r>
    </w:p>
    <w:p w:rsidR="000848DA" w:rsidRDefault="000848DA" w:rsidP="000848DA">
      <w:pPr>
        <w:pStyle w:val="Relatrio"/>
        <w:rPr>
          <w:lang w:val="en-US"/>
        </w:rPr>
      </w:pPr>
      <w:r>
        <w:rPr>
          <w:lang w:val="en-US"/>
        </w:rPr>
        <w:t>Things</w:t>
      </w:r>
    </w:p>
    <w:p w:rsidR="000848DA" w:rsidRPr="0090372A" w:rsidRDefault="000848DA" w:rsidP="0072582C">
      <w:pPr>
        <w:pStyle w:val="Ttulo21"/>
        <w:rPr>
          <w:lang w:val="en-US"/>
        </w:rPr>
      </w:pPr>
      <w:r w:rsidRPr="0090372A">
        <w:rPr>
          <w:lang w:val="en-US"/>
        </w:rPr>
        <w:t xml:space="preserve">Kinect </w:t>
      </w:r>
    </w:p>
    <w:p w:rsidR="000848DA" w:rsidRDefault="000848DA" w:rsidP="000848DA">
      <w:pPr>
        <w:pStyle w:val="Relatrio"/>
        <w:rPr>
          <w:lang w:val="en-US"/>
        </w:rPr>
      </w:pPr>
      <w:r>
        <w:rPr>
          <w:lang w:val="en-US"/>
        </w:rPr>
        <w:t>Things</w:t>
      </w:r>
    </w:p>
    <w:p w:rsidR="00316D81" w:rsidRDefault="00316D81" w:rsidP="00316D81">
      <w:pPr>
        <w:pStyle w:val="Relatrio"/>
        <w:rPr>
          <w:lang w:val="en-US"/>
        </w:rPr>
      </w:pPr>
      <w:r>
        <w:rPr>
          <w:lang w:val="en-US"/>
        </w:rPr>
        <w:t xml:space="preserve">See Book </w:t>
      </w:r>
      <w:r w:rsidRPr="00EA5ED5">
        <w:rPr>
          <w:lang w:val="en-US"/>
        </w:rPr>
        <w:t xml:space="preserve">Time-of-Flight Cameras and Microsoft Kinect </w:t>
      </w:r>
    </w:p>
    <w:p w:rsidR="000848DA" w:rsidRPr="0090372A" w:rsidRDefault="00B5373A" w:rsidP="0072582C">
      <w:pPr>
        <w:pStyle w:val="Ttulo11"/>
        <w:rPr>
          <w:lang w:val="en-US"/>
        </w:rPr>
      </w:pPr>
      <w:r w:rsidRPr="0090372A">
        <w:rPr>
          <w:lang w:val="en-US"/>
        </w:rPr>
        <w:lastRenderedPageBreak/>
        <w:t>Panoramic Data Acquisition Systems</w:t>
      </w:r>
    </w:p>
    <w:p w:rsidR="00B5373A" w:rsidRDefault="00B5373A" w:rsidP="000848DA">
      <w:pPr>
        <w:pStyle w:val="Relatrio"/>
        <w:rPr>
          <w:lang w:val="en-US"/>
        </w:rPr>
      </w:pPr>
      <w:r>
        <w:rPr>
          <w:lang w:val="en-US"/>
        </w:rPr>
        <w:t xml:space="preserve">Things </w:t>
      </w:r>
    </w:p>
    <w:p w:rsidR="0072582C" w:rsidRPr="00EA5ED5" w:rsidRDefault="0072582C" w:rsidP="00EA5ED5">
      <w:pPr>
        <w:pStyle w:val="Ttulo21"/>
        <w:rPr>
          <w:lang w:val="en-US"/>
        </w:rPr>
      </w:pPr>
      <w:r w:rsidRPr="00EA5ED5">
        <w:rPr>
          <w:lang w:val="en-US"/>
        </w:rPr>
        <w:t>Moving</w:t>
      </w:r>
    </w:p>
    <w:p w:rsidR="0072582C" w:rsidRDefault="0072582C" w:rsidP="0072582C">
      <w:pPr>
        <w:pStyle w:val="Relatrio"/>
        <w:rPr>
          <w:lang w:val="en-US"/>
        </w:rPr>
      </w:pPr>
      <w:r>
        <w:rPr>
          <w:lang w:val="en-US"/>
        </w:rPr>
        <w:t xml:space="preserve">Things </w:t>
      </w:r>
    </w:p>
    <w:p w:rsidR="0072582C" w:rsidRPr="00EA5ED5" w:rsidRDefault="0072582C" w:rsidP="00EA5ED5">
      <w:pPr>
        <w:pStyle w:val="Ttulo21"/>
        <w:rPr>
          <w:lang w:val="en-US"/>
        </w:rPr>
      </w:pPr>
      <w:r w:rsidRPr="00EA5ED5">
        <w:rPr>
          <w:lang w:val="en-US"/>
        </w:rPr>
        <w:t xml:space="preserve">Static </w:t>
      </w:r>
    </w:p>
    <w:p w:rsidR="0072582C" w:rsidRDefault="0072582C" w:rsidP="0072582C">
      <w:pPr>
        <w:pStyle w:val="Relatrio"/>
        <w:rPr>
          <w:lang w:val="en-US"/>
        </w:rPr>
      </w:pPr>
      <w:r>
        <w:rPr>
          <w:lang w:val="en-US"/>
        </w:rPr>
        <w:t>Things</w:t>
      </w:r>
    </w:p>
    <w:p w:rsidR="00B5373A" w:rsidRPr="007770B6" w:rsidRDefault="00B5373A" w:rsidP="000848DA">
      <w:pPr>
        <w:pStyle w:val="Relatrio"/>
        <w:rPr>
          <w:lang w:val="en-US"/>
        </w:rPr>
      </w:pPr>
    </w:p>
    <w:p w:rsidR="00603218" w:rsidRPr="007770B6" w:rsidRDefault="00302EEE" w:rsidP="00603218">
      <w:pPr>
        <w:pStyle w:val="Ttulo1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603218" w:rsidRPr="007770B6">
        <w:rPr>
          <w:lang w:val="en-US"/>
        </w:rPr>
        <w:t>Summary</w:t>
      </w:r>
    </w:p>
    <w:p w:rsidR="00603218" w:rsidRPr="007770B6" w:rsidRDefault="00603218" w:rsidP="001361DB">
      <w:pPr>
        <w:pStyle w:val="Relatrio"/>
        <w:rPr>
          <w:lang w:val="en-US"/>
        </w:rPr>
      </w:pPr>
      <w:r w:rsidRPr="007770B6">
        <w:rPr>
          <w:lang w:val="en-US"/>
        </w:rPr>
        <w:t>Things</w:t>
      </w:r>
    </w:p>
    <w:p w:rsidR="006C7387" w:rsidRPr="007770B6" w:rsidRDefault="006C7387" w:rsidP="00B40A92">
      <w:pPr>
        <w:pStyle w:val="Ttulo"/>
        <w:ind w:firstLine="720"/>
        <w:rPr>
          <w:lang w:val="en-US"/>
        </w:rPr>
      </w:pPr>
      <w:commentRangeStart w:id="3"/>
      <w:proofErr w:type="gramStart"/>
      <w:r w:rsidRPr="007770B6">
        <w:rPr>
          <w:lang w:val="en-US"/>
        </w:rPr>
        <w:lastRenderedPageBreak/>
        <w:t>Concept</w:t>
      </w:r>
      <w:r w:rsidR="00E30FC2" w:rsidRPr="007770B6">
        <w:rPr>
          <w:lang w:val="en-US"/>
        </w:rPr>
        <w:t xml:space="preserve"> Design (?)</w:t>
      </w:r>
      <w:commentRangeEnd w:id="3"/>
      <w:proofErr w:type="gramEnd"/>
      <w:r w:rsidR="00355741">
        <w:rPr>
          <w:rStyle w:val="Refdecomentrio"/>
          <w:rFonts w:cs="Times New Roman"/>
          <w:b w:val="0"/>
          <w:bCs w:val="0"/>
          <w:color w:val="auto"/>
          <w:kern w:val="0"/>
          <w:u w:val="none"/>
          <w:lang w:val="en-US"/>
        </w:rPr>
        <w:commentReference w:id="3"/>
      </w:r>
    </w:p>
    <w:p w:rsidR="001D7A4C" w:rsidRDefault="00EA1E3F" w:rsidP="00F4586C">
      <w:pPr>
        <w:pStyle w:val="Relatrio"/>
      </w:pPr>
      <w:r w:rsidRPr="00781A4D">
        <w:t>Como foi brevemente descrito na introdução, o objetiv</w:t>
      </w:r>
      <w:r w:rsidR="009017E5" w:rsidRPr="00781A4D">
        <w:t>o</w:t>
      </w:r>
      <w:r w:rsidRPr="00781A4D">
        <w:t xml:space="preserve"> desta tese consiste em criar um sistema </w:t>
      </w:r>
      <w:r w:rsidR="001D7A4C">
        <w:t xml:space="preserve">de baixo custo capaz de fazer a </w:t>
      </w:r>
      <w:r w:rsidRPr="00781A4D">
        <w:t xml:space="preserve">aquisição </w:t>
      </w:r>
      <w:r w:rsidR="001D7A4C">
        <w:t xml:space="preserve">concêntrica </w:t>
      </w:r>
      <w:r w:rsidRPr="00781A4D">
        <w:t xml:space="preserve">de informação 3D </w:t>
      </w:r>
      <w:r w:rsidR="001D7A4C">
        <w:t xml:space="preserve">de um objeto em tempo real a partir de um </w:t>
      </w:r>
      <w:proofErr w:type="spellStart"/>
      <w:r w:rsidR="001D7A4C">
        <w:rPr>
          <w:i/>
        </w:rPr>
        <w:t>setup</w:t>
      </w:r>
      <w:proofErr w:type="spellEnd"/>
      <w:r w:rsidR="001D7A4C">
        <w:rPr>
          <w:i/>
        </w:rPr>
        <w:t xml:space="preserve"> </w:t>
      </w:r>
      <w:r w:rsidR="001D7A4C" w:rsidRPr="000A4558">
        <w:t xml:space="preserve">estático e </w:t>
      </w:r>
      <w:r w:rsidR="001D7A4C">
        <w:t xml:space="preserve">utilizando </w:t>
      </w:r>
      <w:r w:rsidR="001D7A4C" w:rsidRPr="000A4558">
        <w:t>apenas uma câmara.</w:t>
      </w:r>
    </w:p>
    <w:p w:rsidR="00EF51B6" w:rsidRDefault="00EF51B6" w:rsidP="00F4586C">
      <w:pPr>
        <w:pStyle w:val="Relatrio"/>
      </w:pPr>
    </w:p>
    <w:p w:rsidR="00355741" w:rsidRDefault="001D7A4C" w:rsidP="00F4586C">
      <w:pPr>
        <w:pStyle w:val="Relatrio"/>
      </w:pPr>
      <w:r>
        <w:t>Com isto em mente, n</w:t>
      </w:r>
      <w:r w:rsidR="00F4586C">
        <w:t xml:space="preserve">este capítulo vamos </w:t>
      </w:r>
      <w:r>
        <w:t xml:space="preserve">mostrar </w:t>
      </w:r>
      <w:r w:rsidR="00355741">
        <w:t xml:space="preserve">os passos tomados que permitiram chegar ao sistema final. Primeiro serão mostradas as decisões </w:t>
      </w:r>
      <w:r>
        <w:t xml:space="preserve">tomadas </w:t>
      </w:r>
      <w:r w:rsidR="00355741">
        <w:t xml:space="preserve">a nível de material utilizado para a realização da captura e qual  </w:t>
      </w:r>
    </w:p>
    <w:p w:rsidR="00F4586C" w:rsidRPr="00F4586C" w:rsidRDefault="001D7A4C" w:rsidP="00F4586C">
      <w:pPr>
        <w:pStyle w:val="Relatrio"/>
      </w:pPr>
      <w:proofErr w:type="gramStart"/>
      <w:r>
        <w:t>que</w:t>
      </w:r>
      <w:proofErr w:type="gramEnd"/>
      <w:r>
        <w:t xml:space="preserve"> levaram à construção deste sistema e qual a arquitetura final do mesmo.</w:t>
      </w:r>
    </w:p>
    <w:p w:rsidR="00D83BBB" w:rsidRDefault="00D83BBB" w:rsidP="00D83BBB">
      <w:pPr>
        <w:pStyle w:val="Ttulo11"/>
        <w:rPr>
          <w:lang w:val="en-US"/>
        </w:rPr>
      </w:pPr>
      <w:r>
        <w:rPr>
          <w:lang w:val="en-US"/>
        </w:rPr>
        <w:t>Decisions</w:t>
      </w:r>
    </w:p>
    <w:p w:rsidR="00D83BBB" w:rsidRPr="00D83BBB" w:rsidRDefault="00D83BBB" w:rsidP="00D83BBB">
      <w:pPr>
        <w:pStyle w:val="Relatrio"/>
        <w:rPr>
          <w:lang w:val="en-US"/>
        </w:rPr>
      </w:pPr>
      <w:r w:rsidRPr="007770B6">
        <w:rPr>
          <w:lang w:val="en-US"/>
        </w:rPr>
        <w:t>For each part of the system explain the reason of that choice.</w:t>
      </w:r>
    </w:p>
    <w:p w:rsidR="00D83BBB" w:rsidRDefault="00D83BBB" w:rsidP="00D83BBB">
      <w:pPr>
        <w:pStyle w:val="Ttulo21"/>
        <w:rPr>
          <w:lang w:val="en-US"/>
        </w:rPr>
      </w:pPr>
      <w:r w:rsidRPr="00D83BBB">
        <w:rPr>
          <w:lang w:val="en-US"/>
        </w:rPr>
        <w:t xml:space="preserve">Data Acquisition </w:t>
      </w:r>
    </w:p>
    <w:p w:rsidR="008E17DA" w:rsidRPr="00816111" w:rsidRDefault="008E17DA" w:rsidP="008E17DA">
      <w:pPr>
        <w:pStyle w:val="Relatrio"/>
      </w:pPr>
      <w:r w:rsidRPr="00816111">
        <w:t xml:space="preserve">Vários dos métodos referidos no capítulo anterior foram testados </w:t>
      </w:r>
      <w:proofErr w:type="gramStart"/>
      <w:r w:rsidRPr="00816111">
        <w:t>de</w:t>
      </w:r>
      <w:proofErr w:type="gramEnd"/>
      <w:r w:rsidRPr="00816111">
        <w:t xml:space="preserve"> </w:t>
      </w:r>
    </w:p>
    <w:p w:rsidR="008E17DA" w:rsidRPr="00816111" w:rsidRDefault="008E17DA" w:rsidP="008E17DA">
      <w:pPr>
        <w:pStyle w:val="Relatrio"/>
      </w:pPr>
      <w:r w:rsidRPr="00816111">
        <w:t xml:space="preserve">Descartar </w:t>
      </w:r>
      <w:r w:rsidR="00816111">
        <w:t>proje</w:t>
      </w:r>
      <w:r w:rsidRPr="00816111">
        <w:t>tores.</w:t>
      </w:r>
    </w:p>
    <w:p w:rsidR="008E17DA" w:rsidRPr="00816111" w:rsidRDefault="008E17DA" w:rsidP="008E17DA">
      <w:pPr>
        <w:pStyle w:val="Relatrio"/>
      </w:pPr>
    </w:p>
    <w:p w:rsidR="00403C3B" w:rsidRPr="00816111" w:rsidRDefault="00403C3B" w:rsidP="008E17DA">
      <w:pPr>
        <w:pStyle w:val="Relatrio"/>
      </w:pPr>
      <w:r w:rsidRPr="00816111">
        <w:t xml:space="preserve">Utilização de câmaras + </w:t>
      </w:r>
      <w:proofErr w:type="gramStart"/>
      <w:r w:rsidRPr="00816111">
        <w:t>estereoscopia ?</w:t>
      </w:r>
      <w:proofErr w:type="gramEnd"/>
      <w:r w:rsidRPr="00816111">
        <w:t xml:space="preserve"> </w:t>
      </w:r>
      <w:proofErr w:type="gramStart"/>
      <w:r w:rsidRPr="00816111">
        <w:t>descartar</w:t>
      </w:r>
      <w:proofErr w:type="gramEnd"/>
      <w:r w:rsidRPr="00816111">
        <w:t xml:space="preserve"> </w:t>
      </w:r>
    </w:p>
    <w:p w:rsidR="00403C3B" w:rsidRPr="008E17DA" w:rsidRDefault="00403C3B" w:rsidP="008E17DA">
      <w:pPr>
        <w:pStyle w:val="Relatrio"/>
        <w:rPr>
          <w:lang w:val="en-US"/>
        </w:rPr>
      </w:pPr>
    </w:p>
    <w:p w:rsidR="00403C3B" w:rsidRDefault="008E17DA" w:rsidP="008E17DA">
      <w:pPr>
        <w:pStyle w:val="Relatrio"/>
      </w:pPr>
      <w:proofErr w:type="gramStart"/>
      <w:r>
        <w:t>()Depois</w:t>
      </w:r>
      <w:proofErr w:type="gramEnd"/>
      <w:r>
        <w:t xml:space="preserve"> de realizados alguns testes de aquisição com</w:t>
      </w:r>
    </w:p>
    <w:p w:rsidR="00403C3B" w:rsidRDefault="00403C3B" w:rsidP="00403C3B">
      <w:pPr>
        <w:pStyle w:val="Relatrio"/>
      </w:pPr>
      <w:r>
        <w:t>Como tal, foi decidido usar-se uma câmara de profundidade devido à facilidade e rapidez no acesso à informação em 3D. Dentro desta gama de câmaras, a foram estudadas as características da Kinect, Carmine 1.09, _____, como se pode ver no seguinte quadro</w:t>
      </w:r>
    </w:p>
    <w:p w:rsidR="00403C3B" w:rsidRDefault="00403C3B" w:rsidP="00403C3B">
      <w:pPr>
        <w:pStyle w:val="Relatrio"/>
      </w:pPr>
      <w:r>
        <w:t>QUADRO COM CARACTERÍSTICAS DA KINECT E OUTRAS CAMARAS</w:t>
      </w:r>
    </w:p>
    <w:p w:rsidR="003C0DC3" w:rsidRDefault="000C11F0" w:rsidP="00403C3B">
      <w:pPr>
        <w:pStyle w:val="Relatrio"/>
      </w:pPr>
      <w:hyperlink r:id="rId26" w:anchor="specifications" w:history="1">
        <w:r w:rsidR="003C0DC3">
          <w:rPr>
            <w:rStyle w:val="Hiperligao"/>
          </w:rPr>
          <w:t>http://www.asus.com/Multimedia/Xtion_PRO_LIVE/#specifications</w:t>
        </w:r>
      </w:hyperlink>
    </w:p>
    <w:p w:rsidR="00F36888" w:rsidRDefault="000C11F0" w:rsidP="00403C3B">
      <w:pPr>
        <w:pStyle w:val="Relatrio"/>
      </w:pPr>
      <w:hyperlink r:id="rId27" w:history="1">
        <w:r w:rsidR="00F36888">
          <w:rPr>
            <w:rStyle w:val="Hiperligao"/>
          </w:rPr>
          <w:t>http://www.primesense.com/get-your-sensor2/</w:t>
        </w:r>
      </w:hyperlink>
      <w:r w:rsidR="00F36888">
        <w:tab/>
      </w:r>
      <w:r w:rsidR="00F36888">
        <w:tab/>
      </w:r>
    </w:p>
    <w:p w:rsidR="00F36888" w:rsidRDefault="000C11F0" w:rsidP="00403C3B">
      <w:pPr>
        <w:pStyle w:val="Relatrio"/>
      </w:pPr>
      <w:hyperlink r:id="rId28" w:history="1">
        <w:r w:rsidR="00F36888">
          <w:rPr>
            <w:rStyle w:val="Hiperligao"/>
          </w:rPr>
          <w:t>http://msdn.microsoft.com/en-us/library/jj131033.aspx</w:t>
        </w:r>
      </w:hyperlink>
    </w:p>
    <w:p w:rsidR="00402BF1" w:rsidRDefault="000C11F0" w:rsidP="00403C3B">
      <w:pPr>
        <w:pStyle w:val="Relatrio"/>
      </w:pPr>
      <w:hyperlink r:id="rId29" w:history="1">
        <w:r w:rsidR="00402BF1">
          <w:rPr>
            <w:rStyle w:val="Hiperligao"/>
          </w:rPr>
          <w:t>http://eng.au.dk/fileadmin/DJF/ENG/PDF-filer/Tekniske_rapporter/Technical_Report_ECE-TR-6-samlet.pdf</w:t>
        </w:r>
      </w:hyperlink>
      <w:r w:rsidR="00402BF1">
        <w:t xml:space="preserve"> - </w:t>
      </w:r>
      <w:proofErr w:type="spellStart"/>
      <w:r w:rsidR="00402BF1">
        <w:t>pag</w:t>
      </w:r>
      <w:proofErr w:type="spellEnd"/>
      <w:r w:rsidR="00402BF1">
        <w:t xml:space="preserve"> 3</w:t>
      </w:r>
    </w:p>
    <w:p w:rsidR="00403C3B" w:rsidRDefault="00403C3B" w:rsidP="002275B8">
      <w:pPr>
        <w:pStyle w:val="Relatrio"/>
      </w:pPr>
      <w:r>
        <w:t>Apesar das câmaras X, Y e a Kinect serem bastante similares em termos de caracter</w:t>
      </w:r>
      <w:r w:rsidR="002A32CE">
        <w:t xml:space="preserve">ísticas e preços, </w:t>
      </w:r>
      <w:r>
        <w:t xml:space="preserve">decidiu-se utilizar a Kinect como dispositivo de captura para este projeto </w:t>
      </w:r>
      <w:r w:rsidR="002A32CE">
        <w:t xml:space="preserve">devido à sua popularidade em ambientes de desenvolvimento. Entre as duas </w:t>
      </w:r>
      <w:proofErr w:type="spellStart"/>
      <w:r w:rsidR="002A32CE">
        <w:t>Kinects</w:t>
      </w:r>
      <w:proofErr w:type="spellEnd"/>
      <w:r w:rsidR="002A32CE">
        <w:t xml:space="preserve"> apresentadas, a escolha recairia pela Kinect base uma vez que é mais económica. No entanto e para </w:t>
      </w:r>
      <w:proofErr w:type="gramStart"/>
      <w:r w:rsidR="002A32CE">
        <w:t>os testes realizados foi usada</w:t>
      </w:r>
      <w:proofErr w:type="gramEnd"/>
      <w:r w:rsidR="002A32CE">
        <w:t xml:space="preserve"> uma Kinect for Windows cedida pelo CCG</w:t>
      </w:r>
      <w:r w:rsidR="002A32CE">
        <w:rPr>
          <w:rStyle w:val="Refdenotaderodap"/>
        </w:rPr>
        <w:footnoteReference w:id="1"/>
      </w:r>
      <w:r w:rsidR="002275B8">
        <w:t>.</w:t>
      </w:r>
      <w:r>
        <w:t xml:space="preserve"> </w:t>
      </w:r>
    </w:p>
    <w:p w:rsidR="008E17DA" w:rsidRPr="008E17DA" w:rsidRDefault="008E17DA" w:rsidP="008E17DA">
      <w:pPr>
        <w:pStyle w:val="Relatrio"/>
        <w:rPr>
          <w:lang w:val="en-US"/>
        </w:rPr>
      </w:pPr>
    </w:p>
    <w:p w:rsidR="00D83BBB" w:rsidRDefault="00D83BBB" w:rsidP="00D83BBB">
      <w:pPr>
        <w:pStyle w:val="Relatrio"/>
        <w:rPr>
          <w:b/>
          <w:lang w:val="en-US"/>
        </w:rPr>
      </w:pPr>
      <w:r w:rsidRPr="00C1411C">
        <w:rPr>
          <w:b/>
          <w:lang w:val="en-US"/>
        </w:rPr>
        <w:t>Criteria for Decisions</w:t>
      </w:r>
    </w:p>
    <w:p w:rsidR="00A3405B" w:rsidRDefault="00A3405B" w:rsidP="00D83BBB">
      <w:pPr>
        <w:pStyle w:val="Relatrio"/>
        <w:rPr>
          <w:lang w:val="en-US"/>
        </w:rPr>
      </w:pPr>
      <w:r>
        <w:rPr>
          <w:lang w:val="en-US"/>
        </w:rPr>
        <w:t>Why use Kinect.</w:t>
      </w:r>
    </w:p>
    <w:p w:rsidR="00F22875" w:rsidRPr="00F22875" w:rsidRDefault="00F22875" w:rsidP="00F22875">
      <w:pPr>
        <w:pStyle w:val="Relatrio"/>
        <w:rPr>
          <w:lang w:val="en-US"/>
        </w:rPr>
      </w:pPr>
      <w:r w:rsidRPr="00F22875">
        <w:rPr>
          <w:lang w:val="en-US"/>
        </w:rPr>
        <w:t>Carmine 1.09</w:t>
      </w:r>
      <w:r>
        <w:rPr>
          <w:lang w:val="en-US"/>
        </w:rPr>
        <w:t xml:space="preserve"> - </w:t>
      </w:r>
      <w:r w:rsidRPr="00F22875">
        <w:rPr>
          <w:lang w:val="en-US"/>
        </w:rPr>
        <w:t xml:space="preserve">This short-range evaluation sensor gives devices the ability to sense their environment </w:t>
      </w:r>
      <w:r>
        <w:rPr>
          <w:lang w:val="en-US"/>
        </w:rPr>
        <w:t xml:space="preserve">- </w:t>
      </w:r>
      <w:r w:rsidRPr="00F22875">
        <w:rPr>
          <w:lang w:val="en-US"/>
        </w:rPr>
        <w:t>Range 0.35m-1.4m</w:t>
      </w:r>
    </w:p>
    <w:p w:rsidR="00F22875" w:rsidRDefault="00F22875" w:rsidP="00F22875">
      <w:pPr>
        <w:pStyle w:val="Relatrio"/>
        <w:rPr>
          <w:lang w:val="en-US"/>
        </w:rPr>
      </w:pPr>
      <w:proofErr w:type="gramStart"/>
      <w:r w:rsidRPr="00F22875">
        <w:rPr>
          <w:lang w:val="en-US"/>
        </w:rPr>
        <w:t>accurately</w:t>
      </w:r>
      <w:proofErr w:type="gramEnd"/>
      <w:r w:rsidRPr="00F22875">
        <w:rPr>
          <w:lang w:val="en-US"/>
        </w:rPr>
        <w:t xml:space="preserve"> up close</w:t>
      </w:r>
      <w:r>
        <w:rPr>
          <w:lang w:val="en-US"/>
        </w:rPr>
        <w:t xml:space="preserve"> </w:t>
      </w:r>
    </w:p>
    <w:p w:rsidR="00D83BBB" w:rsidRDefault="00D83BBB" w:rsidP="00D83BBB">
      <w:pPr>
        <w:pStyle w:val="Relatrio"/>
        <w:rPr>
          <w:lang w:val="en-US"/>
        </w:rPr>
      </w:pPr>
      <w:r>
        <w:rPr>
          <w:lang w:val="en-US"/>
        </w:rPr>
        <w:t>Low cost, static setup, Real-time</w:t>
      </w:r>
    </w:p>
    <w:p w:rsidR="00D83BBB" w:rsidRDefault="00D83BBB" w:rsidP="00D83BBB">
      <w:pPr>
        <w:pStyle w:val="Relatrio"/>
        <w:rPr>
          <w:lang w:val="en-US"/>
        </w:rPr>
      </w:pPr>
    </w:p>
    <w:p w:rsidR="00D83BBB" w:rsidRDefault="00D83BBB" w:rsidP="00D83BBB">
      <w:pPr>
        <w:pStyle w:val="Ttulo21"/>
        <w:rPr>
          <w:lang w:val="en-US"/>
        </w:rPr>
      </w:pPr>
      <w:r w:rsidRPr="00D83BBB">
        <w:rPr>
          <w:lang w:val="en-US"/>
        </w:rPr>
        <w:t>Concentric (Acquisition) Setup</w:t>
      </w:r>
    </w:p>
    <w:p w:rsidR="00816111" w:rsidRDefault="00531465" w:rsidP="00816111">
      <w:pPr>
        <w:pStyle w:val="Relatrio"/>
      </w:pPr>
      <w:r w:rsidRPr="00531465">
        <w:t>A aquisição de informação de uma form</w:t>
      </w:r>
      <w:r>
        <w:t>a</w:t>
      </w:r>
      <w:r w:rsidRPr="00531465">
        <w:t xml:space="preserve"> concêntrica pressupõe </w:t>
      </w:r>
      <w:r>
        <w:t xml:space="preserve">que esta seja adquirida de várias perspetivas. Como foi referido anteriormente, uma das formas de o fazer é utilizando várias fontes de captura o que tem como algumas desvantagens como o aumento da carga computacional e também um maior custo em </w:t>
      </w:r>
      <w:proofErr w:type="gramStart"/>
      <w:r>
        <w:rPr>
          <w:i/>
        </w:rPr>
        <w:t>hardware</w:t>
      </w:r>
      <w:proofErr w:type="gramEnd"/>
      <w:r w:rsidR="00402BF1">
        <w:t xml:space="preserve">. </w:t>
      </w:r>
      <w:r>
        <w:t xml:space="preserve">No caso específico </w:t>
      </w:r>
      <w:r w:rsidR="00816111" w:rsidRPr="00531465">
        <w:t xml:space="preserve">da </w:t>
      </w:r>
      <w:r w:rsidR="00402BF1">
        <w:t xml:space="preserve">utilização de várias </w:t>
      </w:r>
      <w:proofErr w:type="spellStart"/>
      <w:r w:rsidRPr="00776DB8">
        <w:rPr>
          <w:i/>
        </w:rPr>
        <w:t>Kinect</w:t>
      </w:r>
      <w:r w:rsidR="00402BF1" w:rsidRPr="00776DB8">
        <w:rPr>
          <w:i/>
        </w:rPr>
        <w:t>s</w:t>
      </w:r>
      <w:proofErr w:type="spellEnd"/>
      <w:r w:rsidR="00402BF1">
        <w:t xml:space="preserve">, existe ainda outro problema relacionado com a interferência </w:t>
      </w:r>
      <w:r w:rsidR="008D2023">
        <w:t xml:space="preserve">entre elas. </w:t>
      </w:r>
      <w:r w:rsidR="00776DB8">
        <w:t xml:space="preserve">Quando, por exemplo, duas </w:t>
      </w:r>
      <w:proofErr w:type="spellStart"/>
      <w:r w:rsidR="00776DB8" w:rsidRPr="00776DB8">
        <w:rPr>
          <w:i/>
        </w:rPr>
        <w:t>K</w:t>
      </w:r>
      <w:r w:rsidR="008D2023" w:rsidRPr="00776DB8">
        <w:rPr>
          <w:i/>
        </w:rPr>
        <w:t>inects</w:t>
      </w:r>
      <w:proofErr w:type="spellEnd"/>
      <w:r w:rsidR="008D2023">
        <w:t xml:space="preserve"> estão apontadas para uma determinada zona existem áreas de sobreposição, nessas regiões pode haver a introdução ru</w:t>
      </w:r>
      <w:r w:rsidR="00776DB8">
        <w:t xml:space="preserve">ído. Isto deve-se à sobreposição dos padrões de IR que impossibilitam a correta estimativa da profundidade dessas áreas. Na figura X pode ver-se este fenómeno. </w:t>
      </w:r>
    </w:p>
    <w:p w:rsidR="00776DB8" w:rsidRDefault="00776DB8" w:rsidP="00816111">
      <w:pPr>
        <w:pStyle w:val="Relatrio"/>
      </w:pPr>
      <w:r>
        <w:t xml:space="preserve">Dada a característica “baixo custo” proposta, a utilização de mais que uma </w:t>
      </w:r>
      <w:r w:rsidRPr="00776DB8">
        <w:rPr>
          <w:i/>
        </w:rPr>
        <w:t>Kinect</w:t>
      </w:r>
      <w:r>
        <w:t xml:space="preserve"> torna-se inviável. </w:t>
      </w:r>
      <w:r w:rsidR="00B3563A">
        <w:t>Desta forma foi necessário arquitetar outra forma de conseguir fazer a captura das outras perspetivas (que não a da Kinect) sem perder a propriedade de tempo real. Assim, o método proposto foi a utilização de espelhos que, ocupando a periferia da imagem (não interfere com a visão direta ao objeto), recolhe informação dos outros lados do objeto.</w:t>
      </w:r>
    </w:p>
    <w:p w:rsidR="00B3563A" w:rsidRPr="00531465" w:rsidRDefault="00B3563A" w:rsidP="00816111">
      <w:pPr>
        <w:pStyle w:val="Relatrio"/>
      </w:pPr>
    </w:p>
    <w:p w:rsidR="00D83BBB" w:rsidRDefault="00D83BBB" w:rsidP="00D83BBB">
      <w:pPr>
        <w:pStyle w:val="Relatrio"/>
        <w:rPr>
          <w:b/>
          <w:lang w:val="en-US"/>
        </w:rPr>
      </w:pPr>
      <w:r w:rsidRPr="00C1411C">
        <w:rPr>
          <w:b/>
          <w:lang w:val="en-US"/>
        </w:rPr>
        <w:t>Criteria for Decisions</w:t>
      </w:r>
    </w:p>
    <w:p w:rsidR="00D83BBB" w:rsidRDefault="00D83BBB" w:rsidP="00D83BBB">
      <w:pPr>
        <w:pStyle w:val="Relatrio"/>
        <w:rPr>
          <w:lang w:val="en-US"/>
        </w:rPr>
      </w:pPr>
      <w:r>
        <w:rPr>
          <w:lang w:val="en-US"/>
        </w:rPr>
        <w:t>Low cost, static setup, Real-time</w:t>
      </w:r>
    </w:p>
    <w:p w:rsidR="00AA5EF9" w:rsidRDefault="00AA5EF9" w:rsidP="00D83BBB">
      <w:pPr>
        <w:pStyle w:val="Relatrio"/>
        <w:rPr>
          <w:lang w:val="en-US"/>
        </w:rPr>
      </w:pPr>
      <w:r w:rsidRPr="00AA5EF9">
        <w:rPr>
          <w:lang w:val="en-US"/>
        </w:rPr>
        <w:lastRenderedPageBreak/>
        <w:t>As previously shown,</w:t>
      </w:r>
      <w:r>
        <w:rPr>
          <w:lang w:val="en-US"/>
        </w:rPr>
        <w:t xml:space="preserve"> the built system will make use of mirrors in the periphery of the camera’s image to achieve the concentric setup </w:t>
      </w:r>
    </w:p>
    <w:p w:rsidR="00C1411C" w:rsidRDefault="00D83BBB" w:rsidP="00E30FC2">
      <w:pPr>
        <w:pStyle w:val="Relatrio"/>
        <w:rPr>
          <w:lang w:val="en-US"/>
        </w:rPr>
      </w:pPr>
      <w:r w:rsidRPr="007770B6">
        <w:rPr>
          <w:lang w:val="en-US"/>
        </w:rPr>
        <w:t>Why to use mirrors (cheap and static system, no moving around with the camera)</w:t>
      </w:r>
    </w:p>
    <w:p w:rsidR="00821928" w:rsidRDefault="00821928" w:rsidP="00821928">
      <w:pPr>
        <w:pStyle w:val="Ttulo11"/>
        <w:rPr>
          <w:lang w:val="en-US"/>
        </w:rPr>
      </w:pPr>
      <w:r w:rsidRPr="00E74708">
        <w:rPr>
          <w:lang w:val="en-US"/>
        </w:rPr>
        <w:t>System Overview</w:t>
      </w:r>
    </w:p>
    <w:p w:rsidR="00821928" w:rsidRDefault="00821928" w:rsidP="00821928">
      <w:pPr>
        <w:pStyle w:val="Relatrio"/>
      </w:pPr>
      <w:r>
        <w:t>De forma a alcançar os objetivos traçados e tendo sempre em mente que um deles é ser um sistema de baixo custo, foi escolhido implementar um sistema que utiliza apenas uma câmara, de profundidade (Kinect) e espelhos.</w:t>
      </w:r>
    </w:p>
    <w:p w:rsidR="00821928" w:rsidRDefault="00821928" w:rsidP="00821928">
      <w:pPr>
        <w:pStyle w:val="Relatrio"/>
        <w:rPr>
          <w:lang w:val="en-US"/>
        </w:rPr>
      </w:pPr>
    </w:p>
    <w:p w:rsidR="00821928" w:rsidRPr="00821928" w:rsidRDefault="00821928" w:rsidP="00821928">
      <w:pPr>
        <w:pStyle w:val="Relatrio"/>
      </w:pPr>
      <w:r w:rsidRPr="00821928">
        <w:t xml:space="preserve">Desta forma, o sistema construído consiste numa câmara colocada numa posição superior e centrada no objeto e um conjunto de N espelhos numa posição quer permita ocupar as </w:t>
      </w:r>
      <w:proofErr w:type="spellStart"/>
      <w:r w:rsidRPr="00821928">
        <w:t>areas</w:t>
      </w:r>
      <w:proofErr w:type="spellEnd"/>
      <w:r w:rsidRPr="00821928">
        <w:t xml:space="preserve"> da câmara </w:t>
      </w:r>
    </w:p>
    <w:p w:rsidR="00821928" w:rsidRDefault="00821928" w:rsidP="00821928">
      <w:pPr>
        <w:pStyle w:val="Relatrio"/>
        <w:rPr>
          <w:lang w:val="en-US"/>
        </w:rPr>
      </w:pPr>
    </w:p>
    <w:p w:rsidR="00821928" w:rsidRPr="00A3405B" w:rsidRDefault="00821928" w:rsidP="00821928">
      <w:pPr>
        <w:pStyle w:val="Relatrio"/>
        <w:rPr>
          <w:lang w:val="en-US"/>
        </w:rPr>
      </w:pPr>
      <w:r>
        <w:rPr>
          <w:lang w:val="en-US"/>
        </w:rPr>
        <w:t xml:space="preserve">Quick overview of the System: Image of the physical architecture, brief description of the </w:t>
      </w:r>
      <w:r w:rsidRPr="00421345">
        <w:rPr>
          <w:i/>
          <w:lang w:val="en-US"/>
        </w:rPr>
        <w:t>modus operandi.</w:t>
      </w:r>
      <w:r>
        <w:rPr>
          <w:lang w:val="en-US"/>
        </w:rPr>
        <w:t xml:space="preserve"> </w:t>
      </w:r>
    </w:p>
    <w:p w:rsidR="00821928" w:rsidRDefault="00821928" w:rsidP="00E30FC2">
      <w:pPr>
        <w:pStyle w:val="Relatrio"/>
        <w:rPr>
          <w:lang w:val="en-US"/>
        </w:rPr>
      </w:pPr>
    </w:p>
    <w:p w:rsidR="00421345" w:rsidRPr="00474AB2" w:rsidRDefault="00421345" w:rsidP="00421345">
      <w:pPr>
        <w:pStyle w:val="Ttulo11"/>
        <w:rPr>
          <w:lang w:val="en-US"/>
        </w:rPr>
      </w:pPr>
      <w:r w:rsidRPr="00474AB2">
        <w:rPr>
          <w:lang w:val="en-US"/>
        </w:rPr>
        <w:t xml:space="preserve">System Design / System Architecture and Functionalities </w:t>
      </w:r>
    </w:p>
    <w:p w:rsidR="00421345" w:rsidRPr="00421345" w:rsidRDefault="00421345" w:rsidP="00421345">
      <w:pPr>
        <w:pStyle w:val="Relatrio"/>
        <w:rPr>
          <w:lang w:val="en-US"/>
        </w:rPr>
      </w:pPr>
      <w:proofErr w:type="gramStart"/>
      <w:r w:rsidRPr="00421345">
        <w:rPr>
          <w:lang w:val="en-US"/>
        </w:rPr>
        <w:t>Extended overview of the system.</w:t>
      </w:r>
      <w:proofErr w:type="gramEnd"/>
      <w:r w:rsidRPr="00421345">
        <w:rPr>
          <w:lang w:val="en-US"/>
        </w:rPr>
        <w:t xml:space="preserve"> </w:t>
      </w:r>
    </w:p>
    <w:p w:rsidR="00A3405B" w:rsidRPr="00A3405B" w:rsidRDefault="00A3405B" w:rsidP="00A3405B">
      <w:pPr>
        <w:pStyle w:val="Ttulo21"/>
        <w:rPr>
          <w:lang w:val="en-US"/>
        </w:rPr>
      </w:pPr>
      <w:r w:rsidRPr="00A3405B">
        <w:rPr>
          <w:lang w:val="en-US"/>
        </w:rPr>
        <w:t>Architecture</w:t>
      </w:r>
    </w:p>
    <w:p w:rsidR="00A3405B" w:rsidRDefault="00A3405B" w:rsidP="00A3405B">
      <w:pPr>
        <w:pStyle w:val="Relatrio"/>
        <w:rPr>
          <w:lang w:val="en-US"/>
        </w:rPr>
      </w:pPr>
      <w:r w:rsidRPr="007770B6">
        <w:rPr>
          <w:lang w:val="en-US"/>
        </w:rPr>
        <w:t>Show the proposed system (architecture).</w:t>
      </w:r>
    </w:p>
    <w:p w:rsidR="00A3405B" w:rsidRDefault="00A3405B" w:rsidP="00A3405B">
      <w:pPr>
        <w:pStyle w:val="Relatrio"/>
        <w:rPr>
          <w:lang w:val="en-US"/>
        </w:rPr>
      </w:pPr>
      <w:r>
        <w:rPr>
          <w:lang w:val="en-US"/>
        </w:rPr>
        <w:t xml:space="preserve">Image of the System and explanation of the use of one camera and N mirrors (configurable) </w:t>
      </w:r>
    </w:p>
    <w:p w:rsidR="00A3405B" w:rsidRPr="00A3405B" w:rsidRDefault="00A3405B" w:rsidP="00A3405B">
      <w:pPr>
        <w:pStyle w:val="Ttulo21"/>
        <w:rPr>
          <w:lang w:val="en-US"/>
        </w:rPr>
      </w:pPr>
      <w:r w:rsidRPr="00A3405B">
        <w:rPr>
          <w:lang w:val="en-US"/>
        </w:rPr>
        <w:t xml:space="preserve">Functionalities </w:t>
      </w:r>
    </w:p>
    <w:p w:rsidR="00A3405B" w:rsidRPr="00A3405B" w:rsidRDefault="00A3405B" w:rsidP="00A3405B">
      <w:pPr>
        <w:pStyle w:val="Ttulo31"/>
      </w:pPr>
      <w:r w:rsidRPr="00A3405B">
        <w:t xml:space="preserve">Single Object Acquisition </w:t>
      </w:r>
    </w:p>
    <w:p w:rsidR="00A3405B" w:rsidRPr="00A3405B" w:rsidRDefault="00A3405B" w:rsidP="00A3405B">
      <w:pPr>
        <w:pStyle w:val="Ttulo31"/>
      </w:pPr>
      <w:r w:rsidRPr="00A3405B">
        <w:t xml:space="preserve">Real-time </w:t>
      </w:r>
      <w:r>
        <w:t>Acquisition</w:t>
      </w:r>
    </w:p>
    <w:p w:rsidR="00A3405B" w:rsidRPr="00A3405B" w:rsidRDefault="00A3405B" w:rsidP="00A3405B">
      <w:pPr>
        <w:pStyle w:val="Relatrio"/>
        <w:rPr>
          <w:lang w:val="en-US"/>
        </w:rPr>
      </w:pPr>
    </w:p>
    <w:p w:rsidR="00B40A92" w:rsidRDefault="00B40A92" w:rsidP="00B40A92">
      <w:pPr>
        <w:pStyle w:val="Ttulo"/>
        <w:ind w:firstLine="720"/>
        <w:rPr>
          <w:lang w:val="en-US"/>
        </w:rPr>
      </w:pPr>
      <w:r w:rsidRPr="00421345">
        <w:rPr>
          <w:lang w:val="en-US"/>
        </w:rPr>
        <w:lastRenderedPageBreak/>
        <w:t>Development</w:t>
      </w:r>
    </w:p>
    <w:p w:rsidR="009017E5" w:rsidRDefault="009017E5" w:rsidP="009017E5">
      <w:pPr>
        <w:pStyle w:val="Relatrio"/>
        <w:rPr>
          <w:lang w:val="en-US"/>
        </w:rPr>
      </w:pPr>
    </w:p>
    <w:p w:rsidR="009017E5" w:rsidRPr="009017E5" w:rsidRDefault="009017E5" w:rsidP="009017E5">
      <w:pPr>
        <w:pStyle w:val="Relatrio"/>
        <w:rPr>
          <w:lang w:val="en-US"/>
        </w:rPr>
      </w:pPr>
      <w:proofErr w:type="spellStart"/>
      <w:r>
        <w:rPr>
          <w:lang w:val="en-US"/>
        </w:rPr>
        <w:t>Neste</w:t>
      </w:r>
      <w:proofErr w:type="spellEnd"/>
      <w:r>
        <w:rPr>
          <w:lang w:val="en-US"/>
        </w:rPr>
        <w:t xml:space="preserve"> </w:t>
      </w:r>
      <w:proofErr w:type="spellStart"/>
      <w:r>
        <w:rPr>
          <w:lang w:val="en-US"/>
        </w:rPr>
        <w:t>capítulo</w:t>
      </w:r>
      <w:proofErr w:type="spellEnd"/>
      <w:r w:rsidR="00931525">
        <w:rPr>
          <w:lang w:val="en-US"/>
        </w:rPr>
        <w:t xml:space="preserve"> </w:t>
      </w:r>
      <w:proofErr w:type="spellStart"/>
      <w:r w:rsidR="00931525">
        <w:rPr>
          <w:lang w:val="en-US"/>
        </w:rPr>
        <w:t>começaremos</w:t>
      </w:r>
      <w:proofErr w:type="spellEnd"/>
      <w:r w:rsidR="00931525">
        <w:rPr>
          <w:lang w:val="en-US"/>
        </w:rPr>
        <w:t xml:space="preserve"> </w:t>
      </w:r>
      <w:proofErr w:type="spellStart"/>
      <w:r w:rsidR="00931525">
        <w:rPr>
          <w:lang w:val="en-US"/>
        </w:rPr>
        <w:t>por</w:t>
      </w:r>
      <w:proofErr w:type="spellEnd"/>
      <w:r w:rsidR="00931525">
        <w:rPr>
          <w:lang w:val="en-US"/>
        </w:rPr>
        <w:t xml:space="preserve"> </w:t>
      </w:r>
      <w:proofErr w:type="spellStart"/>
      <w:r w:rsidR="00931525">
        <w:rPr>
          <w:lang w:val="en-US"/>
        </w:rPr>
        <w:t>mostar</w:t>
      </w:r>
      <w:proofErr w:type="spellEnd"/>
      <w:r w:rsidR="00931525">
        <w:rPr>
          <w:lang w:val="en-US"/>
        </w:rPr>
        <w:t xml:space="preserve"> </w:t>
      </w:r>
      <w:proofErr w:type="spellStart"/>
      <w:r w:rsidR="00931525">
        <w:rPr>
          <w:lang w:val="en-US"/>
        </w:rPr>
        <w:t>qual</w:t>
      </w:r>
      <w:proofErr w:type="spellEnd"/>
      <w:r w:rsidR="00931525">
        <w:rPr>
          <w:lang w:val="en-US"/>
        </w:rPr>
        <w:t xml:space="preserve"> a pipeline </w:t>
      </w:r>
    </w:p>
    <w:p w:rsidR="007770B6" w:rsidRPr="00421345" w:rsidRDefault="00A3405B" w:rsidP="00A3405B">
      <w:pPr>
        <w:pStyle w:val="Ttulo11"/>
        <w:rPr>
          <w:lang w:val="en-US"/>
        </w:rPr>
      </w:pPr>
      <w:r w:rsidRPr="00421345">
        <w:rPr>
          <w:lang w:val="en-US"/>
        </w:rPr>
        <w:t>System pipeline</w:t>
      </w:r>
    </w:p>
    <w:p w:rsidR="007770B6" w:rsidRPr="00421345" w:rsidRDefault="007770B6" w:rsidP="007770B6">
      <w:pPr>
        <w:pStyle w:val="Relatrio"/>
        <w:rPr>
          <w:lang w:val="en-US"/>
        </w:rPr>
      </w:pPr>
      <w:r w:rsidRPr="00421345">
        <w:rPr>
          <w:lang w:val="en-US"/>
        </w:rPr>
        <w:t xml:space="preserve">If necessary, show some specific parts of the code or implemented algorithms. </w:t>
      </w:r>
    </w:p>
    <w:p w:rsidR="00421345" w:rsidRPr="00421345" w:rsidRDefault="00421345" w:rsidP="00421345">
      <w:pPr>
        <w:pStyle w:val="Ttulo21"/>
        <w:rPr>
          <w:lang w:val="en-US"/>
        </w:rPr>
      </w:pPr>
      <w:r w:rsidRPr="00421345">
        <w:rPr>
          <w:lang w:val="en-US"/>
        </w:rPr>
        <w:t>Setup</w:t>
      </w:r>
    </w:p>
    <w:p w:rsidR="00421345" w:rsidRPr="00421345" w:rsidRDefault="00421345" w:rsidP="00421345">
      <w:pPr>
        <w:pStyle w:val="Relatrio"/>
        <w:rPr>
          <w:lang w:val="en-US"/>
        </w:rPr>
      </w:pPr>
      <w:r>
        <w:rPr>
          <w:lang w:val="en-US"/>
        </w:rPr>
        <w:t xml:space="preserve">Setup </w:t>
      </w:r>
      <w:r w:rsidRPr="00421345">
        <w:rPr>
          <w:lang w:val="en-US"/>
        </w:rPr>
        <w:t>“Manual” referred to Appendix?</w:t>
      </w:r>
    </w:p>
    <w:p w:rsidR="00A3405B" w:rsidRPr="00421345" w:rsidRDefault="00A3405B" w:rsidP="00A3405B">
      <w:pPr>
        <w:pStyle w:val="Ttulo21"/>
        <w:rPr>
          <w:lang w:val="en-US"/>
        </w:rPr>
      </w:pPr>
      <w:r w:rsidRPr="00421345">
        <w:rPr>
          <w:lang w:val="en-US"/>
        </w:rPr>
        <w:t>Point Cloud Acquisition</w:t>
      </w:r>
    </w:p>
    <w:p w:rsidR="00A3405B" w:rsidRPr="00421345" w:rsidRDefault="00A3405B" w:rsidP="00A3405B">
      <w:pPr>
        <w:pStyle w:val="Relatrio"/>
        <w:rPr>
          <w:lang w:val="en-US"/>
        </w:rPr>
      </w:pPr>
      <w:r w:rsidRPr="00421345">
        <w:rPr>
          <w:lang w:val="en-US"/>
        </w:rPr>
        <w:t xml:space="preserve">Mirrors and Floor </w:t>
      </w:r>
      <w:r w:rsidR="00421345" w:rsidRPr="00421345">
        <w:rPr>
          <w:lang w:val="en-US"/>
        </w:rPr>
        <w:t>differences</w:t>
      </w:r>
      <w:r w:rsidRPr="00421345">
        <w:rPr>
          <w:lang w:val="en-US"/>
        </w:rPr>
        <w:t xml:space="preserve"> </w:t>
      </w:r>
    </w:p>
    <w:p w:rsidR="00A3405B" w:rsidRPr="00421345" w:rsidRDefault="00A3405B" w:rsidP="00A3405B">
      <w:pPr>
        <w:pStyle w:val="Ttulo21"/>
        <w:rPr>
          <w:lang w:val="en-US"/>
        </w:rPr>
      </w:pPr>
      <w:r w:rsidRPr="00421345">
        <w:rPr>
          <w:lang w:val="en-US"/>
        </w:rPr>
        <w:t>Mesh Generation</w:t>
      </w:r>
    </w:p>
    <w:p w:rsidR="00A3405B" w:rsidRPr="00421345" w:rsidRDefault="00A3405B" w:rsidP="007770B6">
      <w:pPr>
        <w:pStyle w:val="Relatrio"/>
        <w:rPr>
          <w:lang w:val="en-US"/>
        </w:rPr>
      </w:pPr>
    </w:p>
    <w:p w:rsidR="002F62FB" w:rsidRPr="00421345" w:rsidRDefault="002F62FB" w:rsidP="007770B6">
      <w:pPr>
        <w:pStyle w:val="Relatrio"/>
        <w:rPr>
          <w:lang w:val="en-US"/>
        </w:rPr>
      </w:pPr>
      <w:proofErr w:type="gramStart"/>
      <w:r w:rsidRPr="00421345">
        <w:rPr>
          <w:lang w:val="en-US"/>
        </w:rPr>
        <w:t>Smoothing (where?)</w:t>
      </w:r>
      <w:proofErr w:type="gramEnd"/>
    </w:p>
    <w:p w:rsidR="00421345" w:rsidRPr="00421345" w:rsidRDefault="00421345" w:rsidP="00421345">
      <w:pPr>
        <w:pStyle w:val="Ttulo21"/>
        <w:rPr>
          <w:lang w:val="en-US"/>
        </w:rPr>
      </w:pPr>
      <w:r w:rsidRPr="00421345">
        <w:rPr>
          <w:lang w:val="en-US"/>
        </w:rPr>
        <w:lastRenderedPageBreak/>
        <w:t>Data Visualization / Recording</w:t>
      </w:r>
    </w:p>
    <w:p w:rsidR="00A3405B" w:rsidRPr="00421345" w:rsidRDefault="00A3405B" w:rsidP="00A3405B">
      <w:pPr>
        <w:pStyle w:val="Ttulo11"/>
        <w:rPr>
          <w:lang w:val="en-US"/>
        </w:rPr>
      </w:pPr>
      <w:r w:rsidRPr="00421345">
        <w:rPr>
          <w:lang w:val="en-US"/>
        </w:rPr>
        <w:t>Problems and Solutions</w:t>
      </w:r>
    </w:p>
    <w:p w:rsidR="00A3405B" w:rsidRPr="00421345" w:rsidRDefault="00A3405B" w:rsidP="00A3405B">
      <w:pPr>
        <w:pStyle w:val="Ttulo21"/>
        <w:rPr>
          <w:lang w:val="en-US"/>
        </w:rPr>
      </w:pPr>
      <w:r w:rsidRPr="00421345">
        <w:rPr>
          <w:lang w:val="en-US"/>
        </w:rPr>
        <w:t>Noise</w:t>
      </w:r>
    </w:p>
    <w:p w:rsidR="00A3405B" w:rsidRPr="00421345" w:rsidRDefault="00A3405B" w:rsidP="00A3405B">
      <w:pPr>
        <w:pStyle w:val="Relatrio"/>
        <w:rPr>
          <w:lang w:val="en-US"/>
        </w:rPr>
      </w:pPr>
      <w:r w:rsidRPr="00421345">
        <w:rPr>
          <w:lang w:val="en-US"/>
        </w:rPr>
        <w:t>Distance filtering</w:t>
      </w:r>
    </w:p>
    <w:p w:rsidR="00A3405B" w:rsidRPr="00421345" w:rsidRDefault="00A3405B" w:rsidP="00A3405B">
      <w:pPr>
        <w:pStyle w:val="Relatrio"/>
        <w:rPr>
          <w:lang w:val="en-US"/>
        </w:rPr>
      </w:pPr>
      <w:r w:rsidRPr="00421345">
        <w:rPr>
          <w:lang w:val="en-US"/>
        </w:rPr>
        <w:t>Floor removal</w:t>
      </w:r>
    </w:p>
    <w:p w:rsidR="00A3405B" w:rsidRPr="00421345" w:rsidRDefault="00A3405B" w:rsidP="00A3405B">
      <w:pPr>
        <w:pStyle w:val="Relatrio"/>
        <w:rPr>
          <w:lang w:val="en-US"/>
        </w:rPr>
      </w:pPr>
      <w:proofErr w:type="gramStart"/>
      <w:r w:rsidRPr="00421345">
        <w:rPr>
          <w:lang w:val="en-US"/>
        </w:rPr>
        <w:t>Hole</w:t>
      </w:r>
      <w:proofErr w:type="gramEnd"/>
      <w:r w:rsidRPr="00421345">
        <w:rPr>
          <w:lang w:val="en-US"/>
        </w:rPr>
        <w:t xml:space="preserve"> filling</w:t>
      </w:r>
    </w:p>
    <w:p w:rsidR="00A3405B" w:rsidRDefault="00474AB2" w:rsidP="00A3405B">
      <w:pPr>
        <w:pStyle w:val="Relatrio"/>
        <w:rPr>
          <w:lang w:val="en-US"/>
        </w:rPr>
      </w:pPr>
      <w:r>
        <w:rPr>
          <w:lang w:val="en-US"/>
        </w:rPr>
        <w:t>“Multiple Kinect Studies - Technical Report”</w:t>
      </w:r>
    </w:p>
    <w:p w:rsidR="00474AB2" w:rsidRDefault="00474AB2" w:rsidP="00474AB2">
      <w:pPr>
        <w:pStyle w:val="Relatrio"/>
        <w:rPr>
          <w:lang w:val="en-US"/>
        </w:rPr>
      </w:pPr>
      <w:r>
        <w:rPr>
          <w:lang w:val="en-US"/>
        </w:rPr>
        <w:t>“</w:t>
      </w:r>
      <w:r w:rsidRPr="00474AB2">
        <w:rPr>
          <w:lang w:val="en-US"/>
        </w:rPr>
        <w:t>DEPTH CAMERA IMAGE PROCESSING AND APPLICATIONS</w:t>
      </w:r>
      <w:r>
        <w:rPr>
          <w:lang w:val="en-US"/>
        </w:rPr>
        <w:t xml:space="preserve">” </w:t>
      </w:r>
      <w:proofErr w:type="gramStart"/>
      <w:r>
        <w:rPr>
          <w:lang w:val="en-US"/>
        </w:rPr>
        <w:t xml:space="preserve">- </w:t>
      </w:r>
      <w:r w:rsidRPr="00474AB2">
        <w:rPr>
          <w:lang w:val="en-US"/>
        </w:rPr>
        <w:t xml:space="preserve"> In</w:t>
      </w:r>
      <w:proofErr w:type="gramEnd"/>
      <w:r w:rsidRPr="00474AB2">
        <w:rPr>
          <w:lang w:val="en-US"/>
        </w:rPr>
        <w:t xml:space="preserve"> this paper, we introduce various systematic and non-systematic depth errors and</w:t>
      </w:r>
      <w:r>
        <w:rPr>
          <w:lang w:val="en-US"/>
        </w:rPr>
        <w:t xml:space="preserve"> </w:t>
      </w:r>
      <w:r w:rsidRPr="00474AB2">
        <w:rPr>
          <w:lang w:val="en-US"/>
        </w:rPr>
        <w:t>state of the art enhancement methods</w:t>
      </w:r>
    </w:p>
    <w:p w:rsidR="008F1863" w:rsidRDefault="008F1863" w:rsidP="0048084C">
      <w:pPr>
        <w:pStyle w:val="Relatrio"/>
        <w:rPr>
          <w:lang w:val="en-US"/>
        </w:rPr>
      </w:pPr>
      <w:r>
        <w:rPr>
          <w:lang w:val="en-US"/>
        </w:rPr>
        <w:t>“</w:t>
      </w:r>
      <w:r w:rsidRPr="008F1863">
        <w:rPr>
          <w:lang w:val="en-US"/>
        </w:rPr>
        <w:t xml:space="preserve">Incremental </w:t>
      </w:r>
      <w:r>
        <w:rPr>
          <w:lang w:val="en-US"/>
        </w:rPr>
        <w:t xml:space="preserve">3D Model Generation using Depth </w:t>
      </w:r>
      <w:r w:rsidRPr="008F1863">
        <w:rPr>
          <w:lang w:val="en-US"/>
        </w:rPr>
        <w:t>Camera</w:t>
      </w:r>
      <w:r>
        <w:rPr>
          <w:lang w:val="en-US"/>
        </w:rPr>
        <w:t xml:space="preserve">” - </w:t>
      </w:r>
      <w:r w:rsidR="0048084C" w:rsidRPr="0048084C">
        <w:rPr>
          <w:lang w:val="en-US"/>
        </w:rPr>
        <w:t>we propose a method of retaining knowledge</w:t>
      </w:r>
      <w:r w:rsidR="0048084C">
        <w:rPr>
          <w:lang w:val="en-US"/>
        </w:rPr>
        <w:t xml:space="preserve"> </w:t>
      </w:r>
      <w:r w:rsidR="0048084C" w:rsidRPr="0048084C">
        <w:rPr>
          <w:lang w:val="en-US"/>
        </w:rPr>
        <w:t>of surfaces from depth camera images acquired over time</w:t>
      </w:r>
    </w:p>
    <w:p w:rsidR="00474AB2" w:rsidRPr="00421345" w:rsidRDefault="00474AB2" w:rsidP="00A3405B">
      <w:pPr>
        <w:pStyle w:val="Relatrio"/>
        <w:rPr>
          <w:lang w:val="en-US"/>
        </w:rPr>
      </w:pPr>
    </w:p>
    <w:p w:rsidR="00A3405B" w:rsidRPr="00421345" w:rsidRDefault="00A3405B" w:rsidP="00A3405B">
      <w:pPr>
        <w:pStyle w:val="Ttulo11"/>
        <w:rPr>
          <w:lang w:val="en-US"/>
        </w:rPr>
      </w:pPr>
      <w:r w:rsidRPr="00421345">
        <w:rPr>
          <w:lang w:val="en-US"/>
        </w:rPr>
        <w:t>Technology</w:t>
      </w:r>
    </w:p>
    <w:p w:rsidR="00A3405B" w:rsidRPr="00421345" w:rsidRDefault="00A3405B" w:rsidP="00A3405B">
      <w:pPr>
        <w:pStyle w:val="Relatrio"/>
        <w:rPr>
          <w:lang w:val="en-US"/>
        </w:rPr>
      </w:pPr>
      <w:r w:rsidRPr="00421345">
        <w:rPr>
          <w:lang w:val="en-US"/>
        </w:rPr>
        <w:t xml:space="preserve">Used Technologies: </w:t>
      </w:r>
      <w:proofErr w:type="spellStart"/>
      <w:r w:rsidRPr="00421345">
        <w:rPr>
          <w:lang w:val="en-US"/>
        </w:rPr>
        <w:t>OpenNI</w:t>
      </w:r>
      <w:proofErr w:type="spellEnd"/>
      <w:r w:rsidRPr="00421345">
        <w:rPr>
          <w:lang w:val="en-US"/>
        </w:rPr>
        <w:t xml:space="preserve">, </w:t>
      </w:r>
      <w:proofErr w:type="spellStart"/>
      <w:r w:rsidRPr="00421345">
        <w:rPr>
          <w:lang w:val="en-US"/>
        </w:rPr>
        <w:t>OpenCV</w:t>
      </w:r>
      <w:proofErr w:type="spellEnd"/>
      <w:r w:rsidRPr="00421345">
        <w:rPr>
          <w:lang w:val="en-US"/>
        </w:rPr>
        <w:t>, (C++)</w:t>
      </w:r>
    </w:p>
    <w:p w:rsidR="00A3405B" w:rsidRPr="00421345" w:rsidRDefault="00A3405B" w:rsidP="00A3405B">
      <w:pPr>
        <w:pStyle w:val="Relatrio"/>
        <w:rPr>
          <w:lang w:val="en-US"/>
        </w:rPr>
      </w:pPr>
      <w:r w:rsidRPr="00421345">
        <w:rPr>
          <w:lang w:val="en-US"/>
        </w:rPr>
        <w:t xml:space="preserve">Kinect for windows Near Mode – </w:t>
      </w:r>
    </w:p>
    <w:p w:rsidR="00A3405B" w:rsidRPr="00421345" w:rsidRDefault="00A3405B" w:rsidP="00A3405B">
      <w:pPr>
        <w:pStyle w:val="Relatrio"/>
        <w:rPr>
          <w:lang w:val="en-US"/>
        </w:rPr>
      </w:pPr>
      <w:r w:rsidRPr="00421345">
        <w:rPr>
          <w:lang w:val="en-US"/>
        </w:rPr>
        <w:t xml:space="preserve">http://blogs.msdn.com/b/kinectforwindows/archive/2012/01/20/near-mode-what-it-is-and-isn-t.aspx </w:t>
      </w:r>
    </w:p>
    <w:p w:rsidR="00AA5EF9" w:rsidRPr="007770B6" w:rsidRDefault="00AA5EF9" w:rsidP="007770B6">
      <w:pPr>
        <w:pStyle w:val="Relatrio"/>
        <w:rPr>
          <w:lang w:val="en-US"/>
        </w:rPr>
      </w:pPr>
    </w:p>
    <w:p w:rsidR="00AA5EF9" w:rsidRDefault="00B40A92" w:rsidP="00AA5EF9">
      <w:pPr>
        <w:pStyle w:val="Ttulo"/>
        <w:ind w:firstLine="720"/>
        <w:rPr>
          <w:lang w:val="en-US"/>
        </w:rPr>
      </w:pPr>
      <w:r w:rsidRPr="007770B6">
        <w:rPr>
          <w:lang w:val="en-US"/>
        </w:rPr>
        <w:lastRenderedPageBreak/>
        <w:t>Results</w:t>
      </w:r>
    </w:p>
    <w:p w:rsidR="00AA5EF9" w:rsidRPr="00474AB2" w:rsidRDefault="00AA5EF9" w:rsidP="00AA5EF9">
      <w:pPr>
        <w:pStyle w:val="Ttulo11"/>
        <w:rPr>
          <w:lang w:val="en-US"/>
        </w:rPr>
      </w:pPr>
      <w:r w:rsidRPr="00474AB2">
        <w:rPr>
          <w:lang w:val="en-US"/>
        </w:rPr>
        <w:t>Object Acquisition</w:t>
      </w:r>
    </w:p>
    <w:p w:rsidR="00AA5EF9" w:rsidRDefault="00AA5EF9" w:rsidP="00AA5EF9">
      <w:pPr>
        <w:pStyle w:val="Relatrio"/>
        <w:rPr>
          <w:lang w:val="en-US"/>
        </w:rPr>
      </w:pPr>
      <w:r>
        <w:rPr>
          <w:lang w:val="en-US"/>
        </w:rPr>
        <w:t>Show examples of Point Clouds and Meshes.</w:t>
      </w:r>
    </w:p>
    <w:p w:rsidR="00AA5EF9" w:rsidRDefault="00AA5EF9" w:rsidP="00AA5EF9">
      <w:pPr>
        <w:pStyle w:val="Relatrio"/>
        <w:rPr>
          <w:lang w:val="en-US"/>
        </w:rPr>
      </w:pPr>
      <w:r>
        <w:rPr>
          <w:lang w:val="en-US"/>
        </w:rPr>
        <w:t>Continuous acquisition for missing data</w:t>
      </w:r>
    </w:p>
    <w:p w:rsidR="00AA5EF9" w:rsidRDefault="00AA5EF9" w:rsidP="00AA5EF9">
      <w:pPr>
        <w:pStyle w:val="Relatrio"/>
        <w:rPr>
          <w:lang w:val="en-US"/>
        </w:rPr>
      </w:pPr>
      <w:r>
        <w:rPr>
          <w:lang w:val="en-US"/>
        </w:rPr>
        <w:t>Hole filtering technics/3D processing</w:t>
      </w:r>
    </w:p>
    <w:p w:rsidR="00AA5EF9" w:rsidRDefault="00AA5EF9" w:rsidP="00AA5EF9">
      <w:pPr>
        <w:pStyle w:val="Ttulo11"/>
      </w:pPr>
      <w:r>
        <w:t>Real-time Acquisition</w:t>
      </w:r>
    </w:p>
    <w:p w:rsidR="00AA5EF9" w:rsidRPr="00AA5EF9" w:rsidRDefault="00AA5EF9" w:rsidP="00AA5EF9">
      <w:pPr>
        <w:pStyle w:val="Relatrio"/>
        <w:rPr>
          <w:lang w:val="en-US"/>
        </w:rPr>
      </w:pPr>
      <w:r>
        <w:rPr>
          <w:lang w:val="en-US"/>
        </w:rPr>
        <w:t xml:space="preserve">Show examples of </w:t>
      </w:r>
      <w:proofErr w:type="gramStart"/>
      <w:r>
        <w:rPr>
          <w:lang w:val="en-US"/>
        </w:rPr>
        <w:t>Point Clouds</w:t>
      </w:r>
      <w:proofErr w:type="gramEnd"/>
      <w:r>
        <w:rPr>
          <w:lang w:val="en-US"/>
        </w:rPr>
        <w:t xml:space="preserve"> videos and Fast Mesh Generation</w:t>
      </w:r>
    </w:p>
    <w:p w:rsidR="00AA5EF9" w:rsidRDefault="00AA5EF9" w:rsidP="00AA5EF9">
      <w:pPr>
        <w:pStyle w:val="Relatrio"/>
        <w:rPr>
          <w:lang w:val="en-US"/>
        </w:rPr>
      </w:pPr>
    </w:p>
    <w:p w:rsidR="00E74708" w:rsidRDefault="00E74708" w:rsidP="00B40A92">
      <w:pPr>
        <w:pStyle w:val="Relatrio"/>
        <w:rPr>
          <w:lang w:val="en-US"/>
        </w:rPr>
      </w:pPr>
      <w:r>
        <w:rPr>
          <w:lang w:val="en-US"/>
        </w:rPr>
        <w:t xml:space="preserve">Quality analysis </w:t>
      </w:r>
    </w:p>
    <w:p w:rsidR="00E74708" w:rsidRPr="007770B6" w:rsidRDefault="00E74708" w:rsidP="00B40A92">
      <w:pPr>
        <w:pStyle w:val="Relatrio"/>
        <w:rPr>
          <w:lang w:val="en-US"/>
        </w:rPr>
      </w:pPr>
      <w:proofErr w:type="gramStart"/>
      <w:r>
        <w:rPr>
          <w:lang w:val="en-US"/>
        </w:rPr>
        <w:t>Performance Analysis.</w:t>
      </w:r>
      <w:proofErr w:type="gramEnd"/>
    </w:p>
    <w:p w:rsidR="00B40A92" w:rsidRPr="007770B6" w:rsidRDefault="00B40A92" w:rsidP="00B40A92">
      <w:pPr>
        <w:pStyle w:val="Ttulo"/>
        <w:ind w:firstLine="720"/>
        <w:rPr>
          <w:lang w:val="en-US"/>
        </w:rPr>
      </w:pPr>
      <w:r w:rsidRPr="007770B6">
        <w:rPr>
          <w:lang w:val="en-US"/>
        </w:rPr>
        <w:lastRenderedPageBreak/>
        <w:t>Conclusion and Future Work</w:t>
      </w:r>
      <w:r w:rsidRPr="007770B6">
        <w:rPr>
          <w:lang w:val="en-US"/>
        </w:rPr>
        <w:tab/>
      </w:r>
    </w:p>
    <w:p w:rsidR="00B40A92" w:rsidRDefault="007770B6" w:rsidP="00B40A92">
      <w:pPr>
        <w:pStyle w:val="Relatrio"/>
        <w:rPr>
          <w:lang w:val="en-US"/>
        </w:rPr>
      </w:pPr>
      <w:r>
        <w:rPr>
          <w:lang w:val="en-US"/>
        </w:rPr>
        <w:t xml:space="preserve">Conclusions </w:t>
      </w:r>
    </w:p>
    <w:p w:rsidR="007770B6" w:rsidRPr="007770B6" w:rsidRDefault="007770B6" w:rsidP="007770B6">
      <w:pPr>
        <w:pStyle w:val="Ttulo11"/>
        <w:rPr>
          <w:lang w:val="en-US"/>
        </w:rPr>
      </w:pPr>
      <w:r w:rsidRPr="007770B6">
        <w:rPr>
          <w:lang w:val="en-US"/>
        </w:rPr>
        <w:t>Future Work</w:t>
      </w:r>
    </w:p>
    <w:p w:rsidR="007770B6" w:rsidRPr="007770B6" w:rsidRDefault="007770B6" w:rsidP="007770B6">
      <w:pPr>
        <w:pStyle w:val="Relatrio"/>
        <w:rPr>
          <w:lang w:val="en-US"/>
        </w:rPr>
      </w:pPr>
      <w:r w:rsidRPr="007770B6">
        <w:rPr>
          <w:lang w:val="en-US"/>
        </w:rPr>
        <w:t xml:space="preserve">Use of Leap Motion – Show the advantages of Leap and a possible integration with a RGB </w:t>
      </w:r>
      <w:r>
        <w:rPr>
          <w:lang w:val="en-US"/>
        </w:rPr>
        <w:t xml:space="preserve">camera to complement depth and </w:t>
      </w:r>
      <w:proofErr w:type="spellStart"/>
      <w:r>
        <w:rPr>
          <w:lang w:val="en-US"/>
        </w:rPr>
        <w:t>rgb</w:t>
      </w:r>
      <w:proofErr w:type="spellEnd"/>
      <w:r>
        <w:rPr>
          <w:lang w:val="en-US"/>
        </w:rPr>
        <w:t xml:space="preserve"> image.</w:t>
      </w:r>
    </w:p>
    <w:p w:rsidR="00B40A92" w:rsidRPr="007770B6" w:rsidRDefault="00B40A92" w:rsidP="00B40A92">
      <w:pPr>
        <w:pStyle w:val="Relatrio"/>
        <w:rPr>
          <w:lang w:val="en-US"/>
        </w:rPr>
      </w:pPr>
    </w:p>
    <w:p w:rsidR="00B40A92" w:rsidRPr="007770B6" w:rsidRDefault="00B40A92" w:rsidP="001361DB">
      <w:pPr>
        <w:pStyle w:val="Relatrio"/>
        <w:rPr>
          <w:lang w:val="en-US"/>
        </w:rPr>
      </w:pPr>
    </w:p>
    <w:p w:rsidR="007770B6" w:rsidRPr="007770B6" w:rsidRDefault="007770B6" w:rsidP="007770B6">
      <w:pPr>
        <w:pStyle w:val="Ttulo"/>
        <w:rPr>
          <w:lang w:val="en-US"/>
        </w:rPr>
      </w:pPr>
      <w:r w:rsidRPr="007770B6">
        <w:rPr>
          <w:lang w:val="en-US"/>
        </w:rPr>
        <w:lastRenderedPageBreak/>
        <w:t>Appendix</w:t>
      </w:r>
    </w:p>
    <w:p w:rsidR="007770B6" w:rsidRDefault="007770B6" w:rsidP="007770B6">
      <w:pPr>
        <w:pStyle w:val="Ttulo11"/>
        <w:rPr>
          <w:lang w:val="en-US"/>
        </w:rPr>
      </w:pPr>
      <w:r w:rsidRPr="007770B6">
        <w:rPr>
          <w:lang w:val="en-US"/>
        </w:rPr>
        <w:t>User Guide</w:t>
      </w:r>
    </w:p>
    <w:p w:rsidR="00CE347F" w:rsidRPr="007770B6" w:rsidRDefault="00CE347F" w:rsidP="00CE347F">
      <w:pPr>
        <w:pStyle w:val="Ttulo"/>
        <w:ind w:firstLine="720"/>
        <w:rPr>
          <w:lang w:val="en-US"/>
        </w:rPr>
      </w:pPr>
      <w:r w:rsidRPr="007770B6">
        <w:rPr>
          <w:lang w:val="en-US"/>
        </w:rPr>
        <w:lastRenderedPageBreak/>
        <w:t>Related Work</w:t>
      </w:r>
    </w:p>
    <w:p w:rsidR="00CE347F" w:rsidRPr="007770B6" w:rsidRDefault="00CE347F" w:rsidP="00CE347F">
      <w:pPr>
        <w:pStyle w:val="Ttulo11"/>
        <w:rPr>
          <w:lang w:val="en-US"/>
        </w:rPr>
      </w:pPr>
      <w:r w:rsidRPr="007770B6">
        <w:rPr>
          <w:lang w:val="en-US"/>
        </w:rPr>
        <w:t xml:space="preserve">3D </w:t>
      </w:r>
      <w:r>
        <w:rPr>
          <w:lang w:val="en-US"/>
        </w:rPr>
        <w:t xml:space="preserve">Scanning / Images </w:t>
      </w:r>
      <w:proofErr w:type="spellStart"/>
      <w:r>
        <w:rPr>
          <w:lang w:val="en-US"/>
        </w:rPr>
        <w:t>Aquisition</w:t>
      </w:r>
      <w:proofErr w:type="spellEnd"/>
    </w:p>
    <w:p w:rsidR="00CE347F" w:rsidRPr="007770B6" w:rsidRDefault="00CE347F" w:rsidP="00CE347F">
      <w:pPr>
        <w:pStyle w:val="Relatrio"/>
        <w:rPr>
          <w:lang w:val="en-US"/>
        </w:rPr>
      </w:pPr>
      <w:r w:rsidRPr="007770B6">
        <w:rPr>
          <w:lang w:val="en-US"/>
        </w:rPr>
        <w:t>Things</w:t>
      </w:r>
    </w:p>
    <w:p w:rsidR="00CE347F" w:rsidRPr="007770B6" w:rsidRDefault="00CE347F" w:rsidP="00CE347F">
      <w:pPr>
        <w:pStyle w:val="Ttulo21"/>
        <w:rPr>
          <w:lang w:val="en-US"/>
        </w:rPr>
      </w:pPr>
      <w:r w:rsidRPr="007770B6">
        <w:rPr>
          <w:lang w:val="en-US"/>
        </w:rPr>
        <w:t xml:space="preserve">Technology </w:t>
      </w:r>
      <w:r>
        <w:rPr>
          <w:lang w:val="en-US"/>
        </w:rPr>
        <w:t>(Instruments)</w:t>
      </w:r>
    </w:p>
    <w:p w:rsidR="00CE347F" w:rsidRPr="007770B6" w:rsidRDefault="00CE347F" w:rsidP="00CE347F">
      <w:pPr>
        <w:pStyle w:val="Relatrio"/>
        <w:rPr>
          <w:lang w:val="en-US"/>
        </w:rPr>
      </w:pPr>
      <w:r w:rsidRPr="007770B6">
        <w:rPr>
          <w:lang w:val="en-US"/>
        </w:rPr>
        <w:t>Describe each technology and point the pros and cons.</w:t>
      </w:r>
    </w:p>
    <w:p w:rsidR="00CE347F" w:rsidRPr="007770B6" w:rsidRDefault="00CE347F" w:rsidP="00CE347F">
      <w:pPr>
        <w:pStyle w:val="Relatrio"/>
        <w:rPr>
          <w:lang w:val="en-US"/>
        </w:rPr>
      </w:pPr>
      <w:r w:rsidRPr="007770B6">
        <w:rPr>
          <w:lang w:val="en-US"/>
        </w:rPr>
        <w:t>Structured Light</w:t>
      </w:r>
    </w:p>
    <w:p w:rsidR="00CE347F" w:rsidRPr="007770B6" w:rsidRDefault="00CE347F" w:rsidP="00CE347F">
      <w:pPr>
        <w:pStyle w:val="Relatrio"/>
        <w:rPr>
          <w:lang w:val="en-US"/>
        </w:rPr>
      </w:pPr>
      <w:r w:rsidRPr="007770B6">
        <w:rPr>
          <w:lang w:val="en-US"/>
        </w:rPr>
        <w:t>Stratified light?</w:t>
      </w:r>
    </w:p>
    <w:p w:rsidR="00CE347F" w:rsidRDefault="00CE347F" w:rsidP="00CE347F">
      <w:pPr>
        <w:pStyle w:val="Relatrio"/>
        <w:rPr>
          <w:lang w:val="en-US"/>
        </w:rPr>
      </w:pPr>
      <w:r w:rsidRPr="007770B6">
        <w:rPr>
          <w:lang w:val="en-US"/>
        </w:rPr>
        <w:t xml:space="preserve">Depth Cameras (emphasis on Kinect) </w:t>
      </w:r>
    </w:p>
    <w:p w:rsidR="00CE347F" w:rsidRDefault="00CE347F" w:rsidP="00CE347F">
      <w:pPr>
        <w:pStyle w:val="Relatrio"/>
        <w:rPr>
          <w:lang w:val="en-US"/>
        </w:rPr>
      </w:pPr>
      <w:r>
        <w:rPr>
          <w:lang w:val="en-US"/>
        </w:rPr>
        <w:t>Ranging Cameras</w:t>
      </w:r>
    </w:p>
    <w:p w:rsidR="00CE347F" w:rsidRDefault="00CE347F" w:rsidP="00CE347F">
      <w:pPr>
        <w:pStyle w:val="Relatrio"/>
        <w:rPr>
          <w:lang w:val="en-US"/>
        </w:rPr>
      </w:pPr>
      <w:r>
        <w:rPr>
          <w:lang w:val="en-US"/>
        </w:rPr>
        <w:t>Triangulation Scanners</w:t>
      </w:r>
    </w:p>
    <w:p w:rsidR="00CE347F" w:rsidRDefault="00CE347F" w:rsidP="00CE347F">
      <w:pPr>
        <w:pStyle w:val="Relatrio"/>
        <w:rPr>
          <w:lang w:val="en-US"/>
        </w:rPr>
      </w:pPr>
    </w:p>
    <w:p w:rsidR="00CE347F" w:rsidRPr="00620557" w:rsidRDefault="00CE347F" w:rsidP="00CE347F">
      <w:pPr>
        <w:pStyle w:val="Relatrio"/>
        <w:rPr>
          <w:b/>
          <w:lang w:val="en-US"/>
        </w:rPr>
      </w:pPr>
      <w:r w:rsidRPr="00620557">
        <w:rPr>
          <w:b/>
          <w:lang w:val="en-US"/>
        </w:rPr>
        <w:t xml:space="preserve">Mesa Imaging </w:t>
      </w:r>
      <w:proofErr w:type="spellStart"/>
      <w:r w:rsidRPr="00620557">
        <w:rPr>
          <w:b/>
          <w:lang w:val="en-US"/>
        </w:rPr>
        <w:t>SwissRanger</w:t>
      </w:r>
      <w:proofErr w:type="spellEnd"/>
      <w:r w:rsidRPr="00620557">
        <w:rPr>
          <w:b/>
          <w:lang w:val="en-US"/>
        </w:rPr>
        <w:t xml:space="preserve"> 4000 (SR4000)</w:t>
      </w:r>
    </w:p>
    <w:p w:rsidR="00CE347F" w:rsidRDefault="000C11F0" w:rsidP="00CE347F">
      <w:pPr>
        <w:pStyle w:val="Relatrio"/>
        <w:rPr>
          <w:lang w:val="en-US"/>
        </w:rPr>
      </w:pPr>
      <w:hyperlink r:id="rId30" w:history="1">
        <w:r w:rsidR="00CE347F" w:rsidRPr="006B41C1">
          <w:rPr>
            <w:rStyle w:val="Hiperligao"/>
            <w:lang w:val="en-US"/>
          </w:rPr>
          <w:t>http://www.acroname.com/robotics/parts/R317-SR4000-CW.html</w:t>
        </w:r>
      </w:hyperlink>
    </w:p>
    <w:p w:rsidR="00CE347F" w:rsidRPr="00620557" w:rsidRDefault="00CE347F" w:rsidP="00CE347F">
      <w:pPr>
        <w:pStyle w:val="Relatrio"/>
        <w:rPr>
          <w:b/>
          <w:lang w:val="en-US"/>
        </w:rPr>
      </w:pPr>
      <w:r w:rsidRPr="00620557">
        <w:rPr>
          <w:b/>
          <w:lang w:val="en-US"/>
        </w:rPr>
        <w:t xml:space="preserve">PMD Technologies </w:t>
      </w:r>
      <w:proofErr w:type="spellStart"/>
      <w:r w:rsidRPr="00620557">
        <w:rPr>
          <w:b/>
          <w:lang w:val="en-US"/>
        </w:rPr>
        <w:t>CamCube</w:t>
      </w:r>
      <w:proofErr w:type="spellEnd"/>
      <w:r w:rsidRPr="00620557">
        <w:rPr>
          <w:b/>
          <w:lang w:val="en-US"/>
        </w:rPr>
        <w:t xml:space="preserve"> 2.0</w:t>
      </w:r>
    </w:p>
    <w:p w:rsidR="00CE347F" w:rsidRDefault="00CE347F" w:rsidP="00CE347F">
      <w:pPr>
        <w:pStyle w:val="Relatrio"/>
        <w:rPr>
          <w:lang w:val="en-US"/>
        </w:rPr>
      </w:pPr>
      <w:r w:rsidRPr="00A46098">
        <w:rPr>
          <w:lang w:val="en-US"/>
        </w:rPr>
        <w:t>http://www.geometh.ethz.ch/people/kohtobia/DGPF2011</w:t>
      </w:r>
    </w:p>
    <w:p w:rsidR="00CE347F" w:rsidRDefault="000C11F0" w:rsidP="00CE347F">
      <w:pPr>
        <w:pStyle w:val="Relatrio"/>
        <w:rPr>
          <w:lang w:val="en-US"/>
        </w:rPr>
      </w:pPr>
      <w:hyperlink r:id="rId31" w:history="1">
        <w:r w:rsidR="00CE347F" w:rsidRPr="006B41C1">
          <w:rPr>
            <w:rStyle w:val="Hiperligao"/>
            <w:lang w:val="en-US"/>
          </w:rPr>
          <w:t>http://openni-discussions.979934.n3.nabble.com/OpenNI-dev-Minimum-Depth-td4015339.html</w:t>
        </w:r>
      </w:hyperlink>
    </w:p>
    <w:p w:rsidR="00CE347F" w:rsidRPr="00620557" w:rsidRDefault="00CE347F" w:rsidP="00CE347F">
      <w:pPr>
        <w:pStyle w:val="Relatrio"/>
        <w:rPr>
          <w:b/>
          <w:lang w:val="en-US"/>
        </w:rPr>
      </w:pPr>
      <w:r w:rsidRPr="00620557">
        <w:rPr>
          <w:b/>
          <w:lang w:val="en-US"/>
        </w:rPr>
        <w:t>PMD Nano</w:t>
      </w:r>
    </w:p>
    <w:p w:rsidR="00CE347F" w:rsidRDefault="00CE347F" w:rsidP="00CE347F">
      <w:pPr>
        <w:pStyle w:val="Relatrio"/>
        <w:rPr>
          <w:lang w:val="en-US"/>
        </w:rPr>
      </w:pPr>
      <w:r w:rsidRPr="00620557">
        <w:rPr>
          <w:lang w:val="en-US"/>
        </w:rPr>
        <w:t>http://www.pmdtec.com/html/pdf/order_CamBoard_nano.pdf</w:t>
      </w:r>
    </w:p>
    <w:p w:rsidR="00CE347F" w:rsidRPr="00620557" w:rsidRDefault="00CE347F" w:rsidP="00CE347F">
      <w:pPr>
        <w:pStyle w:val="Relatrio"/>
        <w:rPr>
          <w:b/>
        </w:rPr>
      </w:pPr>
      <w:proofErr w:type="spellStart"/>
      <w:r w:rsidRPr="00620557">
        <w:rPr>
          <w:b/>
        </w:rPr>
        <w:t>Bumblebee</w:t>
      </w:r>
      <w:proofErr w:type="spellEnd"/>
      <w:r w:rsidRPr="00620557">
        <w:rPr>
          <w:b/>
        </w:rPr>
        <w:t xml:space="preserve"> 2 e XB3 </w:t>
      </w:r>
      <w:proofErr w:type="spellStart"/>
      <w:r w:rsidRPr="00620557">
        <w:rPr>
          <w:b/>
        </w:rPr>
        <w:t>specs</w:t>
      </w:r>
      <w:proofErr w:type="spellEnd"/>
    </w:p>
    <w:p w:rsidR="00CE347F" w:rsidRPr="00A46098" w:rsidRDefault="00CE347F" w:rsidP="00CE347F">
      <w:pPr>
        <w:pStyle w:val="Relatrio"/>
      </w:pPr>
      <w:proofErr w:type="gramStart"/>
      <w:r w:rsidRPr="00A46098">
        <w:t>http:</w:t>
      </w:r>
      <w:proofErr w:type="gramEnd"/>
      <w:r w:rsidRPr="00A46098">
        <w:t>//uprt.vscht.cz/kubicekm/Novinky%20ze%20sv%C4%9Bta/Stereo_Vision_Introduction_and_Applications.pdf</w:t>
      </w:r>
    </w:p>
    <w:p w:rsidR="00CE347F" w:rsidRPr="00CE347F" w:rsidRDefault="00CE347F" w:rsidP="00CE347F">
      <w:pPr>
        <w:pStyle w:val="Relatrio"/>
        <w:rPr>
          <w:b/>
          <w:lang w:val="en-US"/>
        </w:rPr>
      </w:pPr>
      <w:r w:rsidRPr="00CE347F">
        <w:rPr>
          <w:b/>
          <w:lang w:val="en-US"/>
        </w:rPr>
        <w:t>Bumblebee 2</w:t>
      </w:r>
    </w:p>
    <w:p w:rsidR="00CE347F" w:rsidRPr="00CE347F" w:rsidRDefault="00CE347F" w:rsidP="00CE347F">
      <w:pPr>
        <w:pStyle w:val="Relatrio"/>
        <w:rPr>
          <w:lang w:val="en-US"/>
        </w:rPr>
      </w:pPr>
      <w:r w:rsidRPr="00CE347F">
        <w:rPr>
          <w:lang w:val="en-US"/>
        </w:rPr>
        <w:t>http://3dvision-blog.com/forum/viewtopic.php?f=23&amp;t=2655</w:t>
      </w:r>
    </w:p>
    <w:p w:rsidR="00CE347F" w:rsidRPr="00620557" w:rsidRDefault="00CE347F" w:rsidP="00CE347F">
      <w:pPr>
        <w:pStyle w:val="Relatrio"/>
        <w:rPr>
          <w:b/>
        </w:rPr>
      </w:pPr>
      <w:proofErr w:type="spellStart"/>
      <w:r w:rsidRPr="00620557">
        <w:rPr>
          <w:b/>
        </w:rPr>
        <w:lastRenderedPageBreak/>
        <w:t>Bumblebee</w:t>
      </w:r>
      <w:proofErr w:type="spellEnd"/>
      <w:r w:rsidRPr="00620557">
        <w:rPr>
          <w:b/>
        </w:rPr>
        <w:t xml:space="preserve"> XB3 </w:t>
      </w:r>
    </w:p>
    <w:p w:rsidR="00CE347F" w:rsidRPr="00EA4626" w:rsidRDefault="00CE347F" w:rsidP="00CE347F">
      <w:pPr>
        <w:pStyle w:val="Relatrio"/>
      </w:pPr>
      <w:proofErr w:type="gramStart"/>
      <w:r w:rsidRPr="00EA4626">
        <w:t>http:</w:t>
      </w:r>
      <w:proofErr w:type="gramEnd"/>
      <w:r w:rsidRPr="00EA4626">
        <w:t>//www.ece.gatech.edu/academic/courses/ece4007/11fall/ECE4007GTS/sv1/documents/ASEDProposal.pdf</w:t>
      </w:r>
    </w:p>
    <w:p w:rsidR="00CE347F" w:rsidRPr="0090372A" w:rsidRDefault="00CE347F" w:rsidP="00CE347F">
      <w:pPr>
        <w:pStyle w:val="Relatrio"/>
        <w:rPr>
          <w:b/>
          <w:lang w:val="en-US"/>
        </w:rPr>
      </w:pPr>
      <w:r w:rsidRPr="0090372A">
        <w:rPr>
          <w:b/>
          <w:lang w:val="en-US"/>
        </w:rPr>
        <w:t>Kinect</w:t>
      </w:r>
    </w:p>
    <w:p w:rsidR="00CE347F" w:rsidRPr="0090372A" w:rsidRDefault="00CE347F" w:rsidP="00CE347F">
      <w:pPr>
        <w:pStyle w:val="Relatrio"/>
        <w:rPr>
          <w:lang w:val="en-US"/>
        </w:rPr>
      </w:pPr>
    </w:p>
    <w:p w:rsidR="00CE347F" w:rsidRPr="00CE347F" w:rsidRDefault="00CE347F" w:rsidP="00CE347F">
      <w:pPr>
        <w:pStyle w:val="Relatrio"/>
        <w:rPr>
          <w:b/>
          <w:lang w:val="en-US"/>
        </w:rPr>
      </w:pPr>
      <w:proofErr w:type="spellStart"/>
      <w:r w:rsidRPr="00CE347F">
        <w:rPr>
          <w:b/>
          <w:lang w:val="en-US"/>
        </w:rPr>
        <w:t>Primesence</w:t>
      </w:r>
      <w:proofErr w:type="spellEnd"/>
    </w:p>
    <w:p w:rsidR="00CE347F" w:rsidRPr="00CE347F" w:rsidRDefault="00CE347F" w:rsidP="00CE347F">
      <w:pPr>
        <w:pStyle w:val="Relatrio"/>
        <w:rPr>
          <w:lang w:val="en-US"/>
        </w:rPr>
      </w:pPr>
    </w:p>
    <w:p w:rsidR="00CE347F" w:rsidRPr="00CE347F" w:rsidRDefault="00CE347F" w:rsidP="00CE347F">
      <w:pPr>
        <w:pStyle w:val="Relatrio"/>
        <w:rPr>
          <w:b/>
          <w:lang w:val="en-US"/>
        </w:rPr>
      </w:pPr>
      <w:r w:rsidRPr="00CE347F">
        <w:rPr>
          <w:b/>
          <w:lang w:val="en-US"/>
        </w:rPr>
        <w:t>Other Cameras</w:t>
      </w:r>
    </w:p>
    <w:p w:rsidR="00CE347F" w:rsidRDefault="000C11F0" w:rsidP="00CE347F">
      <w:pPr>
        <w:pStyle w:val="Relatrio"/>
        <w:rPr>
          <w:lang w:val="en-US"/>
        </w:rPr>
      </w:pPr>
      <w:hyperlink r:id="rId32" w:anchor="Brands" w:history="1">
        <w:r w:rsidR="00CA48BB" w:rsidRPr="009442AB">
          <w:rPr>
            <w:rStyle w:val="Hiperligao"/>
            <w:lang w:val="en-US"/>
          </w:rPr>
          <w:t>http://en.wikipedia.org/wiki/Time-of-flight_camera#Brands</w:t>
        </w:r>
      </w:hyperlink>
    </w:p>
    <w:p w:rsidR="00CA48BB" w:rsidRDefault="000C11F0" w:rsidP="00CE347F">
      <w:pPr>
        <w:pStyle w:val="Relatrio"/>
        <w:rPr>
          <w:lang w:val="en-US"/>
        </w:rPr>
      </w:pPr>
      <w:hyperlink r:id="rId33" w:history="1">
        <w:r w:rsidR="00895470" w:rsidRPr="008858D7">
          <w:rPr>
            <w:rStyle w:val="Hiperligao"/>
            <w:lang w:val="en-US"/>
          </w:rPr>
          <w:t>http://dinast.com/ipa-1110-cyclopes-ii/</w:t>
        </w:r>
      </w:hyperlink>
    </w:p>
    <w:p w:rsidR="00895470" w:rsidRPr="00CE347F" w:rsidRDefault="00895470" w:rsidP="00CE347F">
      <w:pPr>
        <w:pStyle w:val="Relatrio"/>
        <w:rPr>
          <w:lang w:val="en-US"/>
        </w:rPr>
      </w:pPr>
      <w:r w:rsidRPr="00895470">
        <w:rPr>
          <w:lang w:val="en-US"/>
        </w:rPr>
        <w:t>http://www.3d3solutions.com/products/3d-scanner/</w:t>
      </w:r>
    </w:p>
    <w:p w:rsidR="00CE347F" w:rsidRPr="007770B6" w:rsidRDefault="00CE347F" w:rsidP="00CE347F">
      <w:pPr>
        <w:pStyle w:val="Ttulo21"/>
        <w:rPr>
          <w:lang w:val="en-US"/>
        </w:rPr>
      </w:pPr>
      <w:r w:rsidRPr="007770B6">
        <w:rPr>
          <w:lang w:val="en-US"/>
        </w:rPr>
        <w:t xml:space="preserve">Systems </w:t>
      </w:r>
    </w:p>
    <w:p w:rsidR="00CE347F" w:rsidRPr="007770B6" w:rsidRDefault="00CE347F" w:rsidP="00CE347F">
      <w:pPr>
        <w:pStyle w:val="Relatrio"/>
        <w:rPr>
          <w:lang w:val="en-US"/>
        </w:rPr>
      </w:pPr>
      <w:r w:rsidRPr="007770B6">
        <w:rPr>
          <w:lang w:val="en-US"/>
        </w:rPr>
        <w:t xml:space="preserve">Show some examples of working systems. Point the technologies that they </w:t>
      </w:r>
      <w:proofErr w:type="gramStart"/>
      <w:r w:rsidRPr="007770B6">
        <w:rPr>
          <w:lang w:val="en-US"/>
        </w:rPr>
        <w:t>use,</w:t>
      </w:r>
      <w:proofErr w:type="gramEnd"/>
      <w:r w:rsidRPr="007770B6">
        <w:rPr>
          <w:lang w:val="en-US"/>
        </w:rPr>
        <w:t xml:space="preserve"> their characteristics and for what purposes where they developed and explain how they are used (static or moving camera, </w:t>
      </w:r>
      <w:proofErr w:type="spellStart"/>
      <w:r w:rsidRPr="007770B6">
        <w:rPr>
          <w:lang w:val="en-US"/>
        </w:rPr>
        <w:t>p.e</w:t>
      </w:r>
      <w:proofErr w:type="spellEnd"/>
      <w:r w:rsidRPr="007770B6">
        <w:rPr>
          <w:lang w:val="en-US"/>
        </w:rPr>
        <w:t>.)</w:t>
      </w:r>
    </w:p>
    <w:p w:rsidR="00CE347F" w:rsidRPr="007770B6" w:rsidRDefault="00CE347F" w:rsidP="00CE347F">
      <w:pPr>
        <w:pStyle w:val="Ttulo11"/>
        <w:rPr>
          <w:lang w:val="en-US"/>
        </w:rPr>
      </w:pPr>
      <w:r w:rsidRPr="007770B6">
        <w:rPr>
          <w:lang w:val="en-US"/>
        </w:rPr>
        <w:t xml:space="preserve">From Capture to Models </w:t>
      </w:r>
    </w:p>
    <w:p w:rsidR="00CE347F" w:rsidRDefault="00CE347F" w:rsidP="00CE347F">
      <w:pPr>
        <w:pStyle w:val="Relatrio"/>
        <w:rPr>
          <w:lang w:val="en-US"/>
        </w:rPr>
      </w:pPr>
      <w:r>
        <w:rPr>
          <w:lang w:val="en-US"/>
        </w:rPr>
        <w:t>Mesh construction from point clouds.</w:t>
      </w:r>
    </w:p>
    <w:p w:rsidR="00CE347F" w:rsidRDefault="00CE347F" w:rsidP="00CE347F">
      <w:pPr>
        <w:pStyle w:val="Relatrio"/>
        <w:rPr>
          <w:lang w:val="en-US"/>
        </w:rPr>
      </w:pPr>
      <w:r>
        <w:rPr>
          <w:lang w:val="en-US"/>
        </w:rPr>
        <w:t xml:space="preserve">Smoothing </w:t>
      </w:r>
    </w:p>
    <w:p w:rsidR="00CE347F" w:rsidRDefault="00CE347F" w:rsidP="00CE347F">
      <w:pPr>
        <w:pStyle w:val="Relatrio"/>
        <w:rPr>
          <w:lang w:val="en-US"/>
        </w:rPr>
      </w:pPr>
      <w:proofErr w:type="gramStart"/>
      <w:r>
        <w:rPr>
          <w:lang w:val="en-US"/>
        </w:rPr>
        <w:t>Color issue.</w:t>
      </w:r>
      <w:proofErr w:type="gramEnd"/>
    </w:p>
    <w:p w:rsidR="00CE347F" w:rsidRPr="007770B6" w:rsidRDefault="00CE347F" w:rsidP="00CE347F">
      <w:pPr>
        <w:pStyle w:val="Relatrio"/>
        <w:rPr>
          <w:lang w:val="en-US"/>
        </w:rPr>
      </w:pPr>
      <w:proofErr w:type="gramStart"/>
      <w:r>
        <w:rPr>
          <w:lang w:val="en-US"/>
        </w:rPr>
        <w:t>Normal, reflection, etc.</w:t>
      </w:r>
      <w:proofErr w:type="gramEnd"/>
    </w:p>
    <w:p w:rsidR="00CE347F" w:rsidRPr="007770B6" w:rsidRDefault="00CE347F" w:rsidP="00CE347F">
      <w:pPr>
        <w:pStyle w:val="Ttulo11"/>
        <w:rPr>
          <w:lang w:val="en-US"/>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Pr="007770B6">
        <w:rPr>
          <w:lang w:val="en-US"/>
        </w:rPr>
        <w:t>Summary</w:t>
      </w:r>
    </w:p>
    <w:p w:rsidR="00CE347F" w:rsidRPr="007770B6" w:rsidRDefault="00CE347F" w:rsidP="00CE347F">
      <w:pPr>
        <w:pStyle w:val="Relatrio"/>
        <w:rPr>
          <w:lang w:val="en-US"/>
        </w:rPr>
      </w:pPr>
      <w:r w:rsidRPr="007770B6">
        <w:rPr>
          <w:lang w:val="en-US"/>
        </w:rPr>
        <w:t>Things</w:t>
      </w:r>
    </w:p>
    <w:p w:rsidR="00CE347F" w:rsidRPr="00CE347F" w:rsidRDefault="00CE347F" w:rsidP="00895470">
      <w:pPr>
        <w:pStyle w:val="Relatrio"/>
        <w:ind w:left="720" w:firstLine="0"/>
        <w:rPr>
          <w:lang w:val="en-US"/>
        </w:rPr>
      </w:pPr>
    </w:p>
    <w:sectPr w:rsidR="00CE347F" w:rsidRPr="00CE347F" w:rsidSect="003F43A8">
      <w:footerReference w:type="default" r:id="rId34"/>
      <w:footnotePr>
        <w:pos w:val="beneathText"/>
      </w:footnotePr>
      <w:pgSz w:w="11905" w:h="16837"/>
      <w:pgMar w:top="1418" w:right="1701" w:bottom="1418" w:left="1701" w:header="709" w:footer="709"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pinto" w:date="2013-09-20T19:22:00Z" w:initials="MP">
    <w:p w:rsidR="00584CC3" w:rsidRDefault="00584CC3" w:rsidP="00584CC3">
      <w:pPr>
        <w:pStyle w:val="Textodecomentrio"/>
      </w:pPr>
      <w:r>
        <w:rPr>
          <w:rStyle w:val="Refdecomentrio"/>
        </w:rPr>
        <w:annotationRef/>
      </w:r>
      <w:proofErr w:type="spellStart"/>
      <w:r>
        <w:t>Adicionar</w:t>
      </w:r>
      <w:proofErr w:type="spellEnd"/>
      <w:r>
        <w:t xml:space="preserve"> </w:t>
      </w:r>
      <w:proofErr w:type="spellStart"/>
      <w:r>
        <w:t>referências</w:t>
      </w:r>
      <w:proofErr w:type="spellEnd"/>
    </w:p>
  </w:comment>
  <w:comment w:id="2" w:author="mpinto" w:date="2013-09-26T18:18:00Z" w:initials="MP">
    <w:p w:rsidR="00AD4D68" w:rsidRDefault="00AD4D68" w:rsidP="00AD4D68">
      <w:pPr>
        <w:pStyle w:val="Relatrio"/>
      </w:pPr>
      <w:r>
        <w:rPr>
          <w:rStyle w:val="Refdecomentrio"/>
        </w:rPr>
        <w:annotationRef/>
      </w:r>
    </w:p>
    <w:p w:rsidR="00AD4D68" w:rsidRDefault="00AD4D68" w:rsidP="00AD4D68">
      <w:pPr>
        <w:pStyle w:val="Relatrio"/>
      </w:pPr>
      <w:r>
        <w:t xml:space="preserve">Não encontro mais referências em relação a isto a não sere em </w:t>
      </w:r>
      <w:proofErr w:type="gramStart"/>
      <w:r>
        <w:t>blogs</w:t>
      </w:r>
      <w:proofErr w:type="gramEnd"/>
      <w:r>
        <w:t>.</w:t>
      </w:r>
    </w:p>
    <w:p w:rsidR="00AD4D68" w:rsidRDefault="00AD4D68" w:rsidP="00AD4D68">
      <w:pPr>
        <w:pStyle w:val="Relatrio"/>
      </w:pPr>
      <w:hyperlink r:id="rId1" w:history="1">
        <w:r>
          <w:rPr>
            <w:rStyle w:val="Hiperligao"/>
          </w:rPr>
          <w:t>http://fer.rb.kau.edu.sa/Pages-drmtfaen1.aspx</w:t>
        </w:r>
      </w:hyperlink>
    </w:p>
    <w:p w:rsidR="00AD4D68" w:rsidRDefault="00AD4D68">
      <w:pPr>
        <w:pStyle w:val="Textodecomentrio"/>
      </w:pPr>
    </w:p>
    <w:p w:rsidR="00AD4D68" w:rsidRDefault="00AD4D68" w:rsidP="00AD4D68">
      <w:pPr>
        <w:pStyle w:val="Relatrio"/>
      </w:pPr>
      <w:hyperlink r:id="rId2" w:history="1">
        <w:r w:rsidRPr="00EB638F">
          <w:rPr>
            <w:rStyle w:val="Hiperligao"/>
          </w:rPr>
          <w:t>http://www.tx.ncsu.edu/jtat</w:t>
        </w:r>
        <w:r w:rsidRPr="00EB638F">
          <w:rPr>
            <w:rStyle w:val="Hiperligao"/>
          </w:rPr>
          <w:t>m</w:t>
        </w:r>
        <w:r w:rsidRPr="00EB638F">
          <w:rPr>
            <w:rStyle w:val="Hiperligao"/>
          </w:rPr>
          <w:t>/volume5issue4/Articles/Lerch/Lerch_full_2</w:t>
        </w:r>
        <w:r w:rsidRPr="00EB638F">
          <w:rPr>
            <w:rStyle w:val="Hiperligao"/>
          </w:rPr>
          <w:tab/>
          <w:t>21_07.pdf</w:t>
        </w:r>
      </w:hyperlink>
    </w:p>
    <w:p w:rsidR="00AD4D68" w:rsidRDefault="00AD4D68">
      <w:pPr>
        <w:pStyle w:val="Textodecomentrio"/>
      </w:pPr>
      <w:r>
        <w:t xml:space="preserve">Este </w:t>
      </w:r>
      <w:proofErr w:type="spellStart"/>
      <w:r>
        <w:t>artigo</w:t>
      </w:r>
      <w:proofErr w:type="spellEnd"/>
      <w:r>
        <w:t xml:space="preserve"> </w:t>
      </w:r>
      <w:proofErr w:type="spellStart"/>
      <w:r>
        <w:t>só</w:t>
      </w:r>
      <w:proofErr w:type="spellEnd"/>
      <w:r>
        <w:t xml:space="preserve"> </w:t>
      </w:r>
      <w:proofErr w:type="spellStart"/>
      <w:r>
        <w:t>diz</w:t>
      </w:r>
      <w:proofErr w:type="spellEnd"/>
      <w:r>
        <w:t>: “The 1960’2 saw the introduction of new scanning technologies, which eventually revolutionized the science of anthropometry”</w:t>
      </w:r>
    </w:p>
  </w:comment>
  <w:comment w:id="3" w:author="mpinto" w:date="2013-09-24T14:51:00Z" w:initials="MP">
    <w:p w:rsidR="00355741" w:rsidRDefault="00355741" w:rsidP="00355741">
      <w:pPr>
        <w:pStyle w:val="Relatrio"/>
        <w:rPr>
          <w:lang w:val="en-US"/>
        </w:rPr>
      </w:pPr>
      <w:r>
        <w:rPr>
          <w:rStyle w:val="Refdecomentrio"/>
        </w:rPr>
        <w:annotationRef/>
      </w:r>
    </w:p>
    <w:p w:rsidR="00355741" w:rsidRDefault="00355741" w:rsidP="00355741">
      <w:pPr>
        <w:pStyle w:val="Relatrio"/>
        <w:rPr>
          <w:lang w:val="en-US"/>
        </w:rPr>
      </w:pPr>
      <w:r w:rsidRPr="007770B6">
        <w:rPr>
          <w:lang w:val="en-US"/>
        </w:rPr>
        <w:t xml:space="preserve">Re-explain the problem and show some example of what it would be nice to do with it. </w:t>
      </w:r>
    </w:p>
    <w:p w:rsidR="00355741" w:rsidRDefault="00355741" w:rsidP="00355741">
      <w:pPr>
        <w:pStyle w:val="Relatrio"/>
        <w:rPr>
          <w:lang w:val="en-US"/>
        </w:rPr>
      </w:pPr>
      <w:r>
        <w:rPr>
          <w:lang w:val="en-US"/>
        </w:rPr>
        <w:t>Drain from objectives: Static Setup, concentric and real-time acquisition, low-cost.</w:t>
      </w:r>
    </w:p>
    <w:p w:rsidR="00355741" w:rsidRDefault="00355741" w:rsidP="00355741">
      <w:pPr>
        <w:pStyle w:val="Relatrio"/>
        <w:rPr>
          <w:lang w:val="en-US"/>
        </w:rPr>
      </w:pPr>
      <w:r>
        <w:rPr>
          <w:lang w:val="en-US"/>
        </w:rPr>
        <w:t>First we will show the system (how the system was built and structured) and then explain the decisions of the chosen technologies and methodologies.</w:t>
      </w:r>
    </w:p>
    <w:p w:rsidR="00355741" w:rsidRDefault="00355741">
      <w:pPr>
        <w:pStyle w:val="Textodecoment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4354" w:rsidRDefault="00D44354">
      <w:pPr>
        <w:spacing w:line="240" w:lineRule="auto"/>
      </w:pPr>
      <w:r>
        <w:separator/>
      </w:r>
    </w:p>
  </w:endnote>
  <w:endnote w:type="continuationSeparator" w:id="0">
    <w:p w:rsidR="00D44354" w:rsidRDefault="00D443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Nimbus Sans L">
    <w:altName w:val="Arial"/>
    <w:charset w:val="00"/>
    <w:family w:val="swiss"/>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82C" w:rsidRDefault="000C11F0">
    <w:pPr>
      <w:pStyle w:val="Rodap"/>
    </w:pPr>
    <w:r>
      <w:rPr>
        <w:noProof/>
        <w:lang w:val="pt-PT" w:eastAsia="pt-PT"/>
      </w:rPr>
      <w:pict>
        <v:shapetype id="_x0000_t202" coordsize="21600,21600" o:spt="202" path="m,l,21600r21600,l21600,xe">
          <v:stroke joinstyle="miter"/>
          <v:path gradientshapeok="t" o:connecttype="rect"/>
        </v:shapetype>
        <v:shape id="Text Box 2" o:spid="_x0000_s4097" type="#_x0000_t202" style="position:absolute;left:0;text-align:left;margin-left:0;margin-top:.05pt;width:11.25pt;height:11.2pt;z-index:251657728;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" stroked="f">
          <v:fill opacity="0"/>
          <v:textbox inset="0,0,0,0">
            <w:txbxContent>
              <w:p w:rsidR="0072582C" w:rsidRDefault="000C11F0">
                <w:pPr>
                  <w:pStyle w:val="Rodap"/>
                </w:pPr>
                <w:r>
                  <w:rPr>
                    <w:rStyle w:val="Nmerodepgina"/>
                  </w:rPr>
                  <w:fldChar w:fldCharType="begin"/>
                </w:r>
                <w:r w:rsidR="0072582C">
                  <w:rPr>
                    <w:rStyle w:val="Nmerodepgina"/>
                  </w:rPr>
                  <w:instrText xml:space="preserve"> PAGE </w:instrText>
                </w:r>
                <w:r>
                  <w:rPr>
                    <w:rStyle w:val="Nmerodepgina"/>
                  </w:rPr>
                  <w:fldChar w:fldCharType="separate"/>
                </w:r>
                <w:r w:rsidR="000D4778">
                  <w:rPr>
                    <w:rStyle w:val="Nmerodepgina"/>
                    <w:noProof/>
                  </w:rPr>
                  <w:t>7</w:t>
                </w:r>
                <w:r>
                  <w:rPr>
                    <w:rStyle w:val="Nmerodepgina"/>
                  </w:rPr>
                  <w:fldChar w:fldCharType="end"/>
                </w:r>
              </w:p>
            </w:txbxContent>
          </v:textbox>
          <w10:wrap type="square" side="largest" anchorx="margin"/>
        </v:shape>
      </w:pict>
    </w:r>
  </w:p>
  <w:p w:rsidR="0072582C" w:rsidRDefault="0072582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4354" w:rsidRDefault="00D44354">
      <w:pPr>
        <w:spacing w:line="240" w:lineRule="auto"/>
      </w:pPr>
      <w:r>
        <w:separator/>
      </w:r>
    </w:p>
  </w:footnote>
  <w:footnote w:type="continuationSeparator" w:id="0">
    <w:p w:rsidR="00D44354" w:rsidRDefault="00D44354">
      <w:pPr>
        <w:spacing w:line="240" w:lineRule="auto"/>
      </w:pPr>
      <w:r>
        <w:continuationSeparator/>
      </w:r>
    </w:p>
  </w:footnote>
  <w:footnote w:id="1">
    <w:p w:rsidR="002A32CE" w:rsidRPr="002A32CE" w:rsidRDefault="002A32CE">
      <w:pPr>
        <w:pStyle w:val="Textodenotaderodap"/>
        <w:rPr>
          <w:lang w:val="pt-PT"/>
        </w:rPr>
      </w:pPr>
      <w:r>
        <w:rPr>
          <w:rStyle w:val="Refdenotaderodap"/>
        </w:rPr>
        <w:footnoteRef/>
      </w:r>
      <w:r>
        <w:t xml:space="preserve"> </w:t>
      </w:r>
      <w:r>
        <w:rPr>
          <w:lang w:val="pt-PT"/>
        </w:rPr>
        <w:t>Centro de Computação Gráfica (</w:t>
      </w:r>
      <w:proofErr w:type="spellStart"/>
      <w:r>
        <w:rPr>
          <w:lang w:val="pt-PT"/>
        </w:rPr>
        <w:t>www.ccg.pt</w:t>
      </w:r>
      <w:proofErr w:type="spellEnd"/>
      <w:r>
        <w:rPr>
          <w:lang w:val="pt-PT"/>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upperRoman"/>
      <w:suff w:val="nothing"/>
      <w:lvlText w:val="%1."/>
      <w:lvlJc w:val="left"/>
      <w:pPr>
        <w:tabs>
          <w:tab w:val="num" w:pos="0"/>
        </w:tabs>
        <w:ind w:left="0" w:firstLine="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6F81364"/>
    <w:multiLevelType w:val="hybridMultilevel"/>
    <w:tmpl w:val="48067A3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nsid w:val="08277A91"/>
    <w:multiLevelType w:val="hybridMultilevel"/>
    <w:tmpl w:val="BB203044"/>
    <w:lvl w:ilvl="0" w:tplc="5B1A577C">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DC14DA6"/>
    <w:multiLevelType w:val="hybridMultilevel"/>
    <w:tmpl w:val="4D529C76"/>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nsid w:val="147050A0"/>
    <w:multiLevelType w:val="hybridMultilevel"/>
    <w:tmpl w:val="877E5BFC"/>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nsid w:val="29A97020"/>
    <w:multiLevelType w:val="hybridMultilevel"/>
    <w:tmpl w:val="59EC23AA"/>
    <w:lvl w:ilvl="0" w:tplc="3774B9B8">
      <w:numFmt w:val="bullet"/>
      <w:lvlText w:val="-"/>
      <w:lvlJc w:val="left"/>
      <w:pPr>
        <w:ind w:left="1080" w:hanging="360"/>
      </w:pPr>
      <w:rPr>
        <w:rFonts w:ascii="Arial" w:eastAsia="Times New Roman"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nsid w:val="2C2A11D7"/>
    <w:multiLevelType w:val="hybridMultilevel"/>
    <w:tmpl w:val="0BDE920E"/>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nsid w:val="31B073FC"/>
    <w:multiLevelType w:val="hybridMultilevel"/>
    <w:tmpl w:val="785A8B16"/>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start w:val="1"/>
      <w:numFmt w:val="bullet"/>
      <w:lvlText w:val=""/>
      <w:lvlJc w:val="left"/>
      <w:pPr>
        <w:ind w:left="2880" w:hanging="360"/>
      </w:pPr>
      <w:rPr>
        <w:rFonts w:ascii="Wingdings" w:hAnsi="Wingdings" w:hint="default"/>
      </w:rPr>
    </w:lvl>
    <w:lvl w:ilvl="3" w:tplc="0816000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nsid w:val="3E910A95"/>
    <w:multiLevelType w:val="multilevel"/>
    <w:tmpl w:val="5D6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BF4518"/>
    <w:multiLevelType w:val="hybridMultilevel"/>
    <w:tmpl w:val="E0AEF360"/>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nsid w:val="440669C7"/>
    <w:multiLevelType w:val="hybridMultilevel"/>
    <w:tmpl w:val="821E48EA"/>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4">
    <w:nsid w:val="621A419D"/>
    <w:multiLevelType w:val="multilevel"/>
    <w:tmpl w:val="B12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BE57D58"/>
    <w:multiLevelType w:val="hybridMultilevel"/>
    <w:tmpl w:val="F5D6AD22"/>
    <w:lvl w:ilvl="0" w:tplc="5B1A577C">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nsid w:val="77A557C4"/>
    <w:multiLevelType w:val="hybridMultilevel"/>
    <w:tmpl w:val="6686B4D2"/>
    <w:lvl w:ilvl="0" w:tplc="5B1A577C">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nsid w:val="7BA52F23"/>
    <w:multiLevelType w:val="multilevel"/>
    <w:tmpl w:val="0BE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12"/>
  </w:num>
  <w:num w:numId="4">
    <w:abstractNumId w:val="13"/>
  </w:num>
  <w:num w:numId="5">
    <w:abstractNumId w:val="7"/>
  </w:num>
  <w:num w:numId="6">
    <w:abstractNumId w:val="4"/>
  </w:num>
  <w:num w:numId="7">
    <w:abstractNumId w:val="16"/>
  </w:num>
  <w:num w:numId="8">
    <w:abstractNumId w:val="6"/>
  </w:num>
  <w:num w:numId="9">
    <w:abstractNumId w:val="5"/>
  </w:num>
  <w:num w:numId="10">
    <w:abstractNumId w:val="9"/>
  </w:num>
  <w:num w:numId="11">
    <w:abstractNumId w:val="8"/>
  </w:num>
  <w:num w:numId="12">
    <w:abstractNumId w:val="14"/>
  </w:num>
  <w:num w:numId="13">
    <w:abstractNumId w:val="11"/>
  </w:num>
  <w:num w:numId="14">
    <w:abstractNumId w:val="1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o:shapelayout v:ext="edit">
      <o:idmap v:ext="edit" data="4"/>
    </o:shapelayout>
  </w:hdrShapeDefaults>
  <w:footnotePr>
    <w:pos w:val="beneathText"/>
    <w:footnote w:id="-1"/>
    <w:footnote w:id="0"/>
  </w:footnotePr>
  <w:endnotePr>
    <w:endnote w:id="-1"/>
    <w:endnote w:id="0"/>
  </w:endnotePr>
  <w:compat/>
  <w:rsids>
    <w:rsidRoot w:val="002A7A66"/>
    <w:rsid w:val="00000119"/>
    <w:rsid w:val="00001359"/>
    <w:rsid w:val="00001C37"/>
    <w:rsid w:val="00005115"/>
    <w:rsid w:val="0002162F"/>
    <w:rsid w:val="0002534D"/>
    <w:rsid w:val="00030489"/>
    <w:rsid w:val="00032424"/>
    <w:rsid w:val="00033FB8"/>
    <w:rsid w:val="000417E3"/>
    <w:rsid w:val="000445E3"/>
    <w:rsid w:val="00047C73"/>
    <w:rsid w:val="000568AF"/>
    <w:rsid w:val="000606AC"/>
    <w:rsid w:val="000669E8"/>
    <w:rsid w:val="00071046"/>
    <w:rsid w:val="00071AFF"/>
    <w:rsid w:val="00072999"/>
    <w:rsid w:val="00072CB0"/>
    <w:rsid w:val="0007514F"/>
    <w:rsid w:val="000848DA"/>
    <w:rsid w:val="00086B1C"/>
    <w:rsid w:val="00090C2D"/>
    <w:rsid w:val="00097990"/>
    <w:rsid w:val="000A2CD6"/>
    <w:rsid w:val="000A40C4"/>
    <w:rsid w:val="000A4558"/>
    <w:rsid w:val="000A4DB6"/>
    <w:rsid w:val="000A6781"/>
    <w:rsid w:val="000C11F0"/>
    <w:rsid w:val="000C4382"/>
    <w:rsid w:val="000D3CEC"/>
    <w:rsid w:val="000D4778"/>
    <w:rsid w:val="000F3FEA"/>
    <w:rsid w:val="00107B7E"/>
    <w:rsid w:val="00112867"/>
    <w:rsid w:val="0011496C"/>
    <w:rsid w:val="00123E32"/>
    <w:rsid w:val="00126663"/>
    <w:rsid w:val="0012758F"/>
    <w:rsid w:val="001309CC"/>
    <w:rsid w:val="0013246F"/>
    <w:rsid w:val="001361DB"/>
    <w:rsid w:val="00137CF6"/>
    <w:rsid w:val="00142C25"/>
    <w:rsid w:val="00146374"/>
    <w:rsid w:val="001545EF"/>
    <w:rsid w:val="00154974"/>
    <w:rsid w:val="00162E34"/>
    <w:rsid w:val="00165B09"/>
    <w:rsid w:val="001669A4"/>
    <w:rsid w:val="0017117D"/>
    <w:rsid w:val="001716BB"/>
    <w:rsid w:val="00174C95"/>
    <w:rsid w:val="00176AD0"/>
    <w:rsid w:val="001779BA"/>
    <w:rsid w:val="00183BEA"/>
    <w:rsid w:val="00195FA0"/>
    <w:rsid w:val="001961DB"/>
    <w:rsid w:val="001A033F"/>
    <w:rsid w:val="001A1B35"/>
    <w:rsid w:val="001A5CA3"/>
    <w:rsid w:val="001B182E"/>
    <w:rsid w:val="001B2715"/>
    <w:rsid w:val="001B2C48"/>
    <w:rsid w:val="001C341C"/>
    <w:rsid w:val="001C715E"/>
    <w:rsid w:val="001C736D"/>
    <w:rsid w:val="001D58FC"/>
    <w:rsid w:val="001D5AB5"/>
    <w:rsid w:val="001D7A4C"/>
    <w:rsid w:val="001E55D0"/>
    <w:rsid w:val="001F679C"/>
    <w:rsid w:val="002002C0"/>
    <w:rsid w:val="00200FC5"/>
    <w:rsid w:val="00205E10"/>
    <w:rsid w:val="00210D2D"/>
    <w:rsid w:val="002132D3"/>
    <w:rsid w:val="002133DE"/>
    <w:rsid w:val="002135E9"/>
    <w:rsid w:val="002144C5"/>
    <w:rsid w:val="002275B8"/>
    <w:rsid w:val="002313C6"/>
    <w:rsid w:val="0023149C"/>
    <w:rsid w:val="002328D0"/>
    <w:rsid w:val="002451F3"/>
    <w:rsid w:val="0024749B"/>
    <w:rsid w:val="0024763C"/>
    <w:rsid w:val="002535E1"/>
    <w:rsid w:val="00253EB9"/>
    <w:rsid w:val="0025425E"/>
    <w:rsid w:val="002555EF"/>
    <w:rsid w:val="00260367"/>
    <w:rsid w:val="002605DA"/>
    <w:rsid w:val="002607F7"/>
    <w:rsid w:val="002646D1"/>
    <w:rsid w:val="00267AEB"/>
    <w:rsid w:val="00270E4D"/>
    <w:rsid w:val="00273825"/>
    <w:rsid w:val="00276FA4"/>
    <w:rsid w:val="002775A4"/>
    <w:rsid w:val="00284F99"/>
    <w:rsid w:val="0028766C"/>
    <w:rsid w:val="002916E0"/>
    <w:rsid w:val="0029392A"/>
    <w:rsid w:val="002A0065"/>
    <w:rsid w:val="002A32CE"/>
    <w:rsid w:val="002A3AF7"/>
    <w:rsid w:val="002A6BDF"/>
    <w:rsid w:val="002A7A66"/>
    <w:rsid w:val="002B21CA"/>
    <w:rsid w:val="002B2280"/>
    <w:rsid w:val="002B2C88"/>
    <w:rsid w:val="002C1082"/>
    <w:rsid w:val="002C1837"/>
    <w:rsid w:val="002C2882"/>
    <w:rsid w:val="002C3B07"/>
    <w:rsid w:val="002C4501"/>
    <w:rsid w:val="002C4944"/>
    <w:rsid w:val="002C5C94"/>
    <w:rsid w:val="002D17F6"/>
    <w:rsid w:val="002D3160"/>
    <w:rsid w:val="002D55A0"/>
    <w:rsid w:val="002F01D8"/>
    <w:rsid w:val="002F0606"/>
    <w:rsid w:val="002F06E7"/>
    <w:rsid w:val="002F09E0"/>
    <w:rsid w:val="002F62FB"/>
    <w:rsid w:val="002F6CD2"/>
    <w:rsid w:val="00302EEE"/>
    <w:rsid w:val="003145C1"/>
    <w:rsid w:val="00316D81"/>
    <w:rsid w:val="0032460F"/>
    <w:rsid w:val="0033144A"/>
    <w:rsid w:val="00342815"/>
    <w:rsid w:val="00342A08"/>
    <w:rsid w:val="00343749"/>
    <w:rsid w:val="00345AE5"/>
    <w:rsid w:val="00354C3A"/>
    <w:rsid w:val="00355741"/>
    <w:rsid w:val="00360CCF"/>
    <w:rsid w:val="003614A8"/>
    <w:rsid w:val="00361E5B"/>
    <w:rsid w:val="00362DF1"/>
    <w:rsid w:val="00363342"/>
    <w:rsid w:val="0036646B"/>
    <w:rsid w:val="00366945"/>
    <w:rsid w:val="0037641B"/>
    <w:rsid w:val="00377FC6"/>
    <w:rsid w:val="003814AA"/>
    <w:rsid w:val="00384FEE"/>
    <w:rsid w:val="00386308"/>
    <w:rsid w:val="00391371"/>
    <w:rsid w:val="00391390"/>
    <w:rsid w:val="003927D5"/>
    <w:rsid w:val="003B0690"/>
    <w:rsid w:val="003B06AF"/>
    <w:rsid w:val="003B2F48"/>
    <w:rsid w:val="003B612F"/>
    <w:rsid w:val="003B7D16"/>
    <w:rsid w:val="003C0DC3"/>
    <w:rsid w:val="003C2552"/>
    <w:rsid w:val="003C4594"/>
    <w:rsid w:val="003C4EE7"/>
    <w:rsid w:val="003C6E18"/>
    <w:rsid w:val="003D1A99"/>
    <w:rsid w:val="003D441C"/>
    <w:rsid w:val="003D58F1"/>
    <w:rsid w:val="003E150E"/>
    <w:rsid w:val="003E6972"/>
    <w:rsid w:val="003F02AC"/>
    <w:rsid w:val="003F1003"/>
    <w:rsid w:val="003F283B"/>
    <w:rsid w:val="003F43A8"/>
    <w:rsid w:val="003F44A1"/>
    <w:rsid w:val="003F4B2B"/>
    <w:rsid w:val="003F552E"/>
    <w:rsid w:val="00402BF1"/>
    <w:rsid w:val="00403C3B"/>
    <w:rsid w:val="00404F58"/>
    <w:rsid w:val="00407839"/>
    <w:rsid w:val="00407E49"/>
    <w:rsid w:val="00411776"/>
    <w:rsid w:val="00415780"/>
    <w:rsid w:val="00416EF6"/>
    <w:rsid w:val="00420647"/>
    <w:rsid w:val="00421345"/>
    <w:rsid w:val="00422852"/>
    <w:rsid w:val="00424D57"/>
    <w:rsid w:val="0043317B"/>
    <w:rsid w:val="00434D93"/>
    <w:rsid w:val="00440B86"/>
    <w:rsid w:val="00442098"/>
    <w:rsid w:val="00445007"/>
    <w:rsid w:val="00455196"/>
    <w:rsid w:val="0046102C"/>
    <w:rsid w:val="00461907"/>
    <w:rsid w:val="004622E7"/>
    <w:rsid w:val="004704FD"/>
    <w:rsid w:val="00470CE0"/>
    <w:rsid w:val="00470FE5"/>
    <w:rsid w:val="00472769"/>
    <w:rsid w:val="00474AB2"/>
    <w:rsid w:val="00475057"/>
    <w:rsid w:val="004755ED"/>
    <w:rsid w:val="00476203"/>
    <w:rsid w:val="0048084C"/>
    <w:rsid w:val="00487289"/>
    <w:rsid w:val="00487309"/>
    <w:rsid w:val="00491CC6"/>
    <w:rsid w:val="004920BC"/>
    <w:rsid w:val="0049636C"/>
    <w:rsid w:val="004A0B7E"/>
    <w:rsid w:val="004A7CC0"/>
    <w:rsid w:val="004B0171"/>
    <w:rsid w:val="004B6939"/>
    <w:rsid w:val="004C62BB"/>
    <w:rsid w:val="004D2350"/>
    <w:rsid w:val="004D7452"/>
    <w:rsid w:val="004D76A5"/>
    <w:rsid w:val="004D76B9"/>
    <w:rsid w:val="004E0AF2"/>
    <w:rsid w:val="004E1A7E"/>
    <w:rsid w:val="004F4B23"/>
    <w:rsid w:val="00502263"/>
    <w:rsid w:val="005041FA"/>
    <w:rsid w:val="00504243"/>
    <w:rsid w:val="005062F7"/>
    <w:rsid w:val="00510A48"/>
    <w:rsid w:val="00514EF5"/>
    <w:rsid w:val="00516970"/>
    <w:rsid w:val="00517592"/>
    <w:rsid w:val="00517596"/>
    <w:rsid w:val="00521888"/>
    <w:rsid w:val="0052716A"/>
    <w:rsid w:val="0052789D"/>
    <w:rsid w:val="00531465"/>
    <w:rsid w:val="00535D8E"/>
    <w:rsid w:val="005501CE"/>
    <w:rsid w:val="00550773"/>
    <w:rsid w:val="005517A8"/>
    <w:rsid w:val="0055318B"/>
    <w:rsid w:val="005538D8"/>
    <w:rsid w:val="0055407B"/>
    <w:rsid w:val="00557E84"/>
    <w:rsid w:val="0056011A"/>
    <w:rsid w:val="00560CB7"/>
    <w:rsid w:val="005652EE"/>
    <w:rsid w:val="005661AF"/>
    <w:rsid w:val="00570475"/>
    <w:rsid w:val="00573D4F"/>
    <w:rsid w:val="00576960"/>
    <w:rsid w:val="0057745F"/>
    <w:rsid w:val="005807F3"/>
    <w:rsid w:val="00584CC3"/>
    <w:rsid w:val="00586E9F"/>
    <w:rsid w:val="00591202"/>
    <w:rsid w:val="00594142"/>
    <w:rsid w:val="00594333"/>
    <w:rsid w:val="005965D6"/>
    <w:rsid w:val="005967C0"/>
    <w:rsid w:val="005A01A8"/>
    <w:rsid w:val="005A1FE6"/>
    <w:rsid w:val="005A759B"/>
    <w:rsid w:val="005A772E"/>
    <w:rsid w:val="005B038D"/>
    <w:rsid w:val="005B0B94"/>
    <w:rsid w:val="005B10BB"/>
    <w:rsid w:val="005B77E0"/>
    <w:rsid w:val="005C21F5"/>
    <w:rsid w:val="005C47C5"/>
    <w:rsid w:val="005C62E4"/>
    <w:rsid w:val="005D6612"/>
    <w:rsid w:val="005D7EB2"/>
    <w:rsid w:val="005E13D6"/>
    <w:rsid w:val="005F2786"/>
    <w:rsid w:val="005F7938"/>
    <w:rsid w:val="0060292B"/>
    <w:rsid w:val="00603218"/>
    <w:rsid w:val="0060492F"/>
    <w:rsid w:val="006112D1"/>
    <w:rsid w:val="00613397"/>
    <w:rsid w:val="006138A1"/>
    <w:rsid w:val="00615D3C"/>
    <w:rsid w:val="00617FE1"/>
    <w:rsid w:val="00620557"/>
    <w:rsid w:val="006244E5"/>
    <w:rsid w:val="00625A88"/>
    <w:rsid w:val="00626228"/>
    <w:rsid w:val="00626DE5"/>
    <w:rsid w:val="00631775"/>
    <w:rsid w:val="00632E1B"/>
    <w:rsid w:val="00633EAD"/>
    <w:rsid w:val="00640246"/>
    <w:rsid w:val="00656E81"/>
    <w:rsid w:val="0065730E"/>
    <w:rsid w:val="00670A19"/>
    <w:rsid w:val="00676C8B"/>
    <w:rsid w:val="006821C6"/>
    <w:rsid w:val="0069456E"/>
    <w:rsid w:val="00694BC4"/>
    <w:rsid w:val="006A0148"/>
    <w:rsid w:val="006A1DC3"/>
    <w:rsid w:val="006A2272"/>
    <w:rsid w:val="006A5AE5"/>
    <w:rsid w:val="006A77E7"/>
    <w:rsid w:val="006B22D4"/>
    <w:rsid w:val="006B36E1"/>
    <w:rsid w:val="006C5D54"/>
    <w:rsid w:val="006C7387"/>
    <w:rsid w:val="006D0F93"/>
    <w:rsid w:val="006E49D5"/>
    <w:rsid w:val="006E6C30"/>
    <w:rsid w:val="006F2630"/>
    <w:rsid w:val="006F5E5C"/>
    <w:rsid w:val="00701DA1"/>
    <w:rsid w:val="0070700A"/>
    <w:rsid w:val="00710602"/>
    <w:rsid w:val="007125EB"/>
    <w:rsid w:val="00713A4B"/>
    <w:rsid w:val="007142F4"/>
    <w:rsid w:val="007223AC"/>
    <w:rsid w:val="00723C2A"/>
    <w:rsid w:val="0072582C"/>
    <w:rsid w:val="007315A5"/>
    <w:rsid w:val="00731637"/>
    <w:rsid w:val="00733513"/>
    <w:rsid w:val="00733714"/>
    <w:rsid w:val="007342F0"/>
    <w:rsid w:val="00734DCD"/>
    <w:rsid w:val="00740B3B"/>
    <w:rsid w:val="007459A6"/>
    <w:rsid w:val="0074727D"/>
    <w:rsid w:val="007514B7"/>
    <w:rsid w:val="00751543"/>
    <w:rsid w:val="0075188F"/>
    <w:rsid w:val="00756118"/>
    <w:rsid w:val="00757F56"/>
    <w:rsid w:val="0076411B"/>
    <w:rsid w:val="0076766C"/>
    <w:rsid w:val="00770517"/>
    <w:rsid w:val="00771AB3"/>
    <w:rsid w:val="00771C40"/>
    <w:rsid w:val="00774E71"/>
    <w:rsid w:val="007757F6"/>
    <w:rsid w:val="0077591B"/>
    <w:rsid w:val="007761B8"/>
    <w:rsid w:val="00776DB8"/>
    <w:rsid w:val="0077701D"/>
    <w:rsid w:val="007770B6"/>
    <w:rsid w:val="00781A4D"/>
    <w:rsid w:val="00785BAE"/>
    <w:rsid w:val="00792B62"/>
    <w:rsid w:val="007940E0"/>
    <w:rsid w:val="0079607B"/>
    <w:rsid w:val="007A0096"/>
    <w:rsid w:val="007A1529"/>
    <w:rsid w:val="007A2A73"/>
    <w:rsid w:val="007A386D"/>
    <w:rsid w:val="007A61EE"/>
    <w:rsid w:val="007B244A"/>
    <w:rsid w:val="007C05FC"/>
    <w:rsid w:val="007C2C85"/>
    <w:rsid w:val="007C55B9"/>
    <w:rsid w:val="007C58E0"/>
    <w:rsid w:val="007C6439"/>
    <w:rsid w:val="007D28B2"/>
    <w:rsid w:val="007D2B31"/>
    <w:rsid w:val="007D7300"/>
    <w:rsid w:val="007E2761"/>
    <w:rsid w:val="007E40FB"/>
    <w:rsid w:val="007E76F3"/>
    <w:rsid w:val="007F081A"/>
    <w:rsid w:val="007F386C"/>
    <w:rsid w:val="007F663B"/>
    <w:rsid w:val="0080109A"/>
    <w:rsid w:val="00805995"/>
    <w:rsid w:val="00807A6B"/>
    <w:rsid w:val="00811F38"/>
    <w:rsid w:val="0081346D"/>
    <w:rsid w:val="00815E5A"/>
    <w:rsid w:val="00816111"/>
    <w:rsid w:val="00821928"/>
    <w:rsid w:val="0082471E"/>
    <w:rsid w:val="00826B11"/>
    <w:rsid w:val="0083157E"/>
    <w:rsid w:val="008329C0"/>
    <w:rsid w:val="00833E17"/>
    <w:rsid w:val="00835CBF"/>
    <w:rsid w:val="00850F59"/>
    <w:rsid w:val="00851960"/>
    <w:rsid w:val="00856326"/>
    <w:rsid w:val="00856D89"/>
    <w:rsid w:val="00861A6B"/>
    <w:rsid w:val="00867EF3"/>
    <w:rsid w:val="0087001D"/>
    <w:rsid w:val="00873052"/>
    <w:rsid w:val="00887547"/>
    <w:rsid w:val="00893E14"/>
    <w:rsid w:val="00895470"/>
    <w:rsid w:val="008B18A9"/>
    <w:rsid w:val="008B2472"/>
    <w:rsid w:val="008B2587"/>
    <w:rsid w:val="008B3C10"/>
    <w:rsid w:val="008B3FE9"/>
    <w:rsid w:val="008C0531"/>
    <w:rsid w:val="008C265E"/>
    <w:rsid w:val="008C4066"/>
    <w:rsid w:val="008C73A1"/>
    <w:rsid w:val="008D1EAD"/>
    <w:rsid w:val="008D2023"/>
    <w:rsid w:val="008D7210"/>
    <w:rsid w:val="008E17DA"/>
    <w:rsid w:val="008E1CB0"/>
    <w:rsid w:val="008E529C"/>
    <w:rsid w:val="008F003D"/>
    <w:rsid w:val="008F1530"/>
    <w:rsid w:val="008F1863"/>
    <w:rsid w:val="008F736C"/>
    <w:rsid w:val="009017E5"/>
    <w:rsid w:val="0090254C"/>
    <w:rsid w:val="0090372A"/>
    <w:rsid w:val="00906C19"/>
    <w:rsid w:val="009166BB"/>
    <w:rsid w:val="00921B54"/>
    <w:rsid w:val="009237B8"/>
    <w:rsid w:val="00931525"/>
    <w:rsid w:val="00932812"/>
    <w:rsid w:val="00932958"/>
    <w:rsid w:val="009337A8"/>
    <w:rsid w:val="00934076"/>
    <w:rsid w:val="00936673"/>
    <w:rsid w:val="00940D64"/>
    <w:rsid w:val="0095052F"/>
    <w:rsid w:val="0095094B"/>
    <w:rsid w:val="00951252"/>
    <w:rsid w:val="00953873"/>
    <w:rsid w:val="009561DB"/>
    <w:rsid w:val="009617FD"/>
    <w:rsid w:val="00962B22"/>
    <w:rsid w:val="00962EA9"/>
    <w:rsid w:val="00967259"/>
    <w:rsid w:val="00974D34"/>
    <w:rsid w:val="009814AC"/>
    <w:rsid w:val="00983901"/>
    <w:rsid w:val="00985C3E"/>
    <w:rsid w:val="00994DC0"/>
    <w:rsid w:val="009A5CAF"/>
    <w:rsid w:val="009A709A"/>
    <w:rsid w:val="009B5A5B"/>
    <w:rsid w:val="009C7B9E"/>
    <w:rsid w:val="009D6EA7"/>
    <w:rsid w:val="009E1FB6"/>
    <w:rsid w:val="009E4FA4"/>
    <w:rsid w:val="009E5647"/>
    <w:rsid w:val="009E7790"/>
    <w:rsid w:val="009F0EB5"/>
    <w:rsid w:val="009F4EB5"/>
    <w:rsid w:val="00A11264"/>
    <w:rsid w:val="00A11441"/>
    <w:rsid w:val="00A127B5"/>
    <w:rsid w:val="00A16EA5"/>
    <w:rsid w:val="00A17EC3"/>
    <w:rsid w:val="00A21C37"/>
    <w:rsid w:val="00A22FFA"/>
    <w:rsid w:val="00A33C8B"/>
    <w:rsid w:val="00A3405B"/>
    <w:rsid w:val="00A3472A"/>
    <w:rsid w:val="00A369E7"/>
    <w:rsid w:val="00A37425"/>
    <w:rsid w:val="00A42254"/>
    <w:rsid w:val="00A439A2"/>
    <w:rsid w:val="00A46098"/>
    <w:rsid w:val="00A46327"/>
    <w:rsid w:val="00A46B50"/>
    <w:rsid w:val="00A55592"/>
    <w:rsid w:val="00A61173"/>
    <w:rsid w:val="00A6199F"/>
    <w:rsid w:val="00A65444"/>
    <w:rsid w:val="00A673F0"/>
    <w:rsid w:val="00A67EFB"/>
    <w:rsid w:val="00A72770"/>
    <w:rsid w:val="00A85500"/>
    <w:rsid w:val="00A9123F"/>
    <w:rsid w:val="00A9199C"/>
    <w:rsid w:val="00A92AC9"/>
    <w:rsid w:val="00AA26E0"/>
    <w:rsid w:val="00AA5EF9"/>
    <w:rsid w:val="00AA7EBB"/>
    <w:rsid w:val="00AB3851"/>
    <w:rsid w:val="00AB4784"/>
    <w:rsid w:val="00AB4AEE"/>
    <w:rsid w:val="00AB4FCB"/>
    <w:rsid w:val="00AC24C6"/>
    <w:rsid w:val="00AC36AE"/>
    <w:rsid w:val="00AC5A1B"/>
    <w:rsid w:val="00AD1786"/>
    <w:rsid w:val="00AD25D9"/>
    <w:rsid w:val="00AD4D68"/>
    <w:rsid w:val="00AD5DC9"/>
    <w:rsid w:val="00AD7810"/>
    <w:rsid w:val="00AD7D52"/>
    <w:rsid w:val="00AE1C5B"/>
    <w:rsid w:val="00AE2918"/>
    <w:rsid w:val="00AF77D5"/>
    <w:rsid w:val="00B0131F"/>
    <w:rsid w:val="00B12AC0"/>
    <w:rsid w:val="00B145CA"/>
    <w:rsid w:val="00B21A3B"/>
    <w:rsid w:val="00B253BC"/>
    <w:rsid w:val="00B25A20"/>
    <w:rsid w:val="00B27DE2"/>
    <w:rsid w:val="00B303A2"/>
    <w:rsid w:val="00B307C0"/>
    <w:rsid w:val="00B31E1C"/>
    <w:rsid w:val="00B338B9"/>
    <w:rsid w:val="00B34A8B"/>
    <w:rsid w:val="00B35595"/>
    <w:rsid w:val="00B3563A"/>
    <w:rsid w:val="00B36830"/>
    <w:rsid w:val="00B378FB"/>
    <w:rsid w:val="00B40A92"/>
    <w:rsid w:val="00B4308A"/>
    <w:rsid w:val="00B46D21"/>
    <w:rsid w:val="00B475FC"/>
    <w:rsid w:val="00B5373A"/>
    <w:rsid w:val="00B541F4"/>
    <w:rsid w:val="00B64003"/>
    <w:rsid w:val="00B6569A"/>
    <w:rsid w:val="00B657B3"/>
    <w:rsid w:val="00B768B1"/>
    <w:rsid w:val="00B81699"/>
    <w:rsid w:val="00B83F04"/>
    <w:rsid w:val="00B87B36"/>
    <w:rsid w:val="00B87BA7"/>
    <w:rsid w:val="00BA00DA"/>
    <w:rsid w:val="00BA077C"/>
    <w:rsid w:val="00BA211D"/>
    <w:rsid w:val="00BB79DD"/>
    <w:rsid w:val="00BC1014"/>
    <w:rsid w:val="00BC6A2A"/>
    <w:rsid w:val="00BD30B2"/>
    <w:rsid w:val="00BD34A7"/>
    <w:rsid w:val="00BD34EE"/>
    <w:rsid w:val="00BE1109"/>
    <w:rsid w:val="00BE626B"/>
    <w:rsid w:val="00BF46F1"/>
    <w:rsid w:val="00C004AD"/>
    <w:rsid w:val="00C03493"/>
    <w:rsid w:val="00C05459"/>
    <w:rsid w:val="00C11EA4"/>
    <w:rsid w:val="00C1411C"/>
    <w:rsid w:val="00C149FA"/>
    <w:rsid w:val="00C156C9"/>
    <w:rsid w:val="00C24146"/>
    <w:rsid w:val="00C31127"/>
    <w:rsid w:val="00C3211A"/>
    <w:rsid w:val="00C50D5F"/>
    <w:rsid w:val="00C55098"/>
    <w:rsid w:val="00C643B8"/>
    <w:rsid w:val="00C67789"/>
    <w:rsid w:val="00C7023D"/>
    <w:rsid w:val="00C70EC2"/>
    <w:rsid w:val="00C740DB"/>
    <w:rsid w:val="00C74A09"/>
    <w:rsid w:val="00C7556B"/>
    <w:rsid w:val="00C756F0"/>
    <w:rsid w:val="00C81979"/>
    <w:rsid w:val="00C837F6"/>
    <w:rsid w:val="00C84889"/>
    <w:rsid w:val="00C86D0E"/>
    <w:rsid w:val="00C90B8D"/>
    <w:rsid w:val="00C9320F"/>
    <w:rsid w:val="00C94D65"/>
    <w:rsid w:val="00CA07B7"/>
    <w:rsid w:val="00CA08B1"/>
    <w:rsid w:val="00CA13F9"/>
    <w:rsid w:val="00CA2D59"/>
    <w:rsid w:val="00CA48BB"/>
    <w:rsid w:val="00CA51C4"/>
    <w:rsid w:val="00CA6754"/>
    <w:rsid w:val="00CA6CBE"/>
    <w:rsid w:val="00CB090B"/>
    <w:rsid w:val="00CB0C4B"/>
    <w:rsid w:val="00CB408C"/>
    <w:rsid w:val="00CC0CDA"/>
    <w:rsid w:val="00CC36DA"/>
    <w:rsid w:val="00CC6E7E"/>
    <w:rsid w:val="00CD09AF"/>
    <w:rsid w:val="00CE1137"/>
    <w:rsid w:val="00CE347F"/>
    <w:rsid w:val="00CE6030"/>
    <w:rsid w:val="00CF293F"/>
    <w:rsid w:val="00CF4A27"/>
    <w:rsid w:val="00CF4D14"/>
    <w:rsid w:val="00CF5E0A"/>
    <w:rsid w:val="00CF7C1E"/>
    <w:rsid w:val="00D0055F"/>
    <w:rsid w:val="00D03B4B"/>
    <w:rsid w:val="00D04CD4"/>
    <w:rsid w:val="00D12594"/>
    <w:rsid w:val="00D22408"/>
    <w:rsid w:val="00D27DBD"/>
    <w:rsid w:val="00D30C88"/>
    <w:rsid w:val="00D32A4A"/>
    <w:rsid w:val="00D37783"/>
    <w:rsid w:val="00D41378"/>
    <w:rsid w:val="00D44354"/>
    <w:rsid w:val="00D45684"/>
    <w:rsid w:val="00D5098B"/>
    <w:rsid w:val="00D52403"/>
    <w:rsid w:val="00D52FB6"/>
    <w:rsid w:val="00D561A1"/>
    <w:rsid w:val="00D57638"/>
    <w:rsid w:val="00D641A8"/>
    <w:rsid w:val="00D81BA5"/>
    <w:rsid w:val="00D83BBB"/>
    <w:rsid w:val="00D876C7"/>
    <w:rsid w:val="00D95FBC"/>
    <w:rsid w:val="00D96829"/>
    <w:rsid w:val="00DA4EB3"/>
    <w:rsid w:val="00DA7415"/>
    <w:rsid w:val="00DA7ED7"/>
    <w:rsid w:val="00DB4C1B"/>
    <w:rsid w:val="00DC08A7"/>
    <w:rsid w:val="00DC55C0"/>
    <w:rsid w:val="00DD498B"/>
    <w:rsid w:val="00DE5089"/>
    <w:rsid w:val="00DF26EA"/>
    <w:rsid w:val="00DF376E"/>
    <w:rsid w:val="00E00833"/>
    <w:rsid w:val="00E06DFB"/>
    <w:rsid w:val="00E07F35"/>
    <w:rsid w:val="00E11E61"/>
    <w:rsid w:val="00E135F9"/>
    <w:rsid w:val="00E159B3"/>
    <w:rsid w:val="00E15DE6"/>
    <w:rsid w:val="00E2421F"/>
    <w:rsid w:val="00E253E4"/>
    <w:rsid w:val="00E261D3"/>
    <w:rsid w:val="00E26F69"/>
    <w:rsid w:val="00E30FC2"/>
    <w:rsid w:val="00E32211"/>
    <w:rsid w:val="00E34B47"/>
    <w:rsid w:val="00E352EE"/>
    <w:rsid w:val="00E41D94"/>
    <w:rsid w:val="00E45E40"/>
    <w:rsid w:val="00E54616"/>
    <w:rsid w:val="00E564D0"/>
    <w:rsid w:val="00E57029"/>
    <w:rsid w:val="00E73176"/>
    <w:rsid w:val="00E736AB"/>
    <w:rsid w:val="00E73D5C"/>
    <w:rsid w:val="00E74708"/>
    <w:rsid w:val="00E826E1"/>
    <w:rsid w:val="00E857D0"/>
    <w:rsid w:val="00E90ACC"/>
    <w:rsid w:val="00E9203A"/>
    <w:rsid w:val="00E96DD0"/>
    <w:rsid w:val="00EA09B4"/>
    <w:rsid w:val="00EA1E3F"/>
    <w:rsid w:val="00EA3960"/>
    <w:rsid w:val="00EA43B7"/>
    <w:rsid w:val="00EA4626"/>
    <w:rsid w:val="00EA5ED5"/>
    <w:rsid w:val="00EB2E6D"/>
    <w:rsid w:val="00EB377D"/>
    <w:rsid w:val="00EB709D"/>
    <w:rsid w:val="00EC1CF8"/>
    <w:rsid w:val="00EC461F"/>
    <w:rsid w:val="00ED0EF3"/>
    <w:rsid w:val="00EE22BB"/>
    <w:rsid w:val="00EE6776"/>
    <w:rsid w:val="00EE6E02"/>
    <w:rsid w:val="00EF18DE"/>
    <w:rsid w:val="00EF3F94"/>
    <w:rsid w:val="00EF51B6"/>
    <w:rsid w:val="00F012C5"/>
    <w:rsid w:val="00F01884"/>
    <w:rsid w:val="00F0351B"/>
    <w:rsid w:val="00F06465"/>
    <w:rsid w:val="00F06AFE"/>
    <w:rsid w:val="00F10019"/>
    <w:rsid w:val="00F13E9F"/>
    <w:rsid w:val="00F171DD"/>
    <w:rsid w:val="00F22875"/>
    <w:rsid w:val="00F2597C"/>
    <w:rsid w:val="00F33F61"/>
    <w:rsid w:val="00F36888"/>
    <w:rsid w:val="00F4564B"/>
    <w:rsid w:val="00F4586C"/>
    <w:rsid w:val="00F45878"/>
    <w:rsid w:val="00F52377"/>
    <w:rsid w:val="00F53D75"/>
    <w:rsid w:val="00F5404D"/>
    <w:rsid w:val="00F543DA"/>
    <w:rsid w:val="00F54A8D"/>
    <w:rsid w:val="00F56AC3"/>
    <w:rsid w:val="00F6073A"/>
    <w:rsid w:val="00F6134B"/>
    <w:rsid w:val="00F61FE2"/>
    <w:rsid w:val="00F66138"/>
    <w:rsid w:val="00F667BC"/>
    <w:rsid w:val="00F70770"/>
    <w:rsid w:val="00F71B2B"/>
    <w:rsid w:val="00F72BEF"/>
    <w:rsid w:val="00F75485"/>
    <w:rsid w:val="00F77132"/>
    <w:rsid w:val="00F907BB"/>
    <w:rsid w:val="00F91CBE"/>
    <w:rsid w:val="00F957B4"/>
    <w:rsid w:val="00F976E9"/>
    <w:rsid w:val="00F97A42"/>
    <w:rsid w:val="00F97C11"/>
    <w:rsid w:val="00FA617D"/>
    <w:rsid w:val="00FA69CA"/>
    <w:rsid w:val="00FC28DB"/>
    <w:rsid w:val="00FD31A0"/>
    <w:rsid w:val="00FD60C3"/>
    <w:rsid w:val="00FD6C1D"/>
    <w:rsid w:val="00FE1261"/>
    <w:rsid w:val="00FE1667"/>
    <w:rsid w:val="00FE181B"/>
    <w:rsid w:val="00FE23D9"/>
    <w:rsid w:val="00FE25C6"/>
    <w:rsid w:val="00FE36E4"/>
    <w:rsid w:val="00FE38D9"/>
    <w:rsid w:val="00FE6BD2"/>
    <w:rsid w:val="00FF1463"/>
    <w:rsid w:val="00FF37F0"/>
    <w:rsid w:val="00FF72D8"/>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3B7"/>
    <w:pPr>
      <w:suppressAutoHyphens/>
      <w:spacing w:line="360" w:lineRule="auto"/>
      <w:jc w:val="both"/>
    </w:pPr>
    <w:rPr>
      <w:rFonts w:ascii="Arial" w:hAnsi="Arial"/>
      <w:szCs w:val="24"/>
      <w:lang w:val="en-US" w:eastAsia="ar-SA"/>
    </w:rPr>
  </w:style>
  <w:style w:type="paragraph" w:styleId="Ttulo1">
    <w:name w:val="heading 1"/>
    <w:basedOn w:val="Normal"/>
    <w:next w:val="Normal"/>
    <w:qFormat/>
    <w:rsid w:val="00EA43B7"/>
    <w:pPr>
      <w:keepNext/>
      <w:pageBreakBefore/>
      <w:spacing w:before="1985" w:after="240"/>
      <w:outlineLvl w:val="0"/>
    </w:pPr>
    <w:rPr>
      <w:rFonts w:cs="Arial"/>
      <w:b/>
      <w:bCs/>
      <w:kern w:val="1"/>
      <w:sz w:val="36"/>
      <w:szCs w:val="32"/>
      <w:lang w:val="pt-PT"/>
    </w:rPr>
  </w:style>
  <w:style w:type="paragraph" w:styleId="Ttulo2">
    <w:name w:val="heading 2"/>
    <w:basedOn w:val="Normal"/>
    <w:next w:val="Normal"/>
    <w:rsid w:val="00EA43B7"/>
    <w:pPr>
      <w:keepNext/>
      <w:spacing w:before="600" w:after="60"/>
      <w:outlineLvl w:val="1"/>
    </w:pPr>
    <w:rPr>
      <w:rFonts w:cs="Arial"/>
      <w:b/>
      <w:bCs/>
      <w:iCs/>
      <w:sz w:val="32"/>
      <w:szCs w:val="28"/>
      <w:lang w:val="pt-PT"/>
    </w:rPr>
  </w:style>
  <w:style w:type="paragraph" w:styleId="Ttulo3">
    <w:name w:val="heading 3"/>
    <w:basedOn w:val="Normal"/>
    <w:next w:val="Normal"/>
    <w:qFormat/>
    <w:rsid w:val="00EA43B7"/>
    <w:pPr>
      <w:keepNext/>
      <w:spacing w:before="480" w:after="60"/>
      <w:outlineLvl w:val="2"/>
    </w:pPr>
    <w:rPr>
      <w:rFonts w:cs="Arial"/>
      <w:b/>
      <w:bCs/>
      <w:sz w:val="28"/>
      <w:szCs w:val="26"/>
      <w:lang w:val="pt-PT"/>
    </w:rPr>
  </w:style>
  <w:style w:type="paragraph" w:styleId="Ttulo4">
    <w:name w:val="heading 4"/>
    <w:basedOn w:val="Normal"/>
    <w:next w:val="Normal"/>
    <w:qFormat/>
    <w:rsid w:val="00EA43B7"/>
    <w:pPr>
      <w:keepNext/>
      <w:tabs>
        <w:tab w:val="num" w:pos="0"/>
      </w:tabs>
      <w:spacing w:before="240" w:after="60"/>
      <w:outlineLvl w:val="3"/>
    </w:pPr>
    <w:rPr>
      <w:rFonts w:ascii="Times New Roman" w:hAnsi="Times New Roman"/>
      <w:b/>
      <w:bCs/>
      <w:sz w:val="28"/>
      <w:szCs w:val="28"/>
    </w:rPr>
  </w:style>
  <w:style w:type="paragraph" w:styleId="Ttulo5">
    <w:name w:val="heading 5"/>
    <w:basedOn w:val="Normal"/>
    <w:next w:val="Normal"/>
    <w:qFormat/>
    <w:rsid w:val="00EA43B7"/>
    <w:pPr>
      <w:tabs>
        <w:tab w:val="num" w:pos="0"/>
      </w:tabs>
      <w:spacing w:before="240" w:after="60"/>
      <w:outlineLvl w:val="4"/>
    </w:pPr>
    <w:rPr>
      <w:b/>
      <w:bCs/>
      <w:i/>
      <w:iCs/>
      <w:sz w:val="26"/>
      <w:szCs w:val="26"/>
    </w:rPr>
  </w:style>
  <w:style w:type="paragraph" w:styleId="Ttulo6">
    <w:name w:val="heading 6"/>
    <w:basedOn w:val="Normal"/>
    <w:next w:val="Normal"/>
    <w:qFormat/>
    <w:rsid w:val="00EA43B7"/>
    <w:pPr>
      <w:tabs>
        <w:tab w:val="num" w:pos="0"/>
      </w:tabs>
      <w:spacing w:before="240" w:after="60"/>
      <w:outlineLvl w:val="5"/>
    </w:pPr>
    <w:rPr>
      <w:rFonts w:ascii="Times New Roman" w:hAnsi="Times New Roman"/>
      <w:b/>
      <w:bCs/>
      <w:sz w:val="22"/>
      <w:szCs w:val="22"/>
    </w:rPr>
  </w:style>
  <w:style w:type="paragraph" w:styleId="Ttulo7">
    <w:name w:val="heading 7"/>
    <w:basedOn w:val="Normal"/>
    <w:next w:val="Normal"/>
    <w:qFormat/>
    <w:rsid w:val="00EA43B7"/>
    <w:pPr>
      <w:tabs>
        <w:tab w:val="num" w:pos="0"/>
      </w:tabs>
      <w:spacing w:before="240" w:after="60"/>
      <w:outlineLvl w:val="6"/>
    </w:pPr>
    <w:rPr>
      <w:rFonts w:ascii="Times New Roman" w:hAnsi="Times New Roman"/>
      <w:sz w:val="24"/>
    </w:rPr>
  </w:style>
  <w:style w:type="paragraph" w:styleId="Ttulo8">
    <w:name w:val="heading 8"/>
    <w:basedOn w:val="Normal"/>
    <w:next w:val="Normal"/>
    <w:qFormat/>
    <w:rsid w:val="00EA43B7"/>
    <w:pPr>
      <w:tabs>
        <w:tab w:val="num" w:pos="0"/>
      </w:tabs>
      <w:spacing w:before="240" w:after="60"/>
      <w:outlineLvl w:val="7"/>
    </w:pPr>
    <w:rPr>
      <w:rFonts w:ascii="Times New Roman" w:hAnsi="Times New Roman"/>
      <w:i/>
      <w:iCs/>
      <w:sz w:val="24"/>
    </w:rPr>
  </w:style>
  <w:style w:type="paragraph" w:styleId="Ttulo9">
    <w:name w:val="heading 9"/>
    <w:basedOn w:val="Normal"/>
    <w:next w:val="Normal"/>
    <w:qFormat/>
    <w:rsid w:val="00EA43B7"/>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EA43B7"/>
    <w:rPr>
      <w:rFonts w:ascii="Arial" w:hAnsi="Arial"/>
      <w:b/>
      <w:i w:val="0"/>
      <w:sz w:val="36"/>
      <w:szCs w:val="36"/>
    </w:rPr>
  </w:style>
  <w:style w:type="character" w:customStyle="1" w:styleId="WW8Num1z1">
    <w:name w:val="WW8Num1z1"/>
    <w:rsid w:val="00EA43B7"/>
    <w:rPr>
      <w:rFonts w:ascii="Arial" w:hAnsi="Arial"/>
      <w:b/>
      <w:i w:val="0"/>
      <w:sz w:val="32"/>
      <w:szCs w:val="32"/>
    </w:rPr>
  </w:style>
  <w:style w:type="character" w:customStyle="1" w:styleId="WW8Num1z2">
    <w:name w:val="WW8Num1z2"/>
    <w:rsid w:val="00EA43B7"/>
    <w:rPr>
      <w:rFonts w:ascii="Arial" w:hAnsi="Arial"/>
      <w:b w:val="0"/>
      <w:bCs w:val="0"/>
      <w:i w:val="0"/>
      <w:sz w:val="28"/>
      <w:szCs w:val="28"/>
    </w:rPr>
  </w:style>
  <w:style w:type="character" w:customStyle="1" w:styleId="WW8Num4z0">
    <w:name w:val="WW8Num4z0"/>
    <w:rsid w:val="00EA43B7"/>
    <w:rPr>
      <w:rFonts w:ascii="Symbol" w:hAnsi="Symbol" w:cs="OpenSymbol"/>
    </w:rPr>
  </w:style>
  <w:style w:type="character" w:customStyle="1" w:styleId="WW8Num4z1">
    <w:name w:val="WW8Num4z1"/>
    <w:rsid w:val="00EA43B7"/>
    <w:rPr>
      <w:rFonts w:ascii="OpenSymbol" w:hAnsi="OpenSymbol" w:cs="OpenSymbol"/>
    </w:rPr>
  </w:style>
  <w:style w:type="character" w:customStyle="1" w:styleId="WW8Num5z0">
    <w:name w:val="WW8Num5z0"/>
    <w:rsid w:val="00EA43B7"/>
    <w:rPr>
      <w:rFonts w:ascii="Symbol" w:hAnsi="Symbol" w:cs="OpenSymbol"/>
    </w:rPr>
  </w:style>
  <w:style w:type="character" w:customStyle="1" w:styleId="WW8Num5z1">
    <w:name w:val="WW8Num5z1"/>
    <w:rsid w:val="00EA43B7"/>
    <w:rPr>
      <w:rFonts w:ascii="OpenSymbol" w:hAnsi="OpenSymbol" w:cs="OpenSymbol"/>
    </w:rPr>
  </w:style>
  <w:style w:type="character" w:customStyle="1" w:styleId="Absatz-Standardschriftart">
    <w:name w:val="Absatz-Standardschriftart"/>
    <w:rsid w:val="00EA43B7"/>
  </w:style>
  <w:style w:type="character" w:customStyle="1" w:styleId="WW-Absatz-Standardschriftart">
    <w:name w:val="WW-Absatz-Standardschriftart"/>
    <w:rsid w:val="00EA43B7"/>
  </w:style>
  <w:style w:type="character" w:customStyle="1" w:styleId="WW-Absatz-Standardschriftart1">
    <w:name w:val="WW-Absatz-Standardschriftart1"/>
    <w:rsid w:val="00EA43B7"/>
  </w:style>
  <w:style w:type="character" w:customStyle="1" w:styleId="WW-Absatz-Standardschriftart11">
    <w:name w:val="WW-Absatz-Standardschriftart11"/>
    <w:rsid w:val="00EA43B7"/>
  </w:style>
  <w:style w:type="character" w:customStyle="1" w:styleId="WW-Absatz-Standardschriftart111">
    <w:name w:val="WW-Absatz-Standardschriftart111"/>
    <w:rsid w:val="00EA43B7"/>
  </w:style>
  <w:style w:type="character" w:customStyle="1" w:styleId="WW8Num3z0">
    <w:name w:val="WW8Num3z0"/>
    <w:rsid w:val="00EA43B7"/>
    <w:rPr>
      <w:rFonts w:ascii="Arial" w:hAnsi="Arial"/>
      <w:b/>
      <w:i w:val="0"/>
      <w:sz w:val="36"/>
      <w:szCs w:val="36"/>
    </w:rPr>
  </w:style>
  <w:style w:type="character" w:customStyle="1" w:styleId="WW8Num6z0">
    <w:name w:val="WW8Num6z0"/>
    <w:rsid w:val="00EA43B7"/>
    <w:rPr>
      <w:rFonts w:ascii="Arial" w:hAnsi="Arial"/>
      <w:b/>
      <w:i w:val="0"/>
      <w:sz w:val="36"/>
      <w:szCs w:val="36"/>
    </w:rPr>
  </w:style>
  <w:style w:type="character" w:customStyle="1" w:styleId="WW8Num6z1">
    <w:name w:val="WW8Num6z1"/>
    <w:rsid w:val="00EA43B7"/>
    <w:rPr>
      <w:rFonts w:ascii="Arial" w:hAnsi="Arial"/>
      <w:b/>
      <w:i w:val="0"/>
      <w:sz w:val="32"/>
      <w:szCs w:val="32"/>
    </w:rPr>
  </w:style>
  <w:style w:type="character" w:customStyle="1" w:styleId="WW8Num6z2">
    <w:name w:val="WW8Num6z2"/>
    <w:rsid w:val="00EA43B7"/>
    <w:rPr>
      <w:rFonts w:ascii="Arial" w:hAnsi="Arial"/>
      <w:b/>
      <w:i w:val="0"/>
      <w:sz w:val="28"/>
      <w:szCs w:val="28"/>
    </w:rPr>
  </w:style>
  <w:style w:type="character" w:customStyle="1" w:styleId="WW8Num10z0">
    <w:name w:val="WW8Num10z0"/>
    <w:rsid w:val="00EA43B7"/>
    <w:rPr>
      <w:rFonts w:ascii="Arial" w:hAnsi="Arial"/>
      <w:b/>
      <w:i w:val="0"/>
      <w:sz w:val="36"/>
      <w:szCs w:val="36"/>
    </w:rPr>
  </w:style>
  <w:style w:type="character" w:customStyle="1" w:styleId="WW8Num10z1">
    <w:name w:val="WW8Num10z1"/>
    <w:rsid w:val="00EA43B7"/>
    <w:rPr>
      <w:rFonts w:ascii="Arial" w:hAnsi="Arial"/>
      <w:b/>
      <w:i w:val="0"/>
      <w:sz w:val="32"/>
      <w:szCs w:val="32"/>
    </w:rPr>
  </w:style>
  <w:style w:type="character" w:customStyle="1" w:styleId="Tipodeletrapredefinidodopargrafo1">
    <w:name w:val="Tipo de letra predefinido do parágrafo1"/>
    <w:rsid w:val="00EA43B7"/>
  </w:style>
  <w:style w:type="character" w:styleId="Nmerodepgina">
    <w:name w:val="page number"/>
    <w:basedOn w:val="Tipodeletrapredefinidodopargrafo1"/>
    <w:semiHidden/>
    <w:rsid w:val="00EA43B7"/>
  </w:style>
  <w:style w:type="character" w:styleId="Hiperligao">
    <w:name w:val="Hyperlink"/>
    <w:uiPriority w:val="99"/>
    <w:rsid w:val="00EA43B7"/>
    <w:rPr>
      <w:color w:val="0000FF"/>
      <w:u w:val="single"/>
    </w:rPr>
  </w:style>
  <w:style w:type="character" w:customStyle="1" w:styleId="Marcas">
    <w:name w:val="Marcas"/>
    <w:rsid w:val="00EA43B7"/>
    <w:rPr>
      <w:rFonts w:ascii="OpenSymbol" w:eastAsia="OpenSymbol" w:hAnsi="OpenSymbol" w:cs="OpenSymbol"/>
    </w:rPr>
  </w:style>
  <w:style w:type="character" w:customStyle="1" w:styleId="Smbolosdenumerao">
    <w:name w:val="Símbolos de numeração"/>
    <w:rsid w:val="00EA43B7"/>
  </w:style>
  <w:style w:type="paragraph" w:customStyle="1" w:styleId="Heading">
    <w:name w:val="Heading"/>
    <w:basedOn w:val="Normal"/>
    <w:next w:val="Corpodetexto"/>
    <w:rsid w:val="00EA43B7"/>
    <w:pPr>
      <w:keepNext/>
      <w:spacing w:before="240" w:after="120"/>
    </w:pPr>
    <w:rPr>
      <w:rFonts w:ascii="Nimbus Sans L" w:eastAsia="DejaVu Sans" w:hAnsi="Nimbus Sans L" w:cs="DejaVu Sans"/>
      <w:sz w:val="28"/>
      <w:szCs w:val="28"/>
    </w:rPr>
  </w:style>
  <w:style w:type="paragraph" w:styleId="Corpodetexto">
    <w:name w:val="Body Text"/>
    <w:basedOn w:val="Normal"/>
    <w:semiHidden/>
    <w:rsid w:val="00EA43B7"/>
    <w:pPr>
      <w:spacing w:after="120"/>
    </w:pPr>
  </w:style>
  <w:style w:type="paragraph" w:styleId="Lista">
    <w:name w:val="List"/>
    <w:basedOn w:val="Corpodetexto"/>
    <w:semiHidden/>
    <w:rsid w:val="00EA43B7"/>
  </w:style>
  <w:style w:type="paragraph" w:customStyle="1" w:styleId="Legenda1">
    <w:name w:val="Legenda1"/>
    <w:basedOn w:val="Normal"/>
    <w:next w:val="Normal"/>
    <w:rsid w:val="00EA43B7"/>
    <w:pPr>
      <w:spacing w:before="120" w:after="120"/>
      <w:jc w:val="center"/>
    </w:pPr>
    <w:rPr>
      <w:bCs/>
      <w:szCs w:val="20"/>
    </w:rPr>
  </w:style>
  <w:style w:type="paragraph" w:customStyle="1" w:styleId="Index">
    <w:name w:val="Index"/>
    <w:basedOn w:val="Normal"/>
    <w:rsid w:val="00EA43B7"/>
    <w:pPr>
      <w:suppressLineNumbers/>
    </w:pPr>
  </w:style>
  <w:style w:type="paragraph" w:customStyle="1" w:styleId="Cabealho1">
    <w:name w:val="Cabeçalho1"/>
    <w:basedOn w:val="Normal"/>
    <w:next w:val="Corpodetexto"/>
    <w:rsid w:val="00EA43B7"/>
    <w:pPr>
      <w:keepNext/>
      <w:spacing w:before="240" w:after="120"/>
    </w:pPr>
    <w:rPr>
      <w:rFonts w:eastAsia="DejaVu Sans" w:cs="DejaVu Sans"/>
      <w:sz w:val="28"/>
      <w:szCs w:val="28"/>
    </w:rPr>
  </w:style>
  <w:style w:type="paragraph" w:customStyle="1" w:styleId="Legenda10">
    <w:name w:val="Legenda1"/>
    <w:basedOn w:val="Normal"/>
    <w:rsid w:val="00EA43B7"/>
    <w:pPr>
      <w:suppressLineNumbers/>
      <w:spacing w:before="120" w:after="120"/>
    </w:pPr>
    <w:rPr>
      <w:i/>
      <w:iCs/>
      <w:sz w:val="24"/>
    </w:rPr>
  </w:style>
  <w:style w:type="paragraph" w:customStyle="1" w:styleId="ndiceremissivo">
    <w:name w:val="Índice remissivo"/>
    <w:basedOn w:val="Normal"/>
    <w:rsid w:val="00EA43B7"/>
    <w:pPr>
      <w:suppressLineNumbers/>
    </w:pPr>
  </w:style>
  <w:style w:type="paragraph" w:styleId="Cabealho">
    <w:name w:val="header"/>
    <w:basedOn w:val="Normal"/>
    <w:semiHidden/>
    <w:rsid w:val="00EA43B7"/>
    <w:pPr>
      <w:tabs>
        <w:tab w:val="center" w:pos="4252"/>
        <w:tab w:val="right" w:pos="8504"/>
      </w:tabs>
    </w:pPr>
  </w:style>
  <w:style w:type="paragraph" w:styleId="Textodenotaderodap">
    <w:name w:val="footnote text"/>
    <w:basedOn w:val="Normal"/>
    <w:semiHidden/>
    <w:rsid w:val="00EA43B7"/>
    <w:rPr>
      <w:sz w:val="16"/>
      <w:szCs w:val="20"/>
    </w:rPr>
  </w:style>
  <w:style w:type="paragraph" w:styleId="Rodap">
    <w:name w:val="footer"/>
    <w:basedOn w:val="Normal"/>
    <w:semiHidden/>
    <w:rsid w:val="00EA43B7"/>
    <w:pPr>
      <w:tabs>
        <w:tab w:val="center" w:pos="4252"/>
        <w:tab w:val="right" w:pos="8504"/>
      </w:tabs>
    </w:pPr>
  </w:style>
  <w:style w:type="paragraph" w:customStyle="1" w:styleId="Ttulo11">
    <w:name w:val="Título 11"/>
    <w:basedOn w:val="Ttulo2"/>
    <w:next w:val="Relatrio"/>
    <w:qFormat/>
    <w:rsid w:val="000A40C4"/>
    <w:pPr>
      <w:tabs>
        <w:tab w:val="num" w:pos="0"/>
      </w:tabs>
    </w:pPr>
    <w:rPr>
      <w:sz w:val="44"/>
    </w:rPr>
  </w:style>
  <w:style w:type="paragraph" w:customStyle="1" w:styleId="Ttulo21">
    <w:name w:val="Título 21"/>
    <w:basedOn w:val="Ttulo3"/>
    <w:next w:val="Relatrio"/>
    <w:qFormat/>
    <w:rsid w:val="00A42254"/>
    <w:pPr>
      <w:tabs>
        <w:tab w:val="num" w:pos="0"/>
      </w:tabs>
    </w:pPr>
    <w:rPr>
      <w:sz w:val="32"/>
    </w:rPr>
  </w:style>
  <w:style w:type="paragraph" w:customStyle="1" w:styleId="Ttulo31">
    <w:name w:val="Título 31"/>
    <w:basedOn w:val="Ttulo4"/>
    <w:next w:val="Relatrio"/>
    <w:autoRedefine/>
    <w:qFormat/>
    <w:rsid w:val="00A42254"/>
    <w:rPr>
      <w:rFonts w:ascii="Arial" w:hAnsi="Arial"/>
      <w:i/>
      <w:sz w:val="24"/>
    </w:rPr>
  </w:style>
  <w:style w:type="paragraph" w:customStyle="1" w:styleId="ndicedeilustraes1">
    <w:name w:val="Índice de ilustrações1"/>
    <w:basedOn w:val="Normal"/>
    <w:next w:val="Normal"/>
    <w:rsid w:val="00EA43B7"/>
    <w:pPr>
      <w:tabs>
        <w:tab w:val="left" w:pos="12813"/>
      </w:tabs>
      <w:ind w:left="907"/>
    </w:pPr>
  </w:style>
  <w:style w:type="paragraph" w:styleId="ndice2">
    <w:name w:val="toc 2"/>
    <w:basedOn w:val="Normal"/>
    <w:next w:val="Normal"/>
    <w:uiPriority w:val="39"/>
    <w:rsid w:val="00EA43B7"/>
    <w:pPr>
      <w:spacing w:before="120"/>
      <w:ind w:left="200"/>
      <w:jc w:val="left"/>
    </w:pPr>
    <w:rPr>
      <w:rFonts w:ascii="Calibri" w:hAnsi="Calibri" w:cs="Calibri"/>
      <w:i/>
      <w:iCs/>
      <w:szCs w:val="20"/>
    </w:rPr>
  </w:style>
  <w:style w:type="paragraph" w:styleId="ndice3">
    <w:name w:val="toc 3"/>
    <w:basedOn w:val="Normal"/>
    <w:next w:val="Normal"/>
    <w:uiPriority w:val="39"/>
    <w:rsid w:val="00EA43B7"/>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Ttulo1"/>
    <w:next w:val="Relatrio"/>
    <w:qFormat/>
    <w:rsid w:val="00491CC6"/>
    <w:rPr>
      <w:color w:val="1F497D" w:themeColor="text2"/>
      <w:kern w:val="52"/>
      <w:sz w:val="72"/>
      <w:u w:val="single"/>
    </w:rPr>
  </w:style>
  <w:style w:type="paragraph" w:styleId="Subttulo">
    <w:name w:val="Subtitle"/>
    <w:basedOn w:val="Cabealho1"/>
    <w:next w:val="Corpodetexto"/>
    <w:qFormat/>
    <w:rsid w:val="00EA43B7"/>
    <w:pPr>
      <w:jc w:val="center"/>
    </w:pPr>
    <w:rPr>
      <w:i/>
      <w:iCs/>
    </w:rPr>
  </w:style>
  <w:style w:type="paragraph" w:customStyle="1" w:styleId="Anexo">
    <w:name w:val="Anexo"/>
    <w:basedOn w:val="Ttulo1"/>
    <w:next w:val="Normal"/>
    <w:rsid w:val="00EA43B7"/>
    <w:pPr>
      <w:tabs>
        <w:tab w:val="num" w:pos="0"/>
      </w:tabs>
    </w:pPr>
  </w:style>
  <w:style w:type="paragraph" w:customStyle="1" w:styleId="Contedodamoldura">
    <w:name w:val="Conteúdo da moldura"/>
    <w:basedOn w:val="Corpodetexto"/>
    <w:rsid w:val="00EA43B7"/>
  </w:style>
  <w:style w:type="paragraph" w:customStyle="1" w:styleId="Contedodatabela">
    <w:name w:val="Conteúdo da tabela"/>
    <w:basedOn w:val="Normal"/>
    <w:rsid w:val="00EA43B7"/>
    <w:pPr>
      <w:suppressLineNumbers/>
    </w:pPr>
  </w:style>
  <w:style w:type="paragraph" w:customStyle="1" w:styleId="Cabealhodatabela">
    <w:name w:val="Cabeçalho da tabela"/>
    <w:basedOn w:val="Contedodatabela"/>
    <w:rsid w:val="00EA43B7"/>
    <w:pPr>
      <w:jc w:val="center"/>
    </w:pPr>
    <w:rPr>
      <w:b/>
      <w:bCs/>
    </w:rPr>
  </w:style>
  <w:style w:type="paragraph" w:styleId="ndice4">
    <w:name w:val="toc 4"/>
    <w:basedOn w:val="ndiceremissivo"/>
    <w:semiHidden/>
    <w:rsid w:val="00EA43B7"/>
    <w:pPr>
      <w:suppressLineNumbers w:val="0"/>
      <w:ind w:left="600"/>
      <w:jc w:val="left"/>
    </w:pPr>
    <w:rPr>
      <w:rFonts w:ascii="Calibri" w:hAnsi="Calibri" w:cs="Calibri"/>
      <w:szCs w:val="20"/>
    </w:rPr>
  </w:style>
  <w:style w:type="paragraph" w:styleId="ndice5">
    <w:name w:val="toc 5"/>
    <w:basedOn w:val="ndiceremissivo"/>
    <w:semiHidden/>
    <w:rsid w:val="00EA43B7"/>
    <w:pPr>
      <w:suppressLineNumbers w:val="0"/>
      <w:ind w:left="800"/>
      <w:jc w:val="left"/>
    </w:pPr>
    <w:rPr>
      <w:rFonts w:ascii="Calibri" w:hAnsi="Calibri" w:cs="Calibri"/>
      <w:szCs w:val="20"/>
    </w:rPr>
  </w:style>
  <w:style w:type="paragraph" w:styleId="ndice6">
    <w:name w:val="toc 6"/>
    <w:basedOn w:val="ndiceremissivo"/>
    <w:semiHidden/>
    <w:rsid w:val="00EA43B7"/>
    <w:pPr>
      <w:suppressLineNumbers w:val="0"/>
      <w:ind w:left="1000"/>
      <w:jc w:val="left"/>
    </w:pPr>
    <w:rPr>
      <w:rFonts w:ascii="Calibri" w:hAnsi="Calibri" w:cs="Calibri"/>
      <w:szCs w:val="20"/>
    </w:rPr>
  </w:style>
  <w:style w:type="paragraph" w:styleId="ndice7">
    <w:name w:val="toc 7"/>
    <w:basedOn w:val="ndiceremissivo"/>
    <w:semiHidden/>
    <w:rsid w:val="00EA43B7"/>
    <w:pPr>
      <w:suppressLineNumbers w:val="0"/>
      <w:ind w:left="1200"/>
      <w:jc w:val="left"/>
    </w:pPr>
    <w:rPr>
      <w:rFonts w:ascii="Calibri" w:hAnsi="Calibri" w:cs="Calibri"/>
      <w:szCs w:val="20"/>
    </w:rPr>
  </w:style>
  <w:style w:type="paragraph" w:styleId="ndice8">
    <w:name w:val="toc 8"/>
    <w:basedOn w:val="ndiceremissivo"/>
    <w:semiHidden/>
    <w:rsid w:val="00EA43B7"/>
    <w:pPr>
      <w:suppressLineNumbers w:val="0"/>
      <w:ind w:left="1400"/>
      <w:jc w:val="left"/>
    </w:pPr>
    <w:rPr>
      <w:rFonts w:ascii="Calibri" w:hAnsi="Calibri" w:cs="Calibri"/>
      <w:szCs w:val="20"/>
    </w:rPr>
  </w:style>
  <w:style w:type="paragraph" w:styleId="ndice9">
    <w:name w:val="toc 9"/>
    <w:basedOn w:val="ndiceremissivo"/>
    <w:semiHidden/>
    <w:rsid w:val="00EA43B7"/>
    <w:pPr>
      <w:suppressLineNumbers w:val="0"/>
      <w:ind w:left="1600"/>
      <w:jc w:val="left"/>
    </w:pPr>
    <w:rPr>
      <w:rFonts w:ascii="Calibri" w:hAnsi="Calibri" w:cs="Calibri"/>
      <w:szCs w:val="20"/>
    </w:rPr>
  </w:style>
  <w:style w:type="paragraph" w:customStyle="1" w:styleId="Contedo10">
    <w:name w:val="Conteúdo 10"/>
    <w:basedOn w:val="ndiceremissivo"/>
    <w:rsid w:val="00EA43B7"/>
    <w:pPr>
      <w:tabs>
        <w:tab w:val="right" w:leader="dot" w:pos="22372"/>
      </w:tabs>
      <w:ind w:left="2547"/>
    </w:pPr>
  </w:style>
  <w:style w:type="paragraph" w:customStyle="1" w:styleId="Figura">
    <w:name w:val="Figura"/>
    <w:basedOn w:val="Legenda10"/>
    <w:rsid w:val="00EA43B7"/>
  </w:style>
  <w:style w:type="paragraph" w:customStyle="1" w:styleId="Relatrio">
    <w:name w:val="Relatório"/>
    <w:basedOn w:val="Normal"/>
    <w:link w:val="RelatrioCarcter"/>
    <w:qFormat/>
    <w:rsid w:val="00EA43B7"/>
    <w:pPr>
      <w:spacing w:before="60" w:after="60"/>
      <w:ind w:firstLine="720"/>
    </w:pPr>
    <w:rPr>
      <w:lang w:val="pt-PT"/>
    </w:rPr>
  </w:style>
  <w:style w:type="paragraph" w:customStyle="1" w:styleId="Framecontents">
    <w:name w:val="Frame contents"/>
    <w:basedOn w:val="Corpodetexto"/>
    <w:rsid w:val="00EA43B7"/>
  </w:style>
  <w:style w:type="paragraph" w:customStyle="1" w:styleId="TableContents">
    <w:name w:val="Table Contents"/>
    <w:basedOn w:val="Normal"/>
    <w:rsid w:val="00EA43B7"/>
    <w:pPr>
      <w:suppressLineNumbers/>
    </w:pPr>
  </w:style>
  <w:style w:type="paragraph" w:customStyle="1" w:styleId="TableHeading">
    <w:name w:val="Table Heading"/>
    <w:basedOn w:val="TableContents"/>
    <w:rsid w:val="00EA43B7"/>
    <w:pPr>
      <w:jc w:val="center"/>
    </w:pPr>
    <w:rPr>
      <w:b/>
      <w:bCs/>
    </w:rPr>
  </w:style>
  <w:style w:type="paragraph" w:customStyle="1" w:styleId="Contents10">
    <w:name w:val="Contents 10"/>
    <w:basedOn w:val="Index"/>
    <w:rsid w:val="00EA43B7"/>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 w:type="character" w:styleId="Refdecomentrio">
    <w:name w:val="annotation reference"/>
    <w:basedOn w:val="Tipodeletrapredefinidodopargrafo"/>
    <w:uiPriority w:val="99"/>
    <w:semiHidden/>
    <w:unhideWhenUsed/>
    <w:rsid w:val="008C265E"/>
    <w:rPr>
      <w:sz w:val="16"/>
      <w:szCs w:val="16"/>
    </w:rPr>
  </w:style>
  <w:style w:type="paragraph" w:styleId="Textodecomentrio">
    <w:name w:val="annotation text"/>
    <w:basedOn w:val="Normal"/>
    <w:link w:val="TextodecomentrioCarcter"/>
    <w:uiPriority w:val="99"/>
    <w:semiHidden/>
    <w:unhideWhenUsed/>
    <w:rsid w:val="008C265E"/>
    <w:pPr>
      <w:spacing w:line="240" w:lineRule="auto"/>
    </w:pPr>
    <w:rPr>
      <w:szCs w:val="20"/>
    </w:rPr>
  </w:style>
  <w:style w:type="character" w:customStyle="1" w:styleId="TextodecomentrioCarcter">
    <w:name w:val="Texto de comentário Carácter"/>
    <w:basedOn w:val="Tipodeletrapredefinidodopargrafo"/>
    <w:link w:val="Textodecomentrio"/>
    <w:uiPriority w:val="99"/>
    <w:semiHidden/>
    <w:rsid w:val="008C265E"/>
    <w:rPr>
      <w:rFonts w:ascii="Arial" w:hAnsi="Arial"/>
      <w:lang w:val="en-US" w:eastAsia="ar-SA"/>
    </w:rPr>
  </w:style>
  <w:style w:type="paragraph" w:styleId="Assuntodecomentrio">
    <w:name w:val="annotation subject"/>
    <w:basedOn w:val="Textodecomentrio"/>
    <w:next w:val="Textodecomentrio"/>
    <w:link w:val="AssuntodecomentrioCarcter"/>
    <w:uiPriority w:val="99"/>
    <w:semiHidden/>
    <w:unhideWhenUsed/>
    <w:rsid w:val="008C265E"/>
    <w:rPr>
      <w:b/>
      <w:bCs/>
    </w:rPr>
  </w:style>
  <w:style w:type="character" w:customStyle="1" w:styleId="AssuntodecomentrioCarcter">
    <w:name w:val="Assunto de comentário Carácter"/>
    <w:basedOn w:val="TextodecomentrioCarcter"/>
    <w:link w:val="Assuntodecomentrio"/>
    <w:uiPriority w:val="99"/>
    <w:semiHidden/>
    <w:rsid w:val="008C265E"/>
    <w:rPr>
      <w:b/>
      <w:bCs/>
    </w:rPr>
  </w:style>
  <w:style w:type="paragraph" w:styleId="Reviso">
    <w:name w:val="Revision"/>
    <w:hidden/>
    <w:uiPriority w:val="99"/>
    <w:semiHidden/>
    <w:rsid w:val="009F0EB5"/>
    <w:rPr>
      <w:rFonts w:ascii="Arial" w:hAnsi="Arial"/>
      <w:szCs w:val="24"/>
      <w:lang w:val="en-US" w:eastAsia="ar-SA"/>
    </w:rPr>
  </w:style>
  <w:style w:type="paragraph" w:styleId="NormalWeb">
    <w:name w:val="Normal (Web)"/>
    <w:basedOn w:val="Normal"/>
    <w:uiPriority w:val="99"/>
    <w:semiHidden/>
    <w:unhideWhenUsed/>
    <w:rsid w:val="008D1EAD"/>
    <w:pPr>
      <w:suppressAutoHyphens w:val="0"/>
      <w:spacing w:before="100" w:beforeAutospacing="1" w:after="100" w:afterAutospacing="1" w:line="240" w:lineRule="auto"/>
      <w:jc w:val="left"/>
    </w:pPr>
    <w:rPr>
      <w:rFonts w:ascii="Times New Roman" w:hAnsi="Times New Roman"/>
      <w:sz w:val="24"/>
      <w:lang w:val="pt-PT" w:eastAsia="pt-PT"/>
    </w:rPr>
  </w:style>
  <w:style w:type="character" w:customStyle="1" w:styleId="meta-prep">
    <w:name w:val="meta-prep"/>
    <w:basedOn w:val="Tipodeletrapredefinidodopargrafo"/>
    <w:rsid w:val="005B038D"/>
  </w:style>
  <w:style w:type="character" w:customStyle="1" w:styleId="apple-converted-space">
    <w:name w:val="apple-converted-space"/>
    <w:basedOn w:val="Tipodeletrapredefinidodopargrafo"/>
    <w:rsid w:val="005B038D"/>
  </w:style>
  <w:style w:type="character" w:customStyle="1" w:styleId="entry-date">
    <w:name w:val="entry-date"/>
    <w:basedOn w:val="Tipodeletrapredefinidodopargrafo"/>
    <w:rsid w:val="005B038D"/>
  </w:style>
  <w:style w:type="character" w:customStyle="1" w:styleId="meta-sep">
    <w:name w:val="meta-sep"/>
    <w:basedOn w:val="Tipodeletrapredefinidodopargrafo"/>
    <w:rsid w:val="005B038D"/>
  </w:style>
  <w:style w:type="character" w:customStyle="1" w:styleId="author">
    <w:name w:val="author"/>
    <w:basedOn w:val="Tipodeletrapredefinidodopargrafo"/>
    <w:rsid w:val="005B0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360" w:lineRule="auto"/>
      <w:jc w:val="both"/>
    </w:pPr>
    <w:rPr>
      <w:rFonts w:ascii="Arial" w:hAnsi="Arial"/>
      <w:szCs w:val="24"/>
      <w:lang w:val="en-US" w:eastAsia="ar-SA"/>
    </w:rPr>
  </w:style>
  <w:style w:type="paragraph" w:styleId="Cabealho1">
    <w:name w:val="heading 1"/>
    <w:basedOn w:val="Normal"/>
    <w:next w:val="Normal"/>
    <w:qFormat/>
    <w:pPr>
      <w:keepNext/>
      <w:pageBreakBefore/>
      <w:spacing w:before="1985" w:after="240"/>
      <w:outlineLvl w:val="0"/>
    </w:pPr>
    <w:rPr>
      <w:rFonts w:cs="Arial"/>
      <w:b/>
      <w:bCs/>
      <w:kern w:val="1"/>
      <w:sz w:val="36"/>
      <w:szCs w:val="32"/>
      <w:lang w:val="pt-PT"/>
    </w:rPr>
  </w:style>
  <w:style w:type="paragraph" w:styleId="Cabealho2">
    <w:name w:val="heading 2"/>
    <w:basedOn w:val="Normal"/>
    <w:next w:val="Normal"/>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tabs>
        <w:tab w:val="num" w:pos="0"/>
      </w:tabs>
      <w:spacing w:before="240" w:after="60"/>
      <w:outlineLvl w:val="3"/>
    </w:pPr>
    <w:rPr>
      <w:rFonts w:ascii="Times New Roman" w:hAnsi="Times New Roman"/>
      <w:b/>
      <w:bCs/>
      <w:sz w:val="28"/>
      <w:szCs w:val="28"/>
    </w:rPr>
  </w:style>
  <w:style w:type="paragraph" w:styleId="Cabealho5">
    <w:name w:val="heading 5"/>
    <w:basedOn w:val="Normal"/>
    <w:next w:val="Normal"/>
    <w:qFormat/>
    <w:pPr>
      <w:tabs>
        <w:tab w:val="num" w:pos="0"/>
      </w:tabs>
      <w:spacing w:before="240" w:after="60"/>
      <w:outlineLvl w:val="4"/>
    </w:pPr>
    <w:rPr>
      <w:b/>
      <w:bCs/>
      <w:i/>
      <w:iCs/>
      <w:sz w:val="26"/>
      <w:szCs w:val="26"/>
    </w:rPr>
  </w:style>
  <w:style w:type="paragraph" w:styleId="Cabealho6">
    <w:name w:val="heading 6"/>
    <w:basedOn w:val="Normal"/>
    <w:next w:val="Normal"/>
    <w:qFormat/>
    <w:pPr>
      <w:tabs>
        <w:tab w:val="num" w:pos="0"/>
      </w:tabs>
      <w:spacing w:before="240" w:after="60"/>
      <w:outlineLvl w:val="5"/>
    </w:pPr>
    <w:rPr>
      <w:rFonts w:ascii="Times New Roman" w:hAnsi="Times New Roman"/>
      <w:b/>
      <w:bCs/>
      <w:sz w:val="22"/>
      <w:szCs w:val="22"/>
    </w:rPr>
  </w:style>
  <w:style w:type="paragraph" w:styleId="Cabealho7">
    <w:name w:val="heading 7"/>
    <w:basedOn w:val="Normal"/>
    <w:next w:val="Normal"/>
    <w:qFormat/>
    <w:pPr>
      <w:tabs>
        <w:tab w:val="num" w:pos="0"/>
      </w:tabs>
      <w:spacing w:before="240" w:after="60"/>
      <w:outlineLvl w:val="6"/>
    </w:pPr>
    <w:rPr>
      <w:rFonts w:ascii="Times New Roman" w:hAnsi="Times New Roman"/>
      <w:sz w:val="24"/>
    </w:rPr>
  </w:style>
  <w:style w:type="paragraph" w:styleId="Cabealho8">
    <w:name w:val="heading 8"/>
    <w:basedOn w:val="Normal"/>
    <w:next w:val="Normal"/>
    <w:qFormat/>
    <w:pPr>
      <w:tabs>
        <w:tab w:val="num" w:pos="0"/>
      </w:tabs>
      <w:spacing w:before="240" w:after="60"/>
      <w:outlineLvl w:val="7"/>
    </w:pPr>
    <w:rPr>
      <w:rFonts w:ascii="Times New Roman" w:hAnsi="Times New Roman"/>
      <w:i/>
      <w:iCs/>
      <w:sz w:val="24"/>
    </w:rPr>
  </w:style>
  <w:style w:type="paragraph" w:styleId="Cabealho9">
    <w:name w:val="heading 9"/>
    <w:basedOn w:val="Normal"/>
    <w:next w:val="Normal"/>
    <w:qFormat/>
    <w:pPr>
      <w:tabs>
        <w:tab w:val="num" w:pos="0"/>
      </w:tabs>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b/>
      <w:i w:val="0"/>
      <w:sz w:val="36"/>
      <w:szCs w:val="36"/>
    </w:rPr>
  </w:style>
  <w:style w:type="character" w:customStyle="1" w:styleId="WW8Num1z1">
    <w:name w:val="WW8Num1z1"/>
    <w:rPr>
      <w:rFonts w:ascii="Arial" w:hAnsi="Arial"/>
      <w:b/>
      <w:i w:val="0"/>
      <w:sz w:val="32"/>
      <w:szCs w:val="32"/>
    </w:rPr>
  </w:style>
  <w:style w:type="character" w:customStyle="1" w:styleId="WW8Num1z2">
    <w:name w:val="WW8Num1z2"/>
    <w:rPr>
      <w:rFonts w:ascii="Arial" w:hAnsi="Arial"/>
      <w:b w:val="0"/>
      <w:bCs w:val="0"/>
      <w:i w:val="0"/>
      <w:sz w:val="28"/>
      <w:szCs w:val="28"/>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Arial" w:hAnsi="Arial"/>
      <w:b/>
      <w:i w:val="0"/>
      <w:sz w:val="36"/>
      <w:szCs w:val="36"/>
    </w:rPr>
  </w:style>
  <w:style w:type="character" w:customStyle="1" w:styleId="WW8Num6z0">
    <w:name w:val="WW8Num6z0"/>
    <w:rPr>
      <w:rFonts w:ascii="Arial" w:hAnsi="Arial"/>
      <w:b/>
      <w:i w:val="0"/>
      <w:sz w:val="36"/>
      <w:szCs w:val="36"/>
    </w:rPr>
  </w:style>
  <w:style w:type="character" w:customStyle="1" w:styleId="WW8Num6z1">
    <w:name w:val="WW8Num6z1"/>
    <w:rPr>
      <w:rFonts w:ascii="Arial" w:hAnsi="Arial"/>
      <w:b/>
      <w:i w:val="0"/>
      <w:sz w:val="32"/>
      <w:szCs w:val="32"/>
    </w:rPr>
  </w:style>
  <w:style w:type="character" w:customStyle="1" w:styleId="WW8Num6z2">
    <w:name w:val="WW8Num6z2"/>
    <w:rPr>
      <w:rFonts w:ascii="Arial" w:hAnsi="Arial"/>
      <w:b/>
      <w:i w:val="0"/>
      <w:sz w:val="28"/>
      <w:szCs w:val="28"/>
    </w:rPr>
  </w:style>
  <w:style w:type="character" w:customStyle="1" w:styleId="WW8Num10z0">
    <w:name w:val="WW8Num10z0"/>
    <w:rPr>
      <w:rFonts w:ascii="Arial" w:hAnsi="Arial"/>
      <w:b/>
      <w:i w:val="0"/>
      <w:sz w:val="36"/>
      <w:szCs w:val="36"/>
    </w:rPr>
  </w:style>
  <w:style w:type="character" w:customStyle="1" w:styleId="WW8Num10z1">
    <w:name w:val="WW8Num10z1"/>
    <w:rPr>
      <w:rFonts w:ascii="Arial" w:hAnsi="Arial"/>
      <w:b/>
      <w:i w:val="0"/>
      <w:sz w:val="32"/>
      <w:szCs w:val="32"/>
    </w:rPr>
  </w:style>
  <w:style w:type="character" w:customStyle="1" w:styleId="Tipodeletrapredefinidodopargrafo1">
    <w:name w:val="Tipo de letra predefinido do parágrafo1"/>
  </w:style>
  <w:style w:type="character" w:styleId="Nmerodepgina">
    <w:name w:val="page number"/>
    <w:basedOn w:val="Tipodeletrapredefinidodopargrafo1"/>
    <w:semiHidden/>
  </w:style>
  <w:style w:type="character" w:styleId="Hiperligao">
    <w:name w:val="Hyperlink"/>
    <w:uiPriority w:val="99"/>
    <w:rPr>
      <w:color w:val="0000FF"/>
      <w:u w:val="single"/>
    </w:rPr>
  </w:style>
  <w:style w:type="character" w:customStyle="1" w:styleId="Marcas">
    <w:name w:val="Marcas"/>
    <w:rPr>
      <w:rFonts w:ascii="OpenSymbol" w:eastAsia="OpenSymbol" w:hAnsi="OpenSymbol" w:cs="OpenSymbol"/>
    </w:rPr>
  </w:style>
  <w:style w:type="character" w:customStyle="1" w:styleId="Smbolosdenumerao">
    <w:name w:val="Símbolos de numeração"/>
  </w:style>
  <w:style w:type="paragraph" w:customStyle="1" w:styleId="Heading">
    <w:name w:val="Heading"/>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semiHidden/>
    <w:pPr>
      <w:spacing w:after="120"/>
    </w:pPr>
  </w:style>
  <w:style w:type="paragraph" w:styleId="Lista">
    <w:name w:val="List"/>
    <w:basedOn w:val="Corpodetexto"/>
    <w:semiHidden/>
  </w:style>
  <w:style w:type="paragraph" w:customStyle="1" w:styleId="Legenda1">
    <w:name w:val="Legenda1"/>
    <w:basedOn w:val="Normal"/>
    <w:next w:val="Normal"/>
    <w:pPr>
      <w:spacing w:before="120" w:after="120"/>
      <w:jc w:val="center"/>
    </w:pPr>
    <w:rPr>
      <w:bCs/>
      <w:szCs w:val="20"/>
    </w:rPr>
  </w:style>
  <w:style w:type="paragraph" w:customStyle="1" w:styleId="Index">
    <w:name w:val="Index"/>
    <w:basedOn w:val="Normal"/>
    <w:pPr>
      <w:suppressLineNumbers/>
    </w:pPr>
  </w:style>
  <w:style w:type="paragraph" w:customStyle="1" w:styleId="Cabealho10">
    <w:name w:val="Cabeçalho1"/>
    <w:basedOn w:val="Normal"/>
    <w:next w:val="Corpodetexto"/>
    <w:pPr>
      <w:keepNext/>
      <w:spacing w:before="240" w:after="120"/>
    </w:pPr>
    <w:rPr>
      <w:rFonts w:eastAsia="DejaVu Sans" w:cs="DejaVu Sans"/>
      <w:sz w:val="28"/>
      <w:szCs w:val="28"/>
    </w:rPr>
  </w:style>
  <w:style w:type="paragraph" w:customStyle="1" w:styleId="Legenda10">
    <w:name w:val="Legenda1"/>
    <w:basedOn w:val="Normal"/>
    <w:pPr>
      <w:suppressLineNumbers/>
      <w:spacing w:before="120" w:after="120"/>
    </w:pPr>
    <w:rPr>
      <w:i/>
      <w:iCs/>
      <w:sz w:val="24"/>
    </w:rPr>
  </w:style>
  <w:style w:type="paragraph" w:customStyle="1" w:styleId="ndiceremissivo">
    <w:name w:val="Índice remissivo"/>
    <w:basedOn w:val="Normal"/>
    <w:pPr>
      <w:suppressLineNumbers/>
    </w:pPr>
  </w:style>
  <w:style w:type="paragraph" w:styleId="Cabealho">
    <w:name w:val="header"/>
    <w:basedOn w:val="Normal"/>
    <w:semiHidden/>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semiHidden/>
    <w:pPr>
      <w:tabs>
        <w:tab w:val="center" w:pos="4252"/>
        <w:tab w:val="right" w:pos="8504"/>
      </w:tabs>
    </w:pPr>
  </w:style>
  <w:style w:type="paragraph" w:customStyle="1" w:styleId="Ttulo1">
    <w:name w:val="Título 1"/>
    <w:basedOn w:val="Cabealho2"/>
    <w:next w:val="Relatrio"/>
    <w:qFormat/>
    <w:rsid w:val="000A40C4"/>
    <w:pPr>
      <w:tabs>
        <w:tab w:val="num" w:pos="0"/>
      </w:tabs>
    </w:pPr>
    <w:rPr>
      <w:sz w:val="44"/>
    </w:rPr>
  </w:style>
  <w:style w:type="paragraph" w:customStyle="1" w:styleId="Ttulo2">
    <w:name w:val="Título 2"/>
    <w:basedOn w:val="Cabealho3"/>
    <w:next w:val="Relatrio"/>
    <w:qFormat/>
    <w:rsid w:val="00A42254"/>
    <w:pPr>
      <w:tabs>
        <w:tab w:val="num" w:pos="0"/>
      </w:tabs>
    </w:pPr>
    <w:rPr>
      <w:sz w:val="32"/>
    </w:rPr>
  </w:style>
  <w:style w:type="paragraph" w:customStyle="1" w:styleId="Ttulo3">
    <w:name w:val="Título 3"/>
    <w:basedOn w:val="Cabealho4"/>
    <w:next w:val="Relatrio"/>
    <w:autoRedefine/>
    <w:qFormat/>
    <w:rsid w:val="00A42254"/>
    <w:rPr>
      <w:rFonts w:ascii="Arial" w:hAnsi="Arial"/>
      <w:i/>
      <w:sz w:val="24"/>
    </w:rPr>
  </w:style>
  <w:style w:type="paragraph" w:customStyle="1" w:styleId="ndicedeilustraes1">
    <w:name w:val="Índice de ilustrações1"/>
    <w:basedOn w:val="Normal"/>
    <w:next w:val="Normal"/>
    <w:pPr>
      <w:tabs>
        <w:tab w:val="left" w:pos="12813"/>
      </w:tabs>
      <w:ind w:left="907"/>
    </w:pPr>
  </w:style>
  <w:style w:type="paragraph" w:styleId="ndice2">
    <w:name w:val="toc 2"/>
    <w:basedOn w:val="Normal"/>
    <w:next w:val="Normal"/>
    <w:uiPriority w:val="39"/>
    <w:pPr>
      <w:spacing w:before="120"/>
      <w:ind w:left="200"/>
      <w:jc w:val="left"/>
    </w:pPr>
    <w:rPr>
      <w:rFonts w:ascii="Calibri" w:hAnsi="Calibri" w:cs="Calibri"/>
      <w:i/>
      <w:iCs/>
      <w:szCs w:val="20"/>
    </w:rPr>
  </w:style>
  <w:style w:type="paragraph" w:styleId="ndice3">
    <w:name w:val="toc 3"/>
    <w:basedOn w:val="Normal"/>
    <w:next w:val="Normal"/>
    <w:uiPriority w:val="39"/>
    <w:pPr>
      <w:ind w:left="400"/>
      <w:jc w:val="left"/>
    </w:pPr>
    <w:rPr>
      <w:rFonts w:ascii="Calibri" w:hAnsi="Calibri" w:cs="Calibri"/>
      <w:szCs w:val="20"/>
    </w:rPr>
  </w:style>
  <w:style w:type="paragraph" w:styleId="ndice1">
    <w:name w:val="toc 1"/>
    <w:basedOn w:val="Normal"/>
    <w:next w:val="Normal"/>
    <w:uiPriority w:val="39"/>
    <w:rsid w:val="00137CF6"/>
    <w:pPr>
      <w:spacing w:after="120"/>
      <w:jc w:val="left"/>
    </w:pPr>
    <w:rPr>
      <w:rFonts w:cs="Calibri"/>
      <w:b/>
      <w:bCs/>
      <w:szCs w:val="20"/>
    </w:rPr>
  </w:style>
  <w:style w:type="paragraph" w:styleId="Ttulo">
    <w:name w:val="Title"/>
    <w:basedOn w:val="Cabealho1"/>
    <w:next w:val="Relatrio"/>
    <w:qFormat/>
    <w:rsid w:val="00491CC6"/>
    <w:rPr>
      <w:color w:val="1F497D" w:themeColor="text2"/>
      <w:kern w:val="52"/>
      <w:sz w:val="72"/>
      <w:u w:val="single"/>
    </w:rPr>
  </w:style>
  <w:style w:type="paragraph" w:styleId="Subttulo">
    <w:name w:val="Subtitle"/>
    <w:basedOn w:val="Cabealho10"/>
    <w:next w:val="Corpodetexto"/>
    <w:qFormat/>
    <w:pPr>
      <w:jc w:val="center"/>
    </w:pPr>
    <w:rPr>
      <w:i/>
      <w:iCs/>
    </w:rPr>
  </w:style>
  <w:style w:type="paragraph" w:customStyle="1" w:styleId="Anexo">
    <w:name w:val="Anexo"/>
    <w:basedOn w:val="Cabealho1"/>
    <w:next w:val="Normal"/>
    <w:pPr>
      <w:tabs>
        <w:tab w:val="num" w:pos="0"/>
      </w:tabs>
    </w:pPr>
  </w:style>
  <w:style w:type="paragraph" w:customStyle="1" w:styleId="Contedodamoldura">
    <w:name w:val="Conteúdo da moldura"/>
    <w:basedOn w:val="Corpodetexto"/>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styleId="ndice4">
    <w:name w:val="toc 4"/>
    <w:basedOn w:val="ndiceremissivo"/>
    <w:semiHidden/>
    <w:pPr>
      <w:suppressLineNumbers w:val="0"/>
      <w:ind w:left="600"/>
      <w:jc w:val="left"/>
    </w:pPr>
    <w:rPr>
      <w:rFonts w:ascii="Calibri" w:hAnsi="Calibri" w:cs="Calibri"/>
      <w:szCs w:val="20"/>
    </w:rPr>
  </w:style>
  <w:style w:type="paragraph" w:styleId="ndice5">
    <w:name w:val="toc 5"/>
    <w:basedOn w:val="ndiceremissivo"/>
    <w:semiHidden/>
    <w:pPr>
      <w:suppressLineNumbers w:val="0"/>
      <w:ind w:left="800"/>
      <w:jc w:val="left"/>
    </w:pPr>
    <w:rPr>
      <w:rFonts w:ascii="Calibri" w:hAnsi="Calibri" w:cs="Calibri"/>
      <w:szCs w:val="20"/>
    </w:rPr>
  </w:style>
  <w:style w:type="paragraph" w:styleId="ndice6">
    <w:name w:val="toc 6"/>
    <w:basedOn w:val="ndiceremissivo"/>
    <w:semiHidden/>
    <w:pPr>
      <w:suppressLineNumbers w:val="0"/>
      <w:ind w:left="1000"/>
      <w:jc w:val="left"/>
    </w:pPr>
    <w:rPr>
      <w:rFonts w:ascii="Calibri" w:hAnsi="Calibri" w:cs="Calibri"/>
      <w:szCs w:val="20"/>
    </w:rPr>
  </w:style>
  <w:style w:type="paragraph" w:styleId="ndice7">
    <w:name w:val="toc 7"/>
    <w:basedOn w:val="ndiceremissivo"/>
    <w:semiHidden/>
    <w:pPr>
      <w:suppressLineNumbers w:val="0"/>
      <w:ind w:left="1200"/>
      <w:jc w:val="left"/>
    </w:pPr>
    <w:rPr>
      <w:rFonts w:ascii="Calibri" w:hAnsi="Calibri" w:cs="Calibri"/>
      <w:szCs w:val="20"/>
    </w:rPr>
  </w:style>
  <w:style w:type="paragraph" w:styleId="ndice8">
    <w:name w:val="toc 8"/>
    <w:basedOn w:val="ndiceremissivo"/>
    <w:semiHidden/>
    <w:pPr>
      <w:suppressLineNumbers w:val="0"/>
      <w:ind w:left="1400"/>
      <w:jc w:val="left"/>
    </w:pPr>
    <w:rPr>
      <w:rFonts w:ascii="Calibri" w:hAnsi="Calibri" w:cs="Calibri"/>
      <w:szCs w:val="20"/>
    </w:rPr>
  </w:style>
  <w:style w:type="paragraph" w:styleId="ndice9">
    <w:name w:val="toc 9"/>
    <w:basedOn w:val="ndiceremissivo"/>
    <w:semiHidden/>
    <w:pPr>
      <w:suppressLineNumbers w:val="0"/>
      <w:ind w:left="1600"/>
      <w:jc w:val="left"/>
    </w:pPr>
    <w:rPr>
      <w:rFonts w:ascii="Calibri" w:hAnsi="Calibri" w:cs="Calibri"/>
      <w:szCs w:val="20"/>
    </w:rPr>
  </w:style>
  <w:style w:type="paragraph" w:customStyle="1" w:styleId="Contedo10">
    <w:name w:val="Conteúdo 10"/>
    <w:basedOn w:val="ndiceremissivo"/>
    <w:pPr>
      <w:tabs>
        <w:tab w:val="right" w:leader="dot" w:pos="22372"/>
      </w:tabs>
      <w:ind w:left="2547"/>
    </w:pPr>
  </w:style>
  <w:style w:type="paragraph" w:customStyle="1" w:styleId="Figura">
    <w:name w:val="Figura"/>
    <w:basedOn w:val="Legenda10"/>
  </w:style>
  <w:style w:type="paragraph" w:customStyle="1" w:styleId="Relatrio">
    <w:name w:val="Relatório"/>
    <w:basedOn w:val="Normal"/>
    <w:link w:val="RelatrioCarcter"/>
    <w:qFormat/>
    <w:pPr>
      <w:spacing w:before="60" w:after="60"/>
      <w:ind w:firstLine="720"/>
    </w:pPr>
    <w:rPr>
      <w:lang w:val="pt-PT"/>
    </w:rPr>
  </w:style>
  <w:style w:type="paragraph" w:customStyle="1" w:styleId="Framecontents">
    <w:name w:val="Frame contents"/>
    <w:basedOn w:val="Corpodetexto"/>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637"/>
      </w:tabs>
      <w:ind w:left="2547"/>
    </w:pPr>
  </w:style>
  <w:style w:type="character" w:styleId="Forte">
    <w:name w:val="Strong"/>
    <w:uiPriority w:val="22"/>
    <w:qFormat/>
    <w:rsid w:val="002A7A66"/>
    <w:rPr>
      <w:b/>
      <w:bCs/>
    </w:rPr>
  </w:style>
  <w:style w:type="character" w:styleId="nfase">
    <w:name w:val="Emphasis"/>
    <w:uiPriority w:val="20"/>
    <w:qFormat/>
    <w:rsid w:val="002A7A66"/>
    <w:rPr>
      <w:i/>
      <w:iCs/>
    </w:rPr>
  </w:style>
  <w:style w:type="character" w:styleId="Refdenotaderodap">
    <w:name w:val="footnote reference"/>
    <w:basedOn w:val="Tipodeletrapredefinidodopargrafo"/>
    <w:uiPriority w:val="99"/>
    <w:semiHidden/>
    <w:unhideWhenUsed/>
    <w:rsid w:val="003C4594"/>
    <w:rPr>
      <w:vertAlign w:val="superscript"/>
    </w:rPr>
  </w:style>
  <w:style w:type="paragraph" w:customStyle="1" w:styleId="Definio">
    <w:name w:val="Definição"/>
    <w:basedOn w:val="Relatrio"/>
    <w:next w:val="Relatrio"/>
    <w:qFormat/>
    <w:rsid w:val="00FE25C6"/>
    <w:pPr>
      <w:framePr w:wrap="notBeside" w:vAnchor="text" w:hAnchor="text" w:xAlign="right" w:y="1"/>
      <w:pBdr>
        <w:top w:val="single" w:sz="4" w:space="1" w:color="auto"/>
        <w:right w:val="single" w:sz="4" w:space="4" w:color="auto"/>
      </w:pBdr>
      <w:spacing w:before="240" w:after="300"/>
      <w:jc w:val="right"/>
    </w:pPr>
  </w:style>
  <w:style w:type="paragraph" w:styleId="Textodebalo">
    <w:name w:val="Balloon Text"/>
    <w:basedOn w:val="Normal"/>
    <w:link w:val="TextodebaloCarcter"/>
    <w:uiPriority w:val="99"/>
    <w:semiHidden/>
    <w:unhideWhenUsed/>
    <w:rsid w:val="0002534D"/>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02534D"/>
    <w:rPr>
      <w:rFonts w:ascii="Tahoma" w:hAnsi="Tahoma" w:cs="Tahoma"/>
      <w:sz w:val="16"/>
      <w:szCs w:val="16"/>
      <w:lang w:val="en-US" w:eastAsia="ar-SA"/>
    </w:rPr>
  </w:style>
  <w:style w:type="character" w:styleId="TextodoMarcadordePosio">
    <w:name w:val="Placeholder Text"/>
    <w:basedOn w:val="Tipodeletrapredefinidodopargrafo"/>
    <w:uiPriority w:val="99"/>
    <w:semiHidden/>
    <w:rsid w:val="009E7790"/>
    <w:rPr>
      <w:color w:val="808080"/>
    </w:rPr>
  </w:style>
  <w:style w:type="paragraph" w:styleId="PargrafodaLista">
    <w:name w:val="List Paragraph"/>
    <w:basedOn w:val="Normal"/>
    <w:uiPriority w:val="34"/>
    <w:qFormat/>
    <w:rsid w:val="003B612F"/>
    <w:pPr>
      <w:ind w:left="720"/>
      <w:contextualSpacing/>
    </w:pPr>
  </w:style>
  <w:style w:type="paragraph" w:styleId="SemEspaamento">
    <w:name w:val="No Spacing"/>
    <w:link w:val="SemEspaamentoCarcter"/>
    <w:uiPriority w:val="1"/>
    <w:qFormat/>
    <w:rsid w:val="003F43A8"/>
    <w:rPr>
      <w:rFonts w:asciiTheme="minorHAnsi" w:eastAsiaTheme="minorEastAsia" w:hAnsiTheme="minorHAnsi" w:cstheme="minorBidi"/>
      <w:sz w:val="22"/>
      <w:szCs w:val="22"/>
    </w:rPr>
  </w:style>
  <w:style w:type="character" w:customStyle="1" w:styleId="SemEspaamentoCarcter">
    <w:name w:val="Sem Espaçamento Carácter"/>
    <w:basedOn w:val="Tipodeletrapredefinidodopargrafo"/>
    <w:link w:val="SemEspaamento"/>
    <w:uiPriority w:val="1"/>
    <w:rsid w:val="003F43A8"/>
    <w:rPr>
      <w:rFonts w:asciiTheme="minorHAnsi" w:eastAsiaTheme="minorEastAsia" w:hAnsiTheme="minorHAnsi" w:cstheme="minorBidi"/>
      <w:sz w:val="22"/>
      <w:szCs w:val="22"/>
    </w:rPr>
  </w:style>
  <w:style w:type="character" w:styleId="Hiperligaovisitada">
    <w:name w:val="FollowedHyperlink"/>
    <w:basedOn w:val="Tipodeletrapredefinidodopargrafo"/>
    <w:uiPriority w:val="99"/>
    <w:semiHidden/>
    <w:unhideWhenUsed/>
    <w:rsid w:val="00873052"/>
    <w:rPr>
      <w:color w:val="800080" w:themeColor="followedHyperlink"/>
      <w:u w:val="single"/>
    </w:rPr>
  </w:style>
  <w:style w:type="paragraph" w:styleId="Legenda">
    <w:name w:val="caption"/>
    <w:basedOn w:val="Normal"/>
    <w:next w:val="Normal"/>
    <w:uiPriority w:val="35"/>
    <w:unhideWhenUsed/>
    <w:qFormat/>
    <w:rsid w:val="00476203"/>
    <w:pPr>
      <w:spacing w:after="200" w:line="240" w:lineRule="auto"/>
    </w:pPr>
    <w:rPr>
      <w:b/>
      <w:bCs/>
      <w:color w:val="4F81BD" w:themeColor="accent1"/>
      <w:sz w:val="18"/>
      <w:szCs w:val="18"/>
    </w:rPr>
  </w:style>
  <w:style w:type="paragraph" w:customStyle="1" w:styleId="Referncia">
    <w:name w:val="Referência"/>
    <w:basedOn w:val="Relatrio"/>
    <w:next w:val="Relatrio"/>
    <w:link w:val="RefernciaCarcter"/>
    <w:qFormat/>
    <w:rsid w:val="003F02AC"/>
    <w:rPr>
      <w:b/>
      <w:color w:val="FF0000"/>
      <w:lang w:val="en-US"/>
    </w:rPr>
  </w:style>
  <w:style w:type="character" w:customStyle="1" w:styleId="RelatrioCarcter">
    <w:name w:val="Relatório Carácter"/>
    <w:basedOn w:val="Tipodeletrapredefinidodopargrafo"/>
    <w:link w:val="Relatrio"/>
    <w:rsid w:val="003F02AC"/>
    <w:rPr>
      <w:rFonts w:ascii="Arial" w:hAnsi="Arial"/>
      <w:szCs w:val="24"/>
      <w:lang w:eastAsia="ar-SA"/>
    </w:rPr>
  </w:style>
  <w:style w:type="character" w:customStyle="1" w:styleId="RefernciaCarcter">
    <w:name w:val="Referência Carácter"/>
    <w:basedOn w:val="RelatrioCarcter"/>
    <w:link w:val="Referncia"/>
    <w:rsid w:val="003F02AC"/>
    <w:rPr>
      <w:rFonts w:ascii="Arial" w:hAnsi="Arial"/>
      <w:b/>
      <w:color w:val="FF0000"/>
      <w:szCs w:val="24"/>
      <w:lang w:val="en-US" w:eastAsia="ar-SA"/>
    </w:rPr>
  </w:style>
</w:styles>
</file>

<file path=word/webSettings.xml><?xml version="1.0" encoding="utf-8"?>
<w:webSettings xmlns:r="http://schemas.openxmlformats.org/officeDocument/2006/relationships" xmlns:w="http://schemas.openxmlformats.org/wordprocessingml/2006/main">
  <w:divs>
    <w:div w:id="63338075">
      <w:bodyDiv w:val="1"/>
      <w:marLeft w:val="0"/>
      <w:marRight w:val="0"/>
      <w:marTop w:val="0"/>
      <w:marBottom w:val="0"/>
      <w:divBdr>
        <w:top w:val="none" w:sz="0" w:space="0" w:color="auto"/>
        <w:left w:val="none" w:sz="0" w:space="0" w:color="auto"/>
        <w:bottom w:val="none" w:sz="0" w:space="0" w:color="auto"/>
        <w:right w:val="none" w:sz="0" w:space="0" w:color="auto"/>
      </w:divBdr>
      <w:divsChild>
        <w:div w:id="917444209">
          <w:marLeft w:val="0"/>
          <w:marRight w:val="0"/>
          <w:marTop w:val="0"/>
          <w:marBottom w:val="0"/>
          <w:divBdr>
            <w:top w:val="none" w:sz="0" w:space="0" w:color="auto"/>
            <w:left w:val="none" w:sz="0" w:space="0" w:color="auto"/>
            <w:bottom w:val="none" w:sz="0" w:space="0" w:color="auto"/>
            <w:right w:val="none" w:sz="0" w:space="0" w:color="auto"/>
          </w:divBdr>
        </w:div>
        <w:div w:id="148716371">
          <w:marLeft w:val="0"/>
          <w:marRight w:val="0"/>
          <w:marTop w:val="0"/>
          <w:marBottom w:val="0"/>
          <w:divBdr>
            <w:top w:val="none" w:sz="0" w:space="0" w:color="auto"/>
            <w:left w:val="none" w:sz="0" w:space="0" w:color="auto"/>
            <w:bottom w:val="none" w:sz="0" w:space="0" w:color="auto"/>
            <w:right w:val="none" w:sz="0" w:space="0" w:color="auto"/>
          </w:divBdr>
        </w:div>
      </w:divsChild>
    </w:div>
    <w:div w:id="137111130">
      <w:bodyDiv w:val="1"/>
      <w:marLeft w:val="0"/>
      <w:marRight w:val="0"/>
      <w:marTop w:val="0"/>
      <w:marBottom w:val="0"/>
      <w:divBdr>
        <w:top w:val="none" w:sz="0" w:space="0" w:color="auto"/>
        <w:left w:val="none" w:sz="0" w:space="0" w:color="auto"/>
        <w:bottom w:val="none" w:sz="0" w:space="0" w:color="auto"/>
        <w:right w:val="none" w:sz="0" w:space="0" w:color="auto"/>
      </w:divBdr>
    </w:div>
    <w:div w:id="162817185">
      <w:bodyDiv w:val="1"/>
      <w:marLeft w:val="0"/>
      <w:marRight w:val="0"/>
      <w:marTop w:val="0"/>
      <w:marBottom w:val="0"/>
      <w:divBdr>
        <w:top w:val="none" w:sz="0" w:space="0" w:color="auto"/>
        <w:left w:val="none" w:sz="0" w:space="0" w:color="auto"/>
        <w:bottom w:val="none" w:sz="0" w:space="0" w:color="auto"/>
        <w:right w:val="none" w:sz="0" w:space="0" w:color="auto"/>
      </w:divBdr>
    </w:div>
    <w:div w:id="198008726">
      <w:bodyDiv w:val="1"/>
      <w:marLeft w:val="0"/>
      <w:marRight w:val="0"/>
      <w:marTop w:val="0"/>
      <w:marBottom w:val="0"/>
      <w:divBdr>
        <w:top w:val="none" w:sz="0" w:space="0" w:color="auto"/>
        <w:left w:val="none" w:sz="0" w:space="0" w:color="auto"/>
        <w:bottom w:val="none" w:sz="0" w:space="0" w:color="auto"/>
        <w:right w:val="none" w:sz="0" w:space="0" w:color="auto"/>
      </w:divBdr>
    </w:div>
    <w:div w:id="276522105">
      <w:bodyDiv w:val="1"/>
      <w:marLeft w:val="0"/>
      <w:marRight w:val="0"/>
      <w:marTop w:val="0"/>
      <w:marBottom w:val="0"/>
      <w:divBdr>
        <w:top w:val="none" w:sz="0" w:space="0" w:color="auto"/>
        <w:left w:val="none" w:sz="0" w:space="0" w:color="auto"/>
        <w:bottom w:val="none" w:sz="0" w:space="0" w:color="auto"/>
        <w:right w:val="none" w:sz="0" w:space="0" w:color="auto"/>
      </w:divBdr>
      <w:divsChild>
        <w:div w:id="278149268">
          <w:marLeft w:val="0"/>
          <w:marRight w:val="0"/>
          <w:marTop w:val="0"/>
          <w:marBottom w:val="0"/>
          <w:divBdr>
            <w:top w:val="none" w:sz="0" w:space="0" w:color="auto"/>
            <w:left w:val="none" w:sz="0" w:space="0" w:color="auto"/>
            <w:bottom w:val="none" w:sz="0" w:space="0" w:color="auto"/>
            <w:right w:val="none" w:sz="0" w:space="0" w:color="auto"/>
          </w:divBdr>
          <w:divsChild>
            <w:div w:id="1044985049">
              <w:marLeft w:val="0"/>
              <w:marRight w:val="0"/>
              <w:marTop w:val="0"/>
              <w:marBottom w:val="0"/>
              <w:divBdr>
                <w:top w:val="none" w:sz="0" w:space="0" w:color="auto"/>
                <w:left w:val="none" w:sz="0" w:space="0" w:color="auto"/>
                <w:bottom w:val="none" w:sz="0" w:space="0" w:color="auto"/>
                <w:right w:val="none" w:sz="0" w:space="0" w:color="auto"/>
              </w:divBdr>
              <w:divsChild>
                <w:div w:id="341588480">
                  <w:marLeft w:val="0"/>
                  <w:marRight w:val="0"/>
                  <w:marTop w:val="0"/>
                  <w:marBottom w:val="0"/>
                  <w:divBdr>
                    <w:top w:val="none" w:sz="0" w:space="0" w:color="auto"/>
                    <w:left w:val="none" w:sz="0" w:space="0" w:color="auto"/>
                    <w:bottom w:val="none" w:sz="0" w:space="0" w:color="auto"/>
                    <w:right w:val="none" w:sz="0" w:space="0" w:color="auto"/>
                  </w:divBdr>
                </w:div>
                <w:div w:id="818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4198">
      <w:bodyDiv w:val="1"/>
      <w:marLeft w:val="0"/>
      <w:marRight w:val="0"/>
      <w:marTop w:val="0"/>
      <w:marBottom w:val="0"/>
      <w:divBdr>
        <w:top w:val="none" w:sz="0" w:space="0" w:color="auto"/>
        <w:left w:val="none" w:sz="0" w:space="0" w:color="auto"/>
        <w:bottom w:val="none" w:sz="0" w:space="0" w:color="auto"/>
        <w:right w:val="none" w:sz="0" w:space="0" w:color="auto"/>
      </w:divBdr>
      <w:divsChild>
        <w:div w:id="1902134301">
          <w:marLeft w:val="0"/>
          <w:marRight w:val="0"/>
          <w:marTop w:val="0"/>
          <w:marBottom w:val="0"/>
          <w:divBdr>
            <w:top w:val="none" w:sz="0" w:space="0" w:color="auto"/>
            <w:left w:val="none" w:sz="0" w:space="0" w:color="auto"/>
            <w:bottom w:val="none" w:sz="0" w:space="0" w:color="auto"/>
            <w:right w:val="none" w:sz="0" w:space="0" w:color="auto"/>
          </w:divBdr>
          <w:divsChild>
            <w:div w:id="5903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5556">
      <w:bodyDiv w:val="1"/>
      <w:marLeft w:val="0"/>
      <w:marRight w:val="0"/>
      <w:marTop w:val="0"/>
      <w:marBottom w:val="0"/>
      <w:divBdr>
        <w:top w:val="none" w:sz="0" w:space="0" w:color="auto"/>
        <w:left w:val="none" w:sz="0" w:space="0" w:color="auto"/>
        <w:bottom w:val="none" w:sz="0" w:space="0" w:color="auto"/>
        <w:right w:val="none" w:sz="0" w:space="0" w:color="auto"/>
      </w:divBdr>
    </w:div>
    <w:div w:id="691762639">
      <w:bodyDiv w:val="1"/>
      <w:marLeft w:val="0"/>
      <w:marRight w:val="0"/>
      <w:marTop w:val="0"/>
      <w:marBottom w:val="0"/>
      <w:divBdr>
        <w:top w:val="none" w:sz="0" w:space="0" w:color="auto"/>
        <w:left w:val="none" w:sz="0" w:space="0" w:color="auto"/>
        <w:bottom w:val="none" w:sz="0" w:space="0" w:color="auto"/>
        <w:right w:val="none" w:sz="0" w:space="0" w:color="auto"/>
      </w:divBdr>
    </w:div>
    <w:div w:id="694112800">
      <w:bodyDiv w:val="1"/>
      <w:marLeft w:val="0"/>
      <w:marRight w:val="0"/>
      <w:marTop w:val="0"/>
      <w:marBottom w:val="0"/>
      <w:divBdr>
        <w:top w:val="none" w:sz="0" w:space="0" w:color="auto"/>
        <w:left w:val="none" w:sz="0" w:space="0" w:color="auto"/>
        <w:bottom w:val="none" w:sz="0" w:space="0" w:color="auto"/>
        <w:right w:val="none" w:sz="0" w:space="0" w:color="auto"/>
      </w:divBdr>
      <w:divsChild>
        <w:div w:id="97675603">
          <w:marLeft w:val="0"/>
          <w:marRight w:val="0"/>
          <w:marTop w:val="0"/>
          <w:marBottom w:val="0"/>
          <w:divBdr>
            <w:top w:val="none" w:sz="0" w:space="0" w:color="auto"/>
            <w:left w:val="none" w:sz="0" w:space="0" w:color="auto"/>
            <w:bottom w:val="none" w:sz="0" w:space="0" w:color="auto"/>
            <w:right w:val="none" w:sz="0" w:space="0" w:color="auto"/>
          </w:divBdr>
        </w:div>
        <w:div w:id="1455710665">
          <w:marLeft w:val="0"/>
          <w:marRight w:val="0"/>
          <w:marTop w:val="0"/>
          <w:marBottom w:val="0"/>
          <w:divBdr>
            <w:top w:val="none" w:sz="0" w:space="0" w:color="auto"/>
            <w:left w:val="none" w:sz="0" w:space="0" w:color="auto"/>
            <w:bottom w:val="none" w:sz="0" w:space="0" w:color="auto"/>
            <w:right w:val="none" w:sz="0" w:space="0" w:color="auto"/>
          </w:divBdr>
          <w:divsChild>
            <w:div w:id="859009751">
              <w:marLeft w:val="0"/>
              <w:marRight w:val="0"/>
              <w:marTop w:val="0"/>
              <w:marBottom w:val="0"/>
              <w:divBdr>
                <w:top w:val="none" w:sz="0" w:space="0" w:color="auto"/>
                <w:left w:val="none" w:sz="0" w:space="0" w:color="auto"/>
                <w:bottom w:val="none" w:sz="0" w:space="0" w:color="auto"/>
                <w:right w:val="none" w:sz="0" w:space="0" w:color="auto"/>
              </w:divBdr>
            </w:div>
          </w:divsChild>
        </w:div>
        <w:div w:id="450170822">
          <w:marLeft w:val="0"/>
          <w:marRight w:val="0"/>
          <w:marTop w:val="0"/>
          <w:marBottom w:val="0"/>
          <w:divBdr>
            <w:top w:val="none" w:sz="0" w:space="0" w:color="auto"/>
            <w:left w:val="none" w:sz="0" w:space="0" w:color="auto"/>
            <w:bottom w:val="none" w:sz="0" w:space="0" w:color="auto"/>
            <w:right w:val="none" w:sz="0" w:space="0" w:color="auto"/>
          </w:divBdr>
          <w:divsChild>
            <w:div w:id="565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7556">
      <w:bodyDiv w:val="1"/>
      <w:marLeft w:val="0"/>
      <w:marRight w:val="0"/>
      <w:marTop w:val="0"/>
      <w:marBottom w:val="0"/>
      <w:divBdr>
        <w:top w:val="none" w:sz="0" w:space="0" w:color="auto"/>
        <w:left w:val="none" w:sz="0" w:space="0" w:color="auto"/>
        <w:bottom w:val="none" w:sz="0" w:space="0" w:color="auto"/>
        <w:right w:val="none" w:sz="0" w:space="0" w:color="auto"/>
      </w:divBdr>
    </w:div>
    <w:div w:id="838353489">
      <w:bodyDiv w:val="1"/>
      <w:marLeft w:val="0"/>
      <w:marRight w:val="0"/>
      <w:marTop w:val="0"/>
      <w:marBottom w:val="0"/>
      <w:divBdr>
        <w:top w:val="none" w:sz="0" w:space="0" w:color="auto"/>
        <w:left w:val="none" w:sz="0" w:space="0" w:color="auto"/>
        <w:bottom w:val="none" w:sz="0" w:space="0" w:color="auto"/>
        <w:right w:val="none" w:sz="0" w:space="0" w:color="auto"/>
      </w:divBdr>
    </w:div>
    <w:div w:id="932667032">
      <w:bodyDiv w:val="1"/>
      <w:marLeft w:val="0"/>
      <w:marRight w:val="0"/>
      <w:marTop w:val="0"/>
      <w:marBottom w:val="0"/>
      <w:divBdr>
        <w:top w:val="none" w:sz="0" w:space="0" w:color="auto"/>
        <w:left w:val="none" w:sz="0" w:space="0" w:color="auto"/>
        <w:bottom w:val="none" w:sz="0" w:space="0" w:color="auto"/>
        <w:right w:val="none" w:sz="0" w:space="0" w:color="auto"/>
      </w:divBdr>
    </w:div>
    <w:div w:id="1056128972">
      <w:bodyDiv w:val="1"/>
      <w:marLeft w:val="0"/>
      <w:marRight w:val="0"/>
      <w:marTop w:val="0"/>
      <w:marBottom w:val="0"/>
      <w:divBdr>
        <w:top w:val="none" w:sz="0" w:space="0" w:color="auto"/>
        <w:left w:val="none" w:sz="0" w:space="0" w:color="auto"/>
        <w:bottom w:val="none" w:sz="0" w:space="0" w:color="auto"/>
        <w:right w:val="none" w:sz="0" w:space="0" w:color="auto"/>
      </w:divBdr>
      <w:divsChild>
        <w:div w:id="696347627">
          <w:marLeft w:val="0"/>
          <w:marRight w:val="0"/>
          <w:marTop w:val="0"/>
          <w:marBottom w:val="0"/>
          <w:divBdr>
            <w:top w:val="none" w:sz="0" w:space="0" w:color="auto"/>
            <w:left w:val="none" w:sz="0" w:space="0" w:color="auto"/>
            <w:bottom w:val="none" w:sz="0" w:space="0" w:color="auto"/>
            <w:right w:val="none" w:sz="0" w:space="0" w:color="auto"/>
          </w:divBdr>
          <w:divsChild>
            <w:div w:id="1169441220">
              <w:marLeft w:val="0"/>
              <w:marRight w:val="0"/>
              <w:marTop w:val="0"/>
              <w:marBottom w:val="0"/>
              <w:divBdr>
                <w:top w:val="none" w:sz="0" w:space="0" w:color="auto"/>
                <w:left w:val="none" w:sz="0" w:space="0" w:color="auto"/>
                <w:bottom w:val="none" w:sz="0" w:space="0" w:color="auto"/>
                <w:right w:val="none" w:sz="0" w:space="0" w:color="auto"/>
              </w:divBdr>
              <w:divsChild>
                <w:div w:id="379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27806">
      <w:bodyDiv w:val="1"/>
      <w:marLeft w:val="0"/>
      <w:marRight w:val="0"/>
      <w:marTop w:val="0"/>
      <w:marBottom w:val="0"/>
      <w:divBdr>
        <w:top w:val="none" w:sz="0" w:space="0" w:color="auto"/>
        <w:left w:val="none" w:sz="0" w:space="0" w:color="auto"/>
        <w:bottom w:val="none" w:sz="0" w:space="0" w:color="auto"/>
        <w:right w:val="none" w:sz="0" w:space="0" w:color="auto"/>
      </w:divBdr>
    </w:div>
    <w:div w:id="1095327780">
      <w:bodyDiv w:val="1"/>
      <w:marLeft w:val="0"/>
      <w:marRight w:val="0"/>
      <w:marTop w:val="0"/>
      <w:marBottom w:val="0"/>
      <w:divBdr>
        <w:top w:val="none" w:sz="0" w:space="0" w:color="auto"/>
        <w:left w:val="none" w:sz="0" w:space="0" w:color="auto"/>
        <w:bottom w:val="none" w:sz="0" w:space="0" w:color="auto"/>
        <w:right w:val="none" w:sz="0" w:space="0" w:color="auto"/>
      </w:divBdr>
    </w:div>
    <w:div w:id="1108700402">
      <w:bodyDiv w:val="1"/>
      <w:marLeft w:val="0"/>
      <w:marRight w:val="0"/>
      <w:marTop w:val="0"/>
      <w:marBottom w:val="0"/>
      <w:divBdr>
        <w:top w:val="none" w:sz="0" w:space="0" w:color="auto"/>
        <w:left w:val="none" w:sz="0" w:space="0" w:color="auto"/>
        <w:bottom w:val="none" w:sz="0" w:space="0" w:color="auto"/>
        <w:right w:val="none" w:sz="0" w:space="0" w:color="auto"/>
      </w:divBdr>
    </w:div>
    <w:div w:id="1116944925">
      <w:bodyDiv w:val="1"/>
      <w:marLeft w:val="0"/>
      <w:marRight w:val="0"/>
      <w:marTop w:val="0"/>
      <w:marBottom w:val="0"/>
      <w:divBdr>
        <w:top w:val="none" w:sz="0" w:space="0" w:color="auto"/>
        <w:left w:val="none" w:sz="0" w:space="0" w:color="auto"/>
        <w:bottom w:val="none" w:sz="0" w:space="0" w:color="auto"/>
        <w:right w:val="none" w:sz="0" w:space="0" w:color="auto"/>
      </w:divBdr>
    </w:div>
    <w:div w:id="1504129558">
      <w:bodyDiv w:val="1"/>
      <w:marLeft w:val="0"/>
      <w:marRight w:val="0"/>
      <w:marTop w:val="0"/>
      <w:marBottom w:val="0"/>
      <w:divBdr>
        <w:top w:val="none" w:sz="0" w:space="0" w:color="auto"/>
        <w:left w:val="none" w:sz="0" w:space="0" w:color="auto"/>
        <w:bottom w:val="none" w:sz="0" w:space="0" w:color="auto"/>
        <w:right w:val="none" w:sz="0" w:space="0" w:color="auto"/>
      </w:divBdr>
    </w:div>
    <w:div w:id="1611354161">
      <w:bodyDiv w:val="1"/>
      <w:marLeft w:val="0"/>
      <w:marRight w:val="0"/>
      <w:marTop w:val="0"/>
      <w:marBottom w:val="0"/>
      <w:divBdr>
        <w:top w:val="none" w:sz="0" w:space="0" w:color="auto"/>
        <w:left w:val="none" w:sz="0" w:space="0" w:color="auto"/>
        <w:bottom w:val="none" w:sz="0" w:space="0" w:color="auto"/>
        <w:right w:val="none" w:sz="0" w:space="0" w:color="auto"/>
      </w:divBdr>
    </w:div>
    <w:div w:id="1621375587">
      <w:bodyDiv w:val="1"/>
      <w:marLeft w:val="0"/>
      <w:marRight w:val="0"/>
      <w:marTop w:val="0"/>
      <w:marBottom w:val="0"/>
      <w:divBdr>
        <w:top w:val="none" w:sz="0" w:space="0" w:color="auto"/>
        <w:left w:val="none" w:sz="0" w:space="0" w:color="auto"/>
        <w:bottom w:val="none" w:sz="0" w:space="0" w:color="auto"/>
        <w:right w:val="none" w:sz="0" w:space="0" w:color="auto"/>
      </w:divBdr>
    </w:div>
    <w:div w:id="1856384181">
      <w:bodyDiv w:val="1"/>
      <w:marLeft w:val="0"/>
      <w:marRight w:val="0"/>
      <w:marTop w:val="0"/>
      <w:marBottom w:val="0"/>
      <w:divBdr>
        <w:top w:val="none" w:sz="0" w:space="0" w:color="auto"/>
        <w:left w:val="none" w:sz="0" w:space="0" w:color="auto"/>
        <w:bottom w:val="none" w:sz="0" w:space="0" w:color="auto"/>
        <w:right w:val="none" w:sz="0" w:space="0" w:color="auto"/>
      </w:divBdr>
      <w:divsChild>
        <w:div w:id="200633088">
          <w:marLeft w:val="0"/>
          <w:marRight w:val="0"/>
          <w:marTop w:val="0"/>
          <w:marBottom w:val="0"/>
          <w:divBdr>
            <w:top w:val="none" w:sz="0" w:space="0" w:color="auto"/>
            <w:left w:val="none" w:sz="0" w:space="0" w:color="auto"/>
            <w:bottom w:val="none" w:sz="0" w:space="0" w:color="auto"/>
            <w:right w:val="none" w:sz="0" w:space="0" w:color="auto"/>
          </w:divBdr>
        </w:div>
        <w:div w:id="1312489932">
          <w:marLeft w:val="0"/>
          <w:marRight w:val="0"/>
          <w:marTop w:val="0"/>
          <w:marBottom w:val="0"/>
          <w:divBdr>
            <w:top w:val="none" w:sz="0" w:space="0" w:color="auto"/>
            <w:left w:val="none" w:sz="0" w:space="0" w:color="auto"/>
            <w:bottom w:val="none" w:sz="0" w:space="0" w:color="auto"/>
            <w:right w:val="none" w:sz="0" w:space="0" w:color="auto"/>
          </w:divBdr>
        </w:div>
        <w:div w:id="1869298179">
          <w:marLeft w:val="0"/>
          <w:marRight w:val="0"/>
          <w:marTop w:val="0"/>
          <w:marBottom w:val="0"/>
          <w:divBdr>
            <w:top w:val="none" w:sz="0" w:space="0" w:color="auto"/>
            <w:left w:val="none" w:sz="0" w:space="0" w:color="auto"/>
            <w:bottom w:val="none" w:sz="0" w:space="0" w:color="auto"/>
            <w:right w:val="none" w:sz="0" w:space="0" w:color="auto"/>
          </w:divBdr>
        </w:div>
        <w:div w:id="1991863996">
          <w:marLeft w:val="0"/>
          <w:marRight w:val="0"/>
          <w:marTop w:val="0"/>
          <w:marBottom w:val="0"/>
          <w:divBdr>
            <w:top w:val="none" w:sz="0" w:space="0" w:color="auto"/>
            <w:left w:val="none" w:sz="0" w:space="0" w:color="auto"/>
            <w:bottom w:val="none" w:sz="0" w:space="0" w:color="auto"/>
            <w:right w:val="none" w:sz="0" w:space="0" w:color="auto"/>
          </w:divBdr>
        </w:div>
      </w:divsChild>
    </w:div>
    <w:div w:id="2026247095">
      <w:bodyDiv w:val="1"/>
      <w:marLeft w:val="0"/>
      <w:marRight w:val="0"/>
      <w:marTop w:val="0"/>
      <w:marBottom w:val="0"/>
      <w:divBdr>
        <w:top w:val="none" w:sz="0" w:space="0" w:color="auto"/>
        <w:left w:val="none" w:sz="0" w:space="0" w:color="auto"/>
        <w:bottom w:val="none" w:sz="0" w:space="0" w:color="auto"/>
        <w:right w:val="none" w:sz="0" w:space="0" w:color="auto"/>
      </w:divBdr>
    </w:div>
    <w:div w:id="2086032586">
      <w:bodyDiv w:val="1"/>
      <w:marLeft w:val="0"/>
      <w:marRight w:val="0"/>
      <w:marTop w:val="0"/>
      <w:marBottom w:val="0"/>
      <w:divBdr>
        <w:top w:val="none" w:sz="0" w:space="0" w:color="auto"/>
        <w:left w:val="none" w:sz="0" w:space="0" w:color="auto"/>
        <w:bottom w:val="none" w:sz="0" w:space="0" w:color="auto"/>
        <w:right w:val="none" w:sz="0" w:space="0" w:color="auto"/>
      </w:divBdr>
    </w:div>
    <w:div w:id="20948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tx.ncsu.edu/jtatm/volume5issue4/Articles/Lerch/Lerch_full_2%0921_07.pdf" TargetMode="External"/><Relationship Id="rId1" Type="http://schemas.openxmlformats.org/officeDocument/2006/relationships/hyperlink" Target="http://fer.rb.kau.edu.sa/Pages-drmtfaen1.aspx"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er.rb.kau.edu.sa/Pages-drmtfaen1.aspx" TargetMode="External"/><Relationship Id="rId18" Type="http://schemas.openxmlformats.org/officeDocument/2006/relationships/hyperlink" Target="http://3dscanningservices.net/blog/index.php/author/gareth/" TargetMode="External"/><Relationship Id="rId26" Type="http://schemas.openxmlformats.org/officeDocument/2006/relationships/hyperlink" Target="http://www.asus.com/Multimedia/Xtion_PRO_LIVE/" TargetMode="External"/><Relationship Id="rId3" Type="http://schemas.openxmlformats.org/officeDocument/2006/relationships/numbering" Target="numbering.xml"/><Relationship Id="rId21" Type="http://schemas.openxmlformats.org/officeDocument/2006/relationships/hyperlink" Target="http://www8.garmin.com/aboutGPS/"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tx.ncsu.edu/jtatm/volume5issue4/Articles/Lerch/Lerch_full_2%0921_07.pdf" TargetMode="External"/><Relationship Id="rId17" Type="http://schemas.openxmlformats.org/officeDocument/2006/relationships/hyperlink" Target="http://3dscanningservices.net/blog/index.php/the-history-of-laser-scanning/" TargetMode="External"/><Relationship Id="rId25" Type="http://schemas.openxmlformats.org/officeDocument/2006/relationships/image" Target="media/image3.png"/><Relationship Id="rId33" Type="http://schemas.openxmlformats.org/officeDocument/2006/relationships/hyperlink" Target="http://dinast.com/ipa-1110-cyclopes-ii/" TargetMode="External"/><Relationship Id="rId2" Type="http://schemas.openxmlformats.org/officeDocument/2006/relationships/customXml" Target="../customXml/item2.xml"/><Relationship Id="rId16" Type="http://schemas.openxmlformats.org/officeDocument/2006/relationships/hyperlink" Target="http://3dscanningservices.net/blog/index.php/growth-change-and-the-future-of-3d-scanning/" TargetMode="External"/><Relationship Id="rId20" Type="http://schemas.openxmlformats.org/officeDocument/2006/relationships/image" Target="media/image2.jpeg"/><Relationship Id="rId29" Type="http://schemas.openxmlformats.org/officeDocument/2006/relationships/hyperlink" Target="http://eng.au.dk/fileadmin/DJF/ENG/PDF-filer/Tekniske_rapporter/Technical_Report_ECE-TR-6-samle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princeton.edu/courses/archive/spr03/cs426/lectures/21-3Dscan.pdf" TargetMode="External"/><Relationship Id="rId24" Type="http://schemas.openxmlformats.org/officeDocument/2006/relationships/hyperlink" Target="http://store.makerbot.com/digitizer.html" TargetMode="External"/><Relationship Id="rId32" Type="http://schemas.openxmlformats.org/officeDocument/2006/relationships/hyperlink" Target="http://en.wikipedia.org/wiki/Time-of-flight_camera" TargetMode="Externa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hyperlink" Target="http://3dscanningservices.net/blog/index.php/what-does-a-3d-scanner-do/" TargetMode="External"/><Relationship Id="rId23" Type="http://schemas.openxmlformats.org/officeDocument/2006/relationships/hyperlink" Target="http://3dscanningservices.net/blog/index.php/growth-change-and-the-future-of-3d-scanning/" TargetMode="External"/><Relationship Id="rId28" Type="http://schemas.openxmlformats.org/officeDocument/2006/relationships/hyperlink" Target="http://msdn.microsoft.com/en-us/library/jj131033.aspx"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3dscanningservices.net/blog/wp-content/uploads/2013/09/Laser-Scanned-Rabbit-Piont-Cloud.jpg" TargetMode="External"/><Relationship Id="rId31" Type="http://schemas.openxmlformats.org/officeDocument/2006/relationships/hyperlink" Target="http://openni-discussions.979934.n3.nabble.com/OpenNI-dev-Minimum-Depth-td4015339.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artescan.net/blog/3-d-laser-scanner-history/" TargetMode="External"/><Relationship Id="rId22" Type="http://schemas.openxmlformats.org/officeDocument/2006/relationships/hyperlink" Target="http://3dscanningservices.net/blog/index.php/the-history-of-laser-scanning/" TargetMode="External"/><Relationship Id="rId27" Type="http://schemas.openxmlformats.org/officeDocument/2006/relationships/hyperlink" Target="http://www.primesense.com/get-your-sensor2/" TargetMode="External"/><Relationship Id="rId30" Type="http://schemas.openxmlformats.org/officeDocument/2006/relationships/hyperlink" Target="http://www.acroname.com/robotics/parts/R317-SR4000-CW.html" TargetMode="External"/><Relationship Id="rId35"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Julho de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9520E-B4FE-4657-8FE4-0CA9564C7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17897</TotalTime>
  <Pages>21</Pages>
  <Words>3477</Words>
  <Characters>18779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Natural Interaction and Tangible Interfaces in Augmented Reality</vt:lpstr>
    </vt:vector>
  </TitlesOfParts>
  <Company>Universidade do minho</Company>
  <LinksUpToDate>false</LinksUpToDate>
  <CharactersWithSpaces>22212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Interaction and Tangible Interfaces in Augmented Reality</dc:title>
  <dc:subject>State-of-the-Art</dc:subject>
  <dc:creator>Mário Pinto</dc:creator>
  <cp:lastModifiedBy>mpinto</cp:lastModifiedBy>
  <cp:revision>160</cp:revision>
  <cp:lastPrinted>2011-07-18T10:18:00Z</cp:lastPrinted>
  <dcterms:created xsi:type="dcterms:W3CDTF">2011-09-27T13:41:00Z</dcterms:created>
  <dcterms:modified xsi:type="dcterms:W3CDTF">2013-09-26T18:00:00Z</dcterms:modified>
</cp:coreProperties>
</file>